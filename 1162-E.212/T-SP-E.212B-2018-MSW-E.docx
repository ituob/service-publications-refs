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673C2" w14:textId="77777777" w:rsidR="00CB6A81" w:rsidRPr="00B97BFF" w:rsidRDefault="00CB6A81">
      <w:pPr>
        <w:pStyle w:val="Title"/>
        <w:rPr>
          <w:rFonts w:cs="Arial"/>
        </w:rPr>
      </w:pPr>
      <w:r w:rsidRPr="00B97BFF">
        <w:rPr>
          <w:rFonts w:cs="Arial"/>
        </w:rPr>
        <w:t xml:space="preserve">Annex to ITU Operational Bulletin </w:t>
      </w:r>
    </w:p>
    <w:p w14:paraId="5743AFA5" w14:textId="2A62C197" w:rsidR="00CB6A81" w:rsidRPr="00B97BFF" w:rsidRDefault="005F4E9D" w:rsidP="007D1C84">
      <w:pPr>
        <w:jc w:val="center"/>
        <w:rPr>
          <w:rFonts w:cs="Arial"/>
          <w:i/>
          <w:sz w:val="20"/>
        </w:rPr>
      </w:pPr>
      <w:r>
        <w:rPr>
          <w:rFonts w:cs="Arial"/>
          <w:i/>
          <w:sz w:val="20"/>
        </w:rPr>
        <w:t xml:space="preserve">No. </w:t>
      </w:r>
      <w:r w:rsidRPr="007D1C84">
        <w:rPr>
          <w:rFonts w:cs="Arial"/>
          <w:i/>
          <w:sz w:val="20"/>
        </w:rPr>
        <w:t>1</w:t>
      </w:r>
      <w:r w:rsidR="007D1C84" w:rsidRPr="007D1C84">
        <w:rPr>
          <w:rFonts w:cs="Arial"/>
          <w:i/>
          <w:sz w:val="20"/>
        </w:rPr>
        <w:t>162</w:t>
      </w:r>
      <w:r w:rsidR="0040523B" w:rsidRPr="007D1C84">
        <w:rPr>
          <w:rFonts w:cs="Arial"/>
          <w:i/>
          <w:sz w:val="20"/>
        </w:rPr>
        <w:t xml:space="preserve"> – 1</w:t>
      </w:r>
      <w:r w:rsidR="007D1C84" w:rsidRPr="007D1C84">
        <w:rPr>
          <w:rFonts w:cs="Arial"/>
          <w:i/>
          <w:sz w:val="20"/>
        </w:rPr>
        <w:t>5</w:t>
      </w:r>
      <w:r w:rsidRPr="007D1C84">
        <w:rPr>
          <w:rFonts w:cs="Arial"/>
          <w:i/>
          <w:sz w:val="20"/>
        </w:rPr>
        <w:t>.X</w:t>
      </w:r>
      <w:r w:rsidR="007D1C84" w:rsidRPr="007D1C84">
        <w:rPr>
          <w:rFonts w:cs="Arial"/>
          <w:i/>
          <w:sz w:val="20"/>
        </w:rPr>
        <w:t>I</w:t>
      </w:r>
      <w:r w:rsidR="00F6153C" w:rsidRPr="007D1C84">
        <w:rPr>
          <w:rFonts w:cs="Arial"/>
          <w:i/>
          <w:sz w:val="20"/>
        </w:rPr>
        <w:t>I.201</w:t>
      </w:r>
      <w:r w:rsidR="007D1C84" w:rsidRPr="007D1C84">
        <w:rPr>
          <w:rFonts w:cs="Arial"/>
          <w:i/>
          <w:sz w:val="20"/>
        </w:rPr>
        <w:t>8</w:t>
      </w:r>
    </w:p>
    <w:p w14:paraId="5AB6226F" w14:textId="77777777" w:rsidR="00CB6A81" w:rsidRPr="00B97BFF" w:rsidRDefault="00CB6A81">
      <w:pPr>
        <w:rPr>
          <w:rFonts w:cs="Arial"/>
        </w:rPr>
      </w:pPr>
    </w:p>
    <w:p w14:paraId="1853DFD5" w14:textId="77777777" w:rsidR="00CB6A81" w:rsidRPr="00B97BFF" w:rsidRDefault="00CB6A81">
      <w:pPr>
        <w:rPr>
          <w:rFonts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9"/>
        <w:gridCol w:w="7429"/>
      </w:tblGrid>
      <w:tr w:rsidR="00CB6A81" w:rsidRPr="00B97BFF" w14:paraId="593D9396" w14:textId="77777777">
        <w:trPr>
          <w:cantSplit/>
        </w:trPr>
        <w:tc>
          <w:tcPr>
            <w:tcW w:w="1279" w:type="dxa"/>
          </w:tcPr>
          <w:p w14:paraId="64BEAA3F" w14:textId="77777777" w:rsidR="00CB6A81" w:rsidRPr="00B97BFF" w:rsidRDefault="00A17099">
            <w:pPr>
              <w:rPr>
                <w:rFonts w:cs="Arial"/>
              </w:rPr>
            </w:pPr>
            <w:r>
              <w:rPr>
                <w:rFonts w:cs="Arial"/>
                <w:iCs/>
                <w:noProof/>
                <w:lang w:eastAsia="zh-CN"/>
              </w:rPr>
              <w:drawing>
                <wp:inline distT="0" distB="0" distL="0" distR="0" wp14:anchorId="10FAEC73" wp14:editId="054DBFDD">
                  <wp:extent cx="581025" cy="666750"/>
                  <wp:effectExtent l="19050" t="0" r="9525" b="0"/>
                  <wp:docPr id="1" name="Picture 1" descr="new ITU-J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ITU-J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9" w:type="dxa"/>
          </w:tcPr>
          <w:p w14:paraId="019611C0" w14:textId="77777777" w:rsidR="00CB6A81" w:rsidRPr="00B97BFF" w:rsidRDefault="00CB6A81">
            <w:pPr>
              <w:rPr>
                <w:rFonts w:cs="Arial"/>
                <w:sz w:val="28"/>
              </w:rPr>
            </w:pPr>
          </w:p>
          <w:p w14:paraId="7533A493" w14:textId="77777777" w:rsidR="00CB6A81" w:rsidRPr="00B97BFF" w:rsidRDefault="00CB6A81">
            <w:pPr>
              <w:rPr>
                <w:rFonts w:cs="Arial"/>
              </w:rPr>
            </w:pPr>
            <w:r w:rsidRPr="00B97BFF">
              <w:rPr>
                <w:rFonts w:cs="Arial"/>
                <w:b/>
                <w:sz w:val="28"/>
              </w:rPr>
              <w:t>INTERNATIONAL TELECOMMUNICATION UNION</w:t>
            </w:r>
          </w:p>
        </w:tc>
      </w:tr>
    </w:tbl>
    <w:p w14:paraId="2A53D45C" w14:textId="77777777" w:rsidR="00CB6A81" w:rsidRPr="00B97BFF" w:rsidRDefault="00CB6A81">
      <w:pPr>
        <w:rPr>
          <w:rFonts w:cs="Arial"/>
        </w:rPr>
      </w:pPr>
    </w:p>
    <w:p w14:paraId="6D06925A" w14:textId="77777777" w:rsidR="00CB6A81" w:rsidRPr="00B97BFF" w:rsidRDefault="00CB6A81">
      <w:pPr>
        <w:ind w:left="567"/>
        <w:rPr>
          <w:rFonts w:cs="Arial"/>
        </w:rPr>
      </w:pPr>
    </w:p>
    <w:p w14:paraId="30298B18" w14:textId="77777777" w:rsidR="00CB6A81" w:rsidRPr="00B97BFF" w:rsidRDefault="00CB6A81">
      <w:pPr>
        <w:ind w:left="567"/>
        <w:rPr>
          <w:rFonts w:cs="Arial"/>
        </w:rPr>
      </w:pPr>
    </w:p>
    <w:p w14:paraId="44C9F00F" w14:textId="77777777" w:rsidR="00CB6A81" w:rsidRPr="00B97BFF" w:rsidRDefault="00CB6A81">
      <w:pPr>
        <w:ind w:left="567"/>
        <w:rPr>
          <w:rFonts w:cs="Arial"/>
        </w:rPr>
      </w:pPr>
    </w:p>
    <w:p w14:paraId="120B4F36" w14:textId="77777777" w:rsidR="00CB6A81" w:rsidRPr="00B97BFF" w:rsidRDefault="00CB6A81">
      <w:pPr>
        <w:ind w:left="567"/>
        <w:rPr>
          <w:rFonts w:cs="Arial"/>
          <w:b/>
        </w:rPr>
      </w:pPr>
    </w:p>
    <w:p w14:paraId="56EA8356" w14:textId="77777777" w:rsidR="00CB6A81" w:rsidRPr="00B97BFF" w:rsidRDefault="00CB6A81">
      <w:pPr>
        <w:ind w:left="567"/>
        <w:rPr>
          <w:rFonts w:cs="Arial"/>
          <w:b/>
        </w:rPr>
      </w:pPr>
    </w:p>
    <w:p w14:paraId="7DBD6756" w14:textId="77777777" w:rsidR="00CB6A81" w:rsidRPr="00B97BFF" w:rsidRDefault="00CB6A81">
      <w:pPr>
        <w:ind w:left="567"/>
        <w:rPr>
          <w:rFonts w:cs="Arial"/>
          <w:b/>
        </w:rPr>
      </w:pPr>
    </w:p>
    <w:p w14:paraId="66323A10" w14:textId="77777777" w:rsidR="00CB6A81" w:rsidRPr="00B97BFF" w:rsidRDefault="00CB6A81">
      <w:pPr>
        <w:ind w:left="567"/>
        <w:rPr>
          <w:rFonts w:cs="Arial"/>
          <w:b/>
        </w:rPr>
      </w:pPr>
      <w:r w:rsidRPr="00B97BFF">
        <w:rPr>
          <w:rFonts w:cs="Arial"/>
          <w:b/>
          <w:sz w:val="40"/>
        </w:rPr>
        <w:t>TSB</w:t>
      </w:r>
    </w:p>
    <w:p w14:paraId="2FEA6057" w14:textId="77777777" w:rsidR="00CB6A81" w:rsidRPr="00B97BFF" w:rsidRDefault="00CB6A81">
      <w:pPr>
        <w:ind w:left="567"/>
        <w:rPr>
          <w:rFonts w:cs="Arial"/>
          <w:b/>
          <w:sz w:val="28"/>
        </w:rPr>
      </w:pPr>
      <w:r w:rsidRPr="00B97BFF">
        <w:rPr>
          <w:rFonts w:cs="Arial"/>
          <w:b/>
          <w:sz w:val="28"/>
        </w:rPr>
        <w:t>TELECOMMUNICATION</w:t>
      </w:r>
    </w:p>
    <w:p w14:paraId="4D7EABFE" w14:textId="77777777" w:rsidR="00CB6A81" w:rsidRPr="00B97BFF" w:rsidRDefault="00CB6A81">
      <w:pPr>
        <w:ind w:left="567"/>
        <w:rPr>
          <w:rFonts w:cs="Arial"/>
          <w:b/>
          <w:sz w:val="28"/>
        </w:rPr>
      </w:pPr>
      <w:r w:rsidRPr="00B97BFF">
        <w:rPr>
          <w:rFonts w:cs="Arial"/>
          <w:b/>
          <w:sz w:val="28"/>
        </w:rPr>
        <w:t>STANDARDIZATION BUREAU</w:t>
      </w:r>
    </w:p>
    <w:p w14:paraId="0F990691" w14:textId="77777777" w:rsidR="00CB6A81" w:rsidRPr="00B97BFF" w:rsidRDefault="00CB6A81">
      <w:pPr>
        <w:ind w:left="567"/>
        <w:rPr>
          <w:rFonts w:cs="Arial"/>
          <w:b/>
        </w:rPr>
      </w:pPr>
      <w:r w:rsidRPr="00B97BFF">
        <w:rPr>
          <w:rFonts w:cs="Arial"/>
          <w:b/>
          <w:sz w:val="28"/>
        </w:rPr>
        <w:t>OF ITU</w:t>
      </w:r>
    </w:p>
    <w:p w14:paraId="7C9DB39A" w14:textId="77777777" w:rsidR="00CB6A81" w:rsidRPr="00B97BFF" w:rsidRDefault="00CB6A81">
      <w:pPr>
        <w:ind w:left="567"/>
        <w:rPr>
          <w:rFonts w:cs="Arial"/>
          <w:b/>
        </w:rPr>
      </w:pPr>
    </w:p>
    <w:p w14:paraId="49000D5C" w14:textId="77777777" w:rsidR="00CB6A81" w:rsidRPr="00B97BFF" w:rsidRDefault="00CB6A81">
      <w:pPr>
        <w:ind w:left="567"/>
        <w:rPr>
          <w:rFonts w:cs="Arial"/>
          <w:b/>
        </w:rPr>
      </w:pPr>
    </w:p>
    <w:p w14:paraId="220D6A59" w14:textId="77777777" w:rsidR="00CB6A81" w:rsidRPr="00B97BFF" w:rsidRDefault="00CB6A81">
      <w:pPr>
        <w:ind w:left="567"/>
        <w:rPr>
          <w:rFonts w:cs="Arial"/>
          <w:b/>
        </w:rPr>
      </w:pPr>
    </w:p>
    <w:p w14:paraId="77B5AFB2" w14:textId="77777777" w:rsidR="00CB6A81" w:rsidRPr="00B97BFF" w:rsidRDefault="00CB6A81">
      <w:pPr>
        <w:ind w:left="567"/>
        <w:rPr>
          <w:rFonts w:cs="Arial"/>
          <w:b/>
        </w:rPr>
      </w:pPr>
    </w:p>
    <w:p w14:paraId="102237ED" w14:textId="77777777" w:rsidR="00CB6A81" w:rsidRPr="00B97BFF" w:rsidRDefault="00CB6A81">
      <w:pPr>
        <w:ind w:left="567"/>
        <w:rPr>
          <w:rFonts w:cs="Arial"/>
          <w:b/>
        </w:rPr>
      </w:pPr>
      <w:r w:rsidRPr="00B97BFF">
        <w:rPr>
          <w:rFonts w:cs="Arial"/>
          <w:b/>
        </w:rPr>
        <w:t>__________________________________________________________________</w:t>
      </w:r>
    </w:p>
    <w:p w14:paraId="0BC8471B" w14:textId="77777777" w:rsidR="00CB6A81" w:rsidRPr="00B97BFF" w:rsidRDefault="00CB6A81">
      <w:pPr>
        <w:ind w:left="567"/>
        <w:rPr>
          <w:rFonts w:cs="Arial"/>
          <w:b/>
        </w:rPr>
      </w:pPr>
    </w:p>
    <w:p w14:paraId="1D5C9FA4" w14:textId="77777777" w:rsidR="00CB6A81" w:rsidRPr="00B97BFF" w:rsidRDefault="00CB6A81">
      <w:pPr>
        <w:ind w:left="567"/>
        <w:rPr>
          <w:rFonts w:cs="Arial"/>
          <w:b/>
        </w:rPr>
      </w:pPr>
    </w:p>
    <w:p w14:paraId="05651F56" w14:textId="77777777" w:rsidR="00CB6A81" w:rsidRPr="00B97BFF" w:rsidRDefault="00CB6A81">
      <w:pPr>
        <w:ind w:left="567"/>
        <w:rPr>
          <w:rFonts w:cs="Arial"/>
          <w:b/>
        </w:rPr>
      </w:pPr>
    </w:p>
    <w:p w14:paraId="136FE808" w14:textId="77777777" w:rsidR="00CB6A81" w:rsidRPr="00B97BFF" w:rsidRDefault="00CB6A81">
      <w:pPr>
        <w:ind w:left="567"/>
        <w:rPr>
          <w:rFonts w:cs="Arial"/>
          <w:b/>
        </w:rPr>
      </w:pPr>
    </w:p>
    <w:p w14:paraId="220C12ED" w14:textId="7F71DF1D" w:rsidR="000160F8" w:rsidRPr="0056118A" w:rsidRDefault="005B0252" w:rsidP="0056118A">
      <w:pPr>
        <w:pStyle w:val="Heading1"/>
        <w:ind w:left="567"/>
        <w:rPr>
          <w:rFonts w:cs="Arial"/>
          <w:b/>
          <w:bCs/>
          <w:i w:val="0"/>
          <w:iCs/>
          <w:sz w:val="32"/>
        </w:rPr>
      </w:pPr>
      <w:r w:rsidRPr="0056118A">
        <w:rPr>
          <w:rFonts w:cs="Arial"/>
          <w:b/>
          <w:bCs/>
          <w:i w:val="0"/>
          <w:iCs/>
          <w:sz w:val="32"/>
        </w:rPr>
        <w:t>Mobile Network Codes (MNC) for the international</w:t>
      </w:r>
      <w:r w:rsidR="003101AC" w:rsidRPr="0056118A">
        <w:rPr>
          <w:rFonts w:cs="Arial"/>
          <w:b/>
          <w:bCs/>
          <w:i w:val="0"/>
          <w:iCs/>
          <w:sz w:val="32"/>
        </w:rPr>
        <w:t xml:space="preserve"> </w:t>
      </w:r>
      <w:r w:rsidRPr="0056118A">
        <w:rPr>
          <w:rFonts w:cs="Arial"/>
          <w:b/>
          <w:bCs/>
          <w:i w:val="0"/>
          <w:iCs/>
          <w:sz w:val="32"/>
        </w:rPr>
        <w:t>identification plan for public networks and subscriptions</w:t>
      </w:r>
      <w:r w:rsidR="003101AC" w:rsidRPr="0056118A">
        <w:rPr>
          <w:rFonts w:cs="Arial"/>
          <w:b/>
          <w:bCs/>
          <w:i w:val="0"/>
          <w:iCs/>
          <w:sz w:val="32"/>
        </w:rPr>
        <w:t xml:space="preserve"> </w:t>
      </w:r>
      <w:r w:rsidR="003101AC" w:rsidRPr="0056118A">
        <w:rPr>
          <w:rFonts w:cs="Arial"/>
          <w:b/>
          <w:bCs/>
          <w:i w:val="0"/>
          <w:iCs/>
          <w:sz w:val="32"/>
        </w:rPr>
        <w:br/>
      </w:r>
      <w:r w:rsidR="000160F8" w:rsidRPr="0056118A">
        <w:rPr>
          <w:rFonts w:cs="Arial"/>
          <w:b/>
          <w:bCs/>
          <w:i w:val="0"/>
          <w:iCs/>
          <w:sz w:val="28"/>
        </w:rPr>
        <w:t>(According t</w:t>
      </w:r>
      <w:r w:rsidR="00F6153C" w:rsidRPr="0056118A">
        <w:rPr>
          <w:rFonts w:cs="Arial"/>
          <w:b/>
          <w:bCs/>
          <w:i w:val="0"/>
          <w:iCs/>
          <w:sz w:val="28"/>
        </w:rPr>
        <w:t>o Recommendation ITU-T E.212 (09/2016</w:t>
      </w:r>
      <w:r w:rsidR="000160F8" w:rsidRPr="0056118A">
        <w:rPr>
          <w:rFonts w:cs="Arial"/>
          <w:b/>
          <w:bCs/>
          <w:i w:val="0"/>
          <w:iCs/>
          <w:sz w:val="28"/>
        </w:rPr>
        <w:t>))</w:t>
      </w:r>
    </w:p>
    <w:p w14:paraId="443EC578" w14:textId="77777777" w:rsidR="000160F8" w:rsidRPr="00B97BFF" w:rsidRDefault="000160F8" w:rsidP="000160F8">
      <w:pPr>
        <w:ind w:left="567"/>
        <w:rPr>
          <w:rFonts w:cs="Arial"/>
          <w:b/>
          <w:sz w:val="28"/>
        </w:rPr>
      </w:pPr>
    </w:p>
    <w:p w14:paraId="372A6F5A" w14:textId="4D85C008" w:rsidR="00CB6A81" w:rsidRPr="00B97BFF" w:rsidRDefault="0040523B" w:rsidP="007D1C84">
      <w:pPr>
        <w:ind w:left="567"/>
        <w:rPr>
          <w:rFonts w:cs="Arial"/>
          <w:sz w:val="28"/>
        </w:rPr>
      </w:pPr>
      <w:r w:rsidRPr="00B97BFF">
        <w:rPr>
          <w:rFonts w:cs="Arial"/>
          <w:sz w:val="28"/>
        </w:rPr>
        <w:t xml:space="preserve">(POSITION ON </w:t>
      </w:r>
      <w:r w:rsidRPr="007D1C84">
        <w:rPr>
          <w:rFonts w:cs="Arial"/>
          <w:sz w:val="28"/>
        </w:rPr>
        <w:t>1</w:t>
      </w:r>
      <w:r w:rsidR="007D1C84" w:rsidRPr="007D1C84">
        <w:rPr>
          <w:rFonts w:cs="Arial"/>
          <w:sz w:val="28"/>
        </w:rPr>
        <w:t>5</w:t>
      </w:r>
      <w:r w:rsidR="00867329" w:rsidRPr="007D1C84">
        <w:rPr>
          <w:rFonts w:cs="Arial"/>
          <w:sz w:val="28"/>
        </w:rPr>
        <w:t xml:space="preserve"> </w:t>
      </w:r>
      <w:r w:rsidR="007D1C84" w:rsidRPr="007D1C84">
        <w:rPr>
          <w:rFonts w:cs="Arial"/>
          <w:sz w:val="28"/>
        </w:rPr>
        <w:t>DECEMBER 2018</w:t>
      </w:r>
      <w:r w:rsidR="00CB6A81" w:rsidRPr="00B97BFF">
        <w:rPr>
          <w:rFonts w:cs="Arial"/>
          <w:sz w:val="28"/>
        </w:rPr>
        <w:t>)</w:t>
      </w:r>
    </w:p>
    <w:p w14:paraId="71FE929B" w14:textId="77777777" w:rsidR="00CB6A81" w:rsidRPr="00B97BFF" w:rsidRDefault="00CB6A81">
      <w:pPr>
        <w:ind w:left="567"/>
        <w:rPr>
          <w:rFonts w:cs="Arial"/>
          <w:b/>
        </w:rPr>
      </w:pPr>
    </w:p>
    <w:p w14:paraId="4E4B2604" w14:textId="77777777" w:rsidR="00CB6A81" w:rsidRPr="00B97BFF" w:rsidRDefault="00CB6A81">
      <w:pPr>
        <w:ind w:left="567"/>
        <w:rPr>
          <w:rFonts w:cs="Arial"/>
          <w:b/>
        </w:rPr>
      </w:pPr>
    </w:p>
    <w:p w14:paraId="33FE3BE6" w14:textId="77777777" w:rsidR="00CB6A81" w:rsidRPr="00B97BFF" w:rsidRDefault="00CB6A81">
      <w:pPr>
        <w:ind w:left="567"/>
        <w:rPr>
          <w:rFonts w:cs="Arial"/>
          <w:b/>
        </w:rPr>
      </w:pPr>
    </w:p>
    <w:p w14:paraId="3B4CB53B" w14:textId="77777777" w:rsidR="00CB6A81" w:rsidRPr="00B97BFF" w:rsidRDefault="00CB6A81">
      <w:pPr>
        <w:ind w:left="567"/>
        <w:rPr>
          <w:rFonts w:cs="Arial"/>
          <w:b/>
        </w:rPr>
      </w:pPr>
    </w:p>
    <w:p w14:paraId="08D167A3" w14:textId="77777777" w:rsidR="00CB6A81" w:rsidRPr="00B97BFF" w:rsidRDefault="00CB6A81">
      <w:pPr>
        <w:ind w:left="567"/>
        <w:rPr>
          <w:rFonts w:cs="Arial"/>
          <w:b/>
        </w:rPr>
      </w:pPr>
    </w:p>
    <w:p w14:paraId="64818B77" w14:textId="77777777" w:rsidR="00CB6A81" w:rsidRPr="00B97BFF" w:rsidRDefault="00CB6A81">
      <w:pPr>
        <w:ind w:left="567" w:right="-1333"/>
        <w:rPr>
          <w:rFonts w:cs="Arial"/>
          <w:b/>
        </w:rPr>
      </w:pPr>
      <w:r w:rsidRPr="00B97BFF">
        <w:rPr>
          <w:rFonts w:cs="Arial"/>
          <w:b/>
        </w:rPr>
        <w:t>__________________________________________________________________</w:t>
      </w:r>
    </w:p>
    <w:p w14:paraId="58D0375C" w14:textId="77777777" w:rsidR="00CB6A81" w:rsidRPr="00B97BFF" w:rsidRDefault="00CB6A81">
      <w:pPr>
        <w:ind w:left="567"/>
        <w:rPr>
          <w:rFonts w:cs="Arial"/>
        </w:rPr>
      </w:pPr>
    </w:p>
    <w:p w14:paraId="46E8AA2D" w14:textId="77777777" w:rsidR="00CB6A81" w:rsidRPr="00B97BFF" w:rsidRDefault="00CB6A81">
      <w:pPr>
        <w:ind w:left="567"/>
        <w:rPr>
          <w:rFonts w:cs="Arial"/>
        </w:rPr>
      </w:pPr>
    </w:p>
    <w:p w14:paraId="66D54D72" w14:textId="77777777" w:rsidR="00CB6A81" w:rsidRPr="00B97BFF" w:rsidRDefault="00CB6A81">
      <w:pPr>
        <w:ind w:left="567"/>
        <w:rPr>
          <w:rFonts w:cs="Arial"/>
        </w:rPr>
      </w:pPr>
    </w:p>
    <w:p w14:paraId="20090B19" w14:textId="77777777" w:rsidR="00CB6A81" w:rsidRPr="00B97BFF" w:rsidRDefault="00CB6A81">
      <w:pPr>
        <w:ind w:left="567"/>
        <w:rPr>
          <w:rFonts w:cs="Arial"/>
        </w:rPr>
      </w:pPr>
    </w:p>
    <w:p w14:paraId="15FB7B27" w14:textId="77777777" w:rsidR="00CB6A81" w:rsidRPr="00B97BFF" w:rsidRDefault="00CB6A81">
      <w:pPr>
        <w:ind w:left="567"/>
        <w:rPr>
          <w:rFonts w:cs="Arial"/>
        </w:rPr>
      </w:pPr>
    </w:p>
    <w:p w14:paraId="6BB03C11" w14:textId="77777777" w:rsidR="00CB6A81" w:rsidRPr="00B97BFF" w:rsidRDefault="00CB6A81">
      <w:pPr>
        <w:rPr>
          <w:rFonts w:cs="Arial"/>
        </w:rPr>
      </w:pPr>
    </w:p>
    <w:p w14:paraId="62FD3B27" w14:textId="6561A3EE" w:rsidR="00CB6A81" w:rsidRPr="00B97BFF" w:rsidRDefault="00CB6A81">
      <w:pPr>
        <w:rPr>
          <w:rFonts w:cs="Arial"/>
          <w:b/>
        </w:rPr>
      </w:pPr>
      <w:r w:rsidRPr="00B97BFF">
        <w:rPr>
          <w:rFonts w:cs="Arial"/>
          <w:b/>
        </w:rPr>
        <w:t>Geneva</w:t>
      </w:r>
      <w:r w:rsidR="00D07A69" w:rsidRPr="00B97BFF">
        <w:rPr>
          <w:rFonts w:cs="Arial"/>
          <w:b/>
        </w:rPr>
        <w:t xml:space="preserve">, </w:t>
      </w:r>
      <w:r w:rsidR="00D07A69" w:rsidRPr="007D1C84">
        <w:rPr>
          <w:rFonts w:cs="Arial"/>
          <w:b/>
        </w:rPr>
        <w:t>20</w:t>
      </w:r>
      <w:r w:rsidR="00CC74FF" w:rsidRPr="007D1C84">
        <w:rPr>
          <w:rFonts w:cs="Arial"/>
          <w:b/>
        </w:rPr>
        <w:t>1</w:t>
      </w:r>
      <w:r w:rsidR="007D1C84" w:rsidRPr="007D1C84">
        <w:rPr>
          <w:rFonts w:cs="Arial"/>
          <w:b/>
        </w:rPr>
        <w:t>8</w:t>
      </w:r>
    </w:p>
    <w:p w14:paraId="27D3456D" w14:textId="77777777" w:rsidR="00CB6A81" w:rsidRPr="00B97BFF" w:rsidRDefault="00CB6A81">
      <w:pPr>
        <w:rPr>
          <w:rFonts w:cs="Arial"/>
          <w:b/>
        </w:rPr>
      </w:pPr>
    </w:p>
    <w:p w14:paraId="6F1B1C8B" w14:textId="77777777" w:rsidR="00CB6A81" w:rsidRPr="00B97BFF" w:rsidRDefault="00CB6A81">
      <w:pPr>
        <w:rPr>
          <w:rFonts w:cs="Arial"/>
          <w:b/>
        </w:rPr>
      </w:pPr>
    </w:p>
    <w:p w14:paraId="7E22F84E" w14:textId="77777777" w:rsidR="00DB5650" w:rsidRPr="000736FA" w:rsidRDefault="00CB6A81" w:rsidP="00DB5650">
      <w:pPr>
        <w:rPr>
          <w:rFonts w:cs="Arial"/>
          <w:b/>
          <w:bCs/>
          <w:sz w:val="28"/>
        </w:rPr>
      </w:pPr>
      <w:r w:rsidRPr="00B97BFF">
        <w:rPr>
          <w:rFonts w:cs="Arial"/>
          <w:b/>
        </w:rPr>
        <w:br w:type="page"/>
      </w:r>
      <w:r w:rsidRPr="00B97BFF">
        <w:rPr>
          <w:rFonts w:cs="Arial"/>
          <w:b/>
          <w:bCs/>
          <w:sz w:val="28"/>
        </w:rPr>
        <w:lastRenderedPageBreak/>
        <w:t>Mobile Network Code</w:t>
      </w:r>
      <w:r w:rsidR="0040523B" w:rsidRPr="00B97BFF">
        <w:rPr>
          <w:rFonts w:cs="Arial"/>
          <w:b/>
          <w:bCs/>
          <w:sz w:val="28"/>
        </w:rPr>
        <w:t>s</w:t>
      </w:r>
      <w:r w:rsidRPr="00B97BFF">
        <w:rPr>
          <w:rFonts w:cs="Arial"/>
          <w:b/>
          <w:bCs/>
          <w:sz w:val="28"/>
        </w:rPr>
        <w:t xml:space="preserve"> (MNC)</w:t>
      </w:r>
      <w:r w:rsidR="00DB5650" w:rsidRPr="00DB5650">
        <w:t xml:space="preserve"> </w:t>
      </w:r>
      <w:r w:rsidR="00DB5650" w:rsidRPr="000736FA">
        <w:rPr>
          <w:rFonts w:cs="Arial"/>
          <w:b/>
          <w:bCs/>
          <w:sz w:val="28"/>
        </w:rPr>
        <w:t>for the international identification plan</w:t>
      </w:r>
    </w:p>
    <w:p w14:paraId="1E9CB343" w14:textId="77777777" w:rsidR="00CB6A81" w:rsidRPr="00B97BFF" w:rsidRDefault="00DB5650" w:rsidP="00DB5650">
      <w:pPr>
        <w:jc w:val="center"/>
        <w:rPr>
          <w:rFonts w:cs="Arial"/>
          <w:b/>
          <w:bCs/>
          <w:sz w:val="28"/>
        </w:rPr>
      </w:pPr>
      <w:r w:rsidRPr="000736FA">
        <w:rPr>
          <w:rFonts w:cs="Arial"/>
          <w:b/>
          <w:bCs/>
          <w:sz w:val="28"/>
        </w:rPr>
        <w:t>for public networks and subscriptions</w:t>
      </w:r>
    </w:p>
    <w:p w14:paraId="7C95CC9B" w14:textId="77777777" w:rsidR="00CB6A81" w:rsidRPr="00B97BFF" w:rsidRDefault="00CB6A81">
      <w:pPr>
        <w:jc w:val="center"/>
        <w:rPr>
          <w:rFonts w:cs="Arial"/>
          <w:b/>
        </w:rPr>
      </w:pPr>
    </w:p>
    <w:p w14:paraId="19D74A27" w14:textId="77777777" w:rsidR="00CB6A81" w:rsidRPr="00B97BFF" w:rsidRDefault="00CB6A81">
      <w:pPr>
        <w:rPr>
          <w:rFonts w:cs="Arial"/>
          <w:b/>
        </w:rPr>
      </w:pPr>
    </w:p>
    <w:p w14:paraId="734466BF" w14:textId="77777777" w:rsidR="00CB6A81" w:rsidRPr="00B97BFF" w:rsidRDefault="002047AC">
      <w:pPr>
        <w:pStyle w:val="Heading2"/>
        <w:spacing w:before="0"/>
        <w:rPr>
          <w:rFonts w:ascii="Arial" w:hAnsi="Arial" w:cs="Arial"/>
          <w:lang w:val="en-GB"/>
        </w:rPr>
      </w:pPr>
      <w:r w:rsidRPr="00B97BFF">
        <w:rPr>
          <w:rFonts w:ascii="Arial" w:hAnsi="Arial" w:cs="Arial"/>
          <w:lang w:val="en-GB"/>
        </w:rPr>
        <w:t>Note from</w:t>
      </w:r>
      <w:r w:rsidR="00CB6A81" w:rsidRPr="00B97BFF">
        <w:rPr>
          <w:rFonts w:ascii="Arial" w:hAnsi="Arial" w:cs="Arial"/>
          <w:lang w:val="en-GB"/>
        </w:rPr>
        <w:t xml:space="preserve"> TSB</w:t>
      </w:r>
    </w:p>
    <w:p w14:paraId="2226B083" w14:textId="77777777" w:rsidR="00CB6A81" w:rsidRPr="00B97BFF" w:rsidRDefault="00CB6A81">
      <w:pPr>
        <w:rPr>
          <w:rFonts w:cs="Arial"/>
        </w:rPr>
      </w:pPr>
    </w:p>
    <w:p w14:paraId="414E66A2" w14:textId="77777777" w:rsidR="00CB6A81" w:rsidRPr="00B97BFF" w:rsidRDefault="00CB6A81">
      <w:pPr>
        <w:rPr>
          <w:rFonts w:cs="Arial"/>
          <w:lang w:val="en-GB"/>
        </w:rPr>
      </w:pPr>
      <w:r w:rsidRPr="00B97BFF">
        <w:rPr>
          <w:rFonts w:cs="Arial"/>
        </w:rPr>
        <w:t>1.</w:t>
      </w:r>
      <w:r w:rsidRPr="00B97BFF">
        <w:rPr>
          <w:rFonts w:cs="Arial"/>
        </w:rPr>
        <w:tab/>
      </w:r>
      <w:r w:rsidRPr="00B97BFF">
        <w:rPr>
          <w:rFonts w:cs="Arial"/>
          <w:lang w:val="en-GB"/>
        </w:rPr>
        <w:t>A centralized List of Mobile Network Code</w:t>
      </w:r>
      <w:r w:rsidR="0040523B" w:rsidRPr="00B97BFF">
        <w:rPr>
          <w:rFonts w:cs="Arial"/>
          <w:lang w:val="en-GB"/>
        </w:rPr>
        <w:t>s</w:t>
      </w:r>
      <w:r w:rsidRPr="00B97BFF">
        <w:rPr>
          <w:rFonts w:cs="Arial"/>
          <w:lang w:val="en-GB"/>
        </w:rPr>
        <w:t xml:space="preserve"> (MNC) for the interna</w:t>
      </w:r>
      <w:r w:rsidR="0040523B" w:rsidRPr="00B97BFF">
        <w:rPr>
          <w:rFonts w:cs="Arial"/>
          <w:lang w:val="en-GB"/>
        </w:rPr>
        <w:t>tional identification plan for public networks and subscriptions</w:t>
      </w:r>
      <w:r w:rsidRPr="00B97BFF">
        <w:rPr>
          <w:rFonts w:cs="Arial"/>
          <w:lang w:val="en-GB"/>
        </w:rPr>
        <w:t xml:space="preserve"> has been created within TSB. </w:t>
      </w:r>
    </w:p>
    <w:p w14:paraId="77C434E8" w14:textId="77777777" w:rsidR="00CB6A81" w:rsidRPr="00B97BFF" w:rsidRDefault="00CB6A81">
      <w:pPr>
        <w:rPr>
          <w:rFonts w:cs="Arial"/>
          <w:lang w:val="en-GB"/>
        </w:rPr>
      </w:pPr>
    </w:p>
    <w:p w14:paraId="3D2EA33D" w14:textId="16A60B33" w:rsidR="00CB6A81" w:rsidRPr="00B97BFF" w:rsidRDefault="00CB6A81" w:rsidP="006A4490">
      <w:pPr>
        <w:jc w:val="both"/>
        <w:rPr>
          <w:rFonts w:cs="Arial"/>
        </w:rPr>
      </w:pPr>
      <w:r w:rsidRPr="00B97BFF">
        <w:rPr>
          <w:rFonts w:cs="Arial"/>
        </w:rPr>
        <w:t>2.</w:t>
      </w:r>
      <w:r w:rsidRPr="00B97BFF">
        <w:rPr>
          <w:rFonts w:cs="Arial"/>
        </w:rPr>
        <w:tab/>
        <w:t xml:space="preserve">This List of </w:t>
      </w:r>
      <w:r w:rsidR="00596CC5" w:rsidRPr="00B97BFF">
        <w:rPr>
          <w:rFonts w:cs="Arial"/>
          <w:lang w:val="en-GB"/>
        </w:rPr>
        <w:t>Mobile Network Code</w:t>
      </w:r>
      <w:r w:rsidR="0040523B" w:rsidRPr="00B97BFF">
        <w:rPr>
          <w:rFonts w:cs="Arial"/>
          <w:lang w:val="en-GB"/>
        </w:rPr>
        <w:t>s</w:t>
      </w:r>
      <w:r w:rsidR="00596CC5" w:rsidRPr="00B97BFF">
        <w:rPr>
          <w:rFonts w:cs="Arial"/>
          <w:lang w:val="en-GB"/>
        </w:rPr>
        <w:t xml:space="preserve"> (MNC) is</w:t>
      </w:r>
      <w:r w:rsidRPr="00B97BFF">
        <w:rPr>
          <w:rFonts w:cs="Arial"/>
          <w:lang w:val="en-GB"/>
        </w:rPr>
        <w:t xml:space="preserve"> published as </w:t>
      </w:r>
      <w:r w:rsidR="00596CC5" w:rsidRPr="00B97BFF">
        <w:rPr>
          <w:rFonts w:cs="Arial"/>
          <w:lang w:val="en-GB"/>
        </w:rPr>
        <w:t xml:space="preserve">an </w:t>
      </w:r>
      <w:r w:rsidRPr="00B97BFF">
        <w:rPr>
          <w:rFonts w:cs="Arial"/>
          <w:lang w:val="en-GB"/>
        </w:rPr>
        <w:t>annex</w:t>
      </w:r>
      <w:r w:rsidR="00D07A69" w:rsidRPr="00B97BFF">
        <w:rPr>
          <w:rFonts w:cs="Arial"/>
          <w:lang w:val="en-GB"/>
        </w:rPr>
        <w:t xml:space="preserve"> to </w:t>
      </w:r>
      <w:r w:rsidR="002047AC" w:rsidRPr="00B97BFF">
        <w:rPr>
          <w:rFonts w:cs="Arial"/>
          <w:lang w:val="en-GB"/>
        </w:rPr>
        <w:t xml:space="preserve">ITU </w:t>
      </w:r>
      <w:r w:rsidR="009D62CD">
        <w:rPr>
          <w:rFonts w:cs="Arial"/>
          <w:lang w:val="en-GB"/>
        </w:rPr>
        <w:t xml:space="preserve">Operational Bulletin No. </w:t>
      </w:r>
      <w:r w:rsidR="003B4AF8" w:rsidRPr="006A4490">
        <w:rPr>
          <w:rFonts w:cs="Arial"/>
          <w:lang w:val="en-GB"/>
        </w:rPr>
        <w:t>1</w:t>
      </w:r>
      <w:r w:rsidR="007D1C84" w:rsidRPr="006A4490">
        <w:rPr>
          <w:rFonts w:cs="Arial"/>
          <w:lang w:val="en-GB"/>
        </w:rPr>
        <w:t>162</w:t>
      </w:r>
      <w:r w:rsidR="0040523B" w:rsidRPr="006A4490">
        <w:rPr>
          <w:rFonts w:cs="Arial"/>
          <w:lang w:val="en-GB"/>
        </w:rPr>
        <w:t xml:space="preserve"> of 1</w:t>
      </w:r>
      <w:r w:rsidR="007D1C84" w:rsidRPr="006A4490">
        <w:rPr>
          <w:rFonts w:cs="Arial"/>
          <w:lang w:val="en-GB"/>
        </w:rPr>
        <w:t>5</w:t>
      </w:r>
      <w:r w:rsidR="003B4AF8" w:rsidRPr="006A4490">
        <w:rPr>
          <w:rFonts w:cs="Arial"/>
          <w:lang w:val="en-GB"/>
        </w:rPr>
        <w:t>.X</w:t>
      </w:r>
      <w:r w:rsidR="007D1C84" w:rsidRPr="006A4490">
        <w:rPr>
          <w:rFonts w:cs="Arial"/>
          <w:lang w:val="en-GB"/>
        </w:rPr>
        <w:t>II.2018</w:t>
      </w:r>
      <w:r w:rsidRPr="00B97BFF">
        <w:rPr>
          <w:rFonts w:cs="Arial"/>
          <w:lang w:val="en-GB"/>
        </w:rPr>
        <w:t>.</w:t>
      </w:r>
      <w:r w:rsidR="00596CC5" w:rsidRPr="00B97BFF">
        <w:rPr>
          <w:rFonts w:cs="Arial"/>
        </w:rPr>
        <w:t xml:space="preserve"> </w:t>
      </w:r>
      <w:r w:rsidRPr="00B97BFF">
        <w:rPr>
          <w:rFonts w:cs="Arial"/>
          <w:lang w:val="en-GB"/>
        </w:rPr>
        <w:t>Administrations are requested to verify the information in this List and to inform ITU on any modifications that they wish to make. The notifi</w:t>
      </w:r>
      <w:r w:rsidR="00596CC5" w:rsidRPr="00B97BFF">
        <w:rPr>
          <w:rFonts w:cs="Arial"/>
          <w:lang w:val="en-GB"/>
        </w:rPr>
        <w:t xml:space="preserve">cation form can be found </w:t>
      </w:r>
      <w:r w:rsidR="00B80857" w:rsidRPr="00B97BFF">
        <w:rPr>
          <w:rFonts w:cs="Arial"/>
        </w:rPr>
        <w:t>on the ITU website</w:t>
      </w:r>
      <w:r w:rsidR="00B80857" w:rsidRPr="00B97BFF">
        <w:rPr>
          <w:rFonts w:cs="Arial"/>
          <w:lang w:val="en-GB"/>
        </w:rPr>
        <w:t xml:space="preserve"> </w:t>
      </w:r>
      <w:r w:rsidR="00596CC5" w:rsidRPr="00B97BFF">
        <w:rPr>
          <w:rFonts w:cs="Arial"/>
          <w:lang w:val="en-GB"/>
        </w:rPr>
        <w:t>at</w:t>
      </w:r>
      <w:r w:rsidR="006A4490">
        <w:rPr>
          <w:rFonts w:cs="Arial"/>
          <w:lang w:val="en-GB"/>
        </w:rPr>
        <w:t xml:space="preserve"> </w:t>
      </w:r>
      <w:hyperlink r:id="rId9" w:history="1">
        <w:r w:rsidR="006A4490" w:rsidRPr="00424EFD">
          <w:rPr>
            <w:rStyle w:val="Hyperlink"/>
            <w:rFonts w:cs="Arial"/>
            <w:lang w:val="en-GB"/>
          </w:rPr>
          <w:t>http://www.itu.int/en/ITU-T/inr/forms/Pages/mnc.aspx</w:t>
        </w:r>
      </w:hyperlink>
      <w:r w:rsidR="006A4490">
        <w:rPr>
          <w:rFonts w:cs="Arial"/>
          <w:lang w:val="en-GB"/>
        </w:rPr>
        <w:t xml:space="preserve"> </w:t>
      </w:r>
      <w:r w:rsidRPr="00B97BFF">
        <w:rPr>
          <w:rFonts w:cs="Arial"/>
          <w:lang w:val="en-GB"/>
        </w:rPr>
        <w:t>.</w:t>
      </w:r>
    </w:p>
    <w:p w14:paraId="413937D9" w14:textId="77777777" w:rsidR="00CB6A81" w:rsidRPr="00B97BFF" w:rsidRDefault="00CB6A81">
      <w:pPr>
        <w:jc w:val="both"/>
        <w:rPr>
          <w:rFonts w:cs="Arial"/>
        </w:rPr>
      </w:pPr>
    </w:p>
    <w:p w14:paraId="4B204DC2" w14:textId="12B16D84" w:rsidR="00CB6A81" w:rsidRPr="00B97BFF" w:rsidRDefault="00CB6A81" w:rsidP="006A4490">
      <w:pPr>
        <w:jc w:val="both"/>
        <w:rPr>
          <w:rFonts w:cs="Arial"/>
        </w:rPr>
      </w:pPr>
      <w:r w:rsidRPr="00B97BFF">
        <w:rPr>
          <w:rFonts w:cs="Arial"/>
        </w:rPr>
        <w:t xml:space="preserve">3. </w:t>
      </w:r>
      <w:r w:rsidRPr="00B97BFF">
        <w:rPr>
          <w:rFonts w:cs="Arial"/>
        </w:rPr>
        <w:tab/>
        <w:t xml:space="preserve">This List will be updated by numbered series of amendments published in the </w:t>
      </w:r>
      <w:r w:rsidR="006A4490">
        <w:rPr>
          <w:rFonts w:cs="Arial"/>
        </w:rPr>
        <w:br/>
      </w:r>
      <w:hyperlink r:id="rId10" w:history="1">
        <w:r w:rsidRPr="006A4490">
          <w:rPr>
            <w:rStyle w:val="Hyperlink"/>
            <w:rFonts w:cs="Arial"/>
          </w:rPr>
          <w:t>ITU Operational Bulletin</w:t>
        </w:r>
      </w:hyperlink>
      <w:r w:rsidRPr="00B97BFF">
        <w:rPr>
          <w:rFonts w:cs="Arial"/>
        </w:rPr>
        <w:t>. Furthermore, the information contained in this Annex is als</w:t>
      </w:r>
      <w:r w:rsidR="00874C21" w:rsidRPr="00B97BFF">
        <w:rPr>
          <w:rFonts w:cs="Arial"/>
        </w:rPr>
        <w:t xml:space="preserve">o available on the </w:t>
      </w:r>
      <w:hyperlink r:id="rId11" w:history="1">
        <w:r w:rsidR="00874C21" w:rsidRPr="006A4490">
          <w:rPr>
            <w:rStyle w:val="Hyperlink"/>
            <w:rFonts w:cs="Arial"/>
          </w:rPr>
          <w:t>ITU website</w:t>
        </w:r>
      </w:hyperlink>
      <w:r w:rsidRPr="00B97BFF">
        <w:rPr>
          <w:rFonts w:cs="Arial"/>
        </w:rPr>
        <w:t xml:space="preserve">. </w:t>
      </w:r>
    </w:p>
    <w:p w14:paraId="3153E1B8" w14:textId="77777777" w:rsidR="00CB6A81" w:rsidRPr="00B97BFF" w:rsidRDefault="00CB6A81">
      <w:pPr>
        <w:jc w:val="both"/>
        <w:rPr>
          <w:rFonts w:cs="Arial"/>
        </w:rPr>
      </w:pPr>
    </w:p>
    <w:p w14:paraId="7A072C4D" w14:textId="77777777" w:rsidR="00CB6A81" w:rsidRPr="00B97BFF" w:rsidRDefault="00CB6A81">
      <w:pPr>
        <w:jc w:val="both"/>
        <w:rPr>
          <w:rFonts w:cs="Arial"/>
        </w:rPr>
      </w:pPr>
      <w:r w:rsidRPr="00B97BFF">
        <w:rPr>
          <w:rFonts w:cs="Arial"/>
        </w:rPr>
        <w:t>4.</w:t>
      </w:r>
      <w:r w:rsidRPr="00B97BFF">
        <w:rPr>
          <w:rFonts w:cs="Arial"/>
        </w:rPr>
        <w:tab/>
        <w:t xml:space="preserve">Please address any comments or suggestions concerning </w:t>
      </w:r>
      <w:r w:rsidR="00596CC5" w:rsidRPr="00B97BFF">
        <w:rPr>
          <w:rFonts w:cs="Arial"/>
        </w:rPr>
        <w:t>this List to the Director of</w:t>
      </w:r>
      <w:r w:rsidRPr="00B97BFF">
        <w:rPr>
          <w:rFonts w:cs="Arial"/>
        </w:rPr>
        <w:t xml:space="preserve"> TSB:</w:t>
      </w:r>
    </w:p>
    <w:p w14:paraId="003B8BB9" w14:textId="77777777" w:rsidR="00596CC5" w:rsidRPr="00B97BFF" w:rsidRDefault="00596CC5">
      <w:pPr>
        <w:jc w:val="both"/>
        <w:rPr>
          <w:rFonts w:cs="Arial"/>
        </w:rPr>
      </w:pPr>
    </w:p>
    <w:p w14:paraId="076BF487" w14:textId="77777777" w:rsidR="00CB6A81" w:rsidRPr="00B97BFF" w:rsidRDefault="00CB6A81">
      <w:pPr>
        <w:jc w:val="both"/>
        <w:rPr>
          <w:rFonts w:cs="Arial"/>
        </w:rPr>
      </w:pPr>
      <w:r w:rsidRPr="00B97BFF">
        <w:rPr>
          <w:rFonts w:cs="Arial"/>
        </w:rPr>
        <w:tab/>
      </w:r>
      <w:r w:rsidRPr="00B97BFF">
        <w:rPr>
          <w:rFonts w:cs="Arial"/>
        </w:rPr>
        <w:tab/>
      </w:r>
      <w:r w:rsidRPr="00B97BFF">
        <w:rPr>
          <w:rFonts w:cs="Arial"/>
        </w:rPr>
        <w:tab/>
      </w:r>
      <w:r w:rsidRPr="00B97BFF">
        <w:rPr>
          <w:rFonts w:cs="Arial"/>
        </w:rPr>
        <w:tab/>
        <w:t>International Telecommunication Union</w:t>
      </w:r>
      <w:r w:rsidR="00596CC5" w:rsidRPr="00B97BFF">
        <w:rPr>
          <w:rFonts w:cs="Arial"/>
        </w:rPr>
        <w:t xml:space="preserve"> (ITU)</w:t>
      </w:r>
      <w:r w:rsidRPr="00B97BFF">
        <w:rPr>
          <w:rFonts w:cs="Arial"/>
        </w:rPr>
        <w:tab/>
      </w:r>
      <w:r w:rsidRPr="00B97BFF">
        <w:rPr>
          <w:rFonts w:cs="Arial"/>
        </w:rPr>
        <w:tab/>
      </w:r>
    </w:p>
    <w:p w14:paraId="53909AFC" w14:textId="77777777" w:rsidR="00CB6A81" w:rsidRPr="00B97BFF" w:rsidRDefault="00CB6A81">
      <w:pPr>
        <w:jc w:val="both"/>
        <w:rPr>
          <w:rFonts w:cs="Arial"/>
        </w:rPr>
      </w:pPr>
      <w:r w:rsidRPr="00B97BFF">
        <w:rPr>
          <w:rFonts w:cs="Arial"/>
        </w:rPr>
        <w:tab/>
      </w:r>
      <w:r w:rsidRPr="00B97BFF">
        <w:rPr>
          <w:rFonts w:cs="Arial"/>
        </w:rPr>
        <w:tab/>
      </w:r>
      <w:r w:rsidRPr="00B97BFF">
        <w:rPr>
          <w:rFonts w:cs="Arial"/>
        </w:rPr>
        <w:tab/>
      </w:r>
      <w:r w:rsidRPr="00B97BFF">
        <w:rPr>
          <w:rFonts w:cs="Arial"/>
        </w:rPr>
        <w:tab/>
        <w:t>Director of TSB</w:t>
      </w:r>
      <w:r w:rsidRPr="00B97BFF">
        <w:rPr>
          <w:rFonts w:cs="Arial"/>
        </w:rPr>
        <w:tab/>
      </w:r>
      <w:r w:rsidRPr="00B97BFF">
        <w:rPr>
          <w:rFonts w:cs="Arial"/>
        </w:rPr>
        <w:tab/>
      </w:r>
    </w:p>
    <w:p w14:paraId="6D96A9C0" w14:textId="77777777" w:rsidR="00CB6A81" w:rsidRPr="00B97BFF" w:rsidRDefault="00CB6A81">
      <w:pPr>
        <w:jc w:val="both"/>
        <w:rPr>
          <w:rFonts w:cs="Arial"/>
        </w:rPr>
      </w:pPr>
      <w:r w:rsidRPr="00B97BFF">
        <w:rPr>
          <w:rFonts w:cs="Arial"/>
        </w:rPr>
        <w:tab/>
      </w:r>
      <w:r w:rsidRPr="00B97BFF">
        <w:rPr>
          <w:rFonts w:cs="Arial"/>
        </w:rPr>
        <w:tab/>
      </w:r>
      <w:r w:rsidRPr="00B97BFF">
        <w:rPr>
          <w:rFonts w:cs="Arial"/>
        </w:rPr>
        <w:tab/>
      </w:r>
      <w:r w:rsidRPr="00B97BFF">
        <w:rPr>
          <w:rFonts w:cs="Arial"/>
        </w:rPr>
        <w:tab/>
        <w:t>Tel:</w:t>
      </w:r>
      <w:r w:rsidRPr="00B97BFF">
        <w:rPr>
          <w:rFonts w:cs="Arial"/>
        </w:rPr>
        <w:tab/>
        <w:t>+41 22 730 5211</w:t>
      </w:r>
    </w:p>
    <w:p w14:paraId="47FB111A" w14:textId="77777777" w:rsidR="00CB6A81" w:rsidRPr="00B97BFF" w:rsidRDefault="00CB6A81">
      <w:pPr>
        <w:jc w:val="both"/>
        <w:rPr>
          <w:rFonts w:cs="Arial"/>
        </w:rPr>
      </w:pPr>
      <w:r w:rsidRPr="00B97BFF">
        <w:rPr>
          <w:rFonts w:cs="Arial"/>
        </w:rPr>
        <w:tab/>
      </w:r>
      <w:r w:rsidRPr="00B97BFF">
        <w:rPr>
          <w:rFonts w:cs="Arial"/>
        </w:rPr>
        <w:tab/>
      </w:r>
      <w:r w:rsidRPr="00B97BFF">
        <w:rPr>
          <w:rFonts w:cs="Arial"/>
        </w:rPr>
        <w:tab/>
      </w:r>
      <w:r w:rsidRPr="00B97BFF">
        <w:rPr>
          <w:rFonts w:cs="Arial"/>
        </w:rPr>
        <w:tab/>
        <w:t>Fax:</w:t>
      </w:r>
      <w:r w:rsidRPr="00B97BFF">
        <w:rPr>
          <w:rFonts w:cs="Arial"/>
        </w:rPr>
        <w:tab/>
        <w:t>+41 22 730 5853</w:t>
      </w:r>
    </w:p>
    <w:p w14:paraId="05CBF115" w14:textId="77777777" w:rsidR="00CB6A81" w:rsidRPr="00B97BFF" w:rsidRDefault="00CB6A81">
      <w:pPr>
        <w:jc w:val="both"/>
        <w:rPr>
          <w:rFonts w:cs="Arial"/>
        </w:rPr>
      </w:pPr>
      <w:r w:rsidRPr="00B97BFF">
        <w:rPr>
          <w:rFonts w:cs="Arial"/>
        </w:rPr>
        <w:tab/>
      </w:r>
      <w:r w:rsidRPr="00B97BFF">
        <w:rPr>
          <w:rFonts w:cs="Arial"/>
        </w:rPr>
        <w:tab/>
      </w:r>
      <w:r w:rsidRPr="00B97BFF">
        <w:rPr>
          <w:rFonts w:cs="Arial"/>
        </w:rPr>
        <w:tab/>
      </w:r>
      <w:r w:rsidRPr="00B97BFF">
        <w:rPr>
          <w:rFonts w:cs="Arial"/>
        </w:rPr>
        <w:tab/>
        <w:t>E-mail:</w:t>
      </w:r>
      <w:r w:rsidRPr="00B97BFF">
        <w:rPr>
          <w:rFonts w:cs="Arial"/>
        </w:rPr>
        <w:tab/>
        <w:t>tsbtson@itu.int</w:t>
      </w:r>
    </w:p>
    <w:p w14:paraId="7BEC75E9" w14:textId="77777777" w:rsidR="00CB6A81" w:rsidRPr="00B97BFF" w:rsidRDefault="00CB6A81">
      <w:pPr>
        <w:jc w:val="both"/>
        <w:rPr>
          <w:rFonts w:cs="Arial"/>
        </w:rPr>
      </w:pPr>
    </w:p>
    <w:p w14:paraId="39747032" w14:textId="77777777" w:rsidR="00CB6A81" w:rsidRPr="00B97BFF" w:rsidRDefault="00CB6A81">
      <w:pPr>
        <w:jc w:val="both"/>
        <w:rPr>
          <w:rFonts w:cs="Arial"/>
        </w:rPr>
      </w:pPr>
      <w:r w:rsidRPr="00B97BFF">
        <w:rPr>
          <w:rFonts w:cs="Arial"/>
        </w:rPr>
        <w:t>5.</w:t>
      </w:r>
      <w:r w:rsidRPr="00B97BFF">
        <w:rPr>
          <w:rFonts w:cs="Arial"/>
        </w:rPr>
        <w:tab/>
        <w:t>The designations employed and the presentation of material in this List do not imply the expression of any opini</w:t>
      </w:r>
      <w:r w:rsidR="00596CC5" w:rsidRPr="00B97BFF">
        <w:rPr>
          <w:rFonts w:cs="Arial"/>
        </w:rPr>
        <w:t>on whatsoever on the part of</w:t>
      </w:r>
      <w:r w:rsidRPr="00B97BFF">
        <w:rPr>
          <w:rFonts w:cs="Arial"/>
        </w:rPr>
        <w:t xml:space="preserve"> ITU concerning the legal status of any country or geographical area, or of its authorities.</w:t>
      </w:r>
    </w:p>
    <w:p w14:paraId="4300EE14" w14:textId="77777777" w:rsidR="00CB6A81" w:rsidRPr="00B97BFF" w:rsidRDefault="00CB6A81">
      <w:pPr>
        <w:rPr>
          <w:rFonts w:cs="Arial"/>
        </w:rPr>
      </w:pPr>
    </w:p>
    <w:p w14:paraId="15BA4CC9" w14:textId="77777777" w:rsidR="00CB6A81" w:rsidRPr="00B97BFF" w:rsidRDefault="00CB6A81">
      <w:pPr>
        <w:rPr>
          <w:rFonts w:cs="Arial"/>
          <w:lang w:val="en-GB"/>
        </w:rPr>
      </w:pPr>
    </w:p>
    <w:p w14:paraId="71E53542" w14:textId="77777777" w:rsidR="00FD476A" w:rsidRDefault="00CB6A81" w:rsidP="003101AC">
      <w:pPr>
        <w:pStyle w:val="Heading2"/>
        <w:spacing w:before="0"/>
        <w:rPr>
          <w:rFonts w:cs="Arial"/>
        </w:rPr>
      </w:pPr>
      <w:r w:rsidRPr="00555930">
        <w:rPr>
          <w:rFonts w:cs="Arial"/>
        </w:rPr>
        <w:br w:type="page"/>
      </w:r>
    </w:p>
    <w:p w14:paraId="3C5BF245" w14:textId="0139257C" w:rsidR="003101AC" w:rsidRPr="003101AC" w:rsidRDefault="003101AC" w:rsidP="003101AC">
      <w:pPr>
        <w:pStyle w:val="Heading2"/>
        <w:spacing w:before="0"/>
        <w:rPr>
          <w:rFonts w:ascii="Arial" w:hAnsi="Arial" w:cs="Arial"/>
          <w:sz w:val="22"/>
          <w:szCs w:val="22"/>
          <w:lang w:val="en-GB"/>
        </w:rPr>
      </w:pPr>
      <w:r w:rsidRPr="003101AC">
        <w:rPr>
          <w:rFonts w:ascii="Arial" w:hAnsi="Arial" w:cs="Arial"/>
          <w:sz w:val="22"/>
          <w:szCs w:val="22"/>
          <w:lang w:val="en-GB"/>
        </w:rPr>
        <w:lastRenderedPageBreak/>
        <w:t>Mobile Network Codes (MNC) under geographic Mobile Country Codes (MCC)</w:t>
      </w:r>
    </w:p>
    <w:p w14:paraId="2720747E" w14:textId="2E956ABB" w:rsidR="00CB6A81" w:rsidRPr="003101AC" w:rsidRDefault="00CB6A81" w:rsidP="003101AC">
      <w:pPr>
        <w:rPr>
          <w:rFonts w:cs="Arial"/>
          <w:color w:val="000000"/>
          <w:szCs w:val="22"/>
          <w:lang w:val="en-GB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4555"/>
        <w:gridCol w:w="2302"/>
      </w:tblGrid>
      <w:tr w:rsidR="00024DBA" w:rsidRPr="009F02E2" w14:paraId="27E6EAE7" w14:textId="77777777" w:rsidTr="00990AE3">
        <w:trPr>
          <w:cantSplit/>
          <w:trHeight w:val="260"/>
          <w:tblHeader/>
        </w:trPr>
        <w:tc>
          <w:tcPr>
            <w:tcW w:w="2856" w:type="dxa"/>
            <w:tcBorders>
              <w:top w:val="single" w:sz="8" w:space="0" w:color="D3D3D3"/>
              <w:left w:val="single" w:sz="8" w:space="0" w:color="D3D3D3"/>
              <w:bottom w:val="single" w:sz="8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21C577" w14:textId="77777777" w:rsidR="00024DBA" w:rsidRPr="009F02E2" w:rsidRDefault="00024DBA" w:rsidP="001521EB">
            <w:pPr>
              <w:rPr>
                <w:rFonts w:ascii="Calibri" w:hAnsi="Calibri"/>
                <w:color w:val="000000" w:themeColor="text1"/>
                <w:szCs w:val="22"/>
              </w:rPr>
            </w:pPr>
            <w:r w:rsidRPr="009F02E2">
              <w:rPr>
                <w:rFonts w:ascii="Calibri" w:eastAsia="Calibri" w:hAnsi="Calibri"/>
                <w:b/>
                <w:i/>
                <w:color w:val="000000" w:themeColor="text1"/>
                <w:szCs w:val="22"/>
              </w:rPr>
              <w:t xml:space="preserve">Country or </w:t>
            </w:r>
            <w:r w:rsidRPr="009F02E2">
              <w:rPr>
                <w:rFonts w:ascii="Calibri" w:eastAsia="Calibri" w:hAnsi="Calibri"/>
                <w:b/>
                <w:i/>
                <w:color w:val="000000" w:themeColor="text1"/>
                <w:szCs w:val="22"/>
              </w:rPr>
              <w:br/>
              <w:t>Geographical Area</w:t>
            </w:r>
          </w:p>
        </w:tc>
        <w:tc>
          <w:tcPr>
            <w:tcW w:w="4555" w:type="dxa"/>
            <w:tcBorders>
              <w:top w:val="single" w:sz="8" w:space="0" w:color="D3D3D3"/>
              <w:left w:val="single" w:sz="8" w:space="0" w:color="D3D3D3"/>
              <w:bottom w:val="single" w:sz="8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A128D7" w14:textId="77777777" w:rsidR="00024DBA" w:rsidRPr="009F02E2" w:rsidRDefault="00024DBA" w:rsidP="001521EB">
            <w:pPr>
              <w:rPr>
                <w:rFonts w:ascii="Calibri" w:hAnsi="Calibri"/>
                <w:color w:val="000000" w:themeColor="text1"/>
                <w:szCs w:val="22"/>
              </w:rPr>
            </w:pPr>
            <w:r w:rsidRPr="009F02E2">
              <w:rPr>
                <w:rFonts w:ascii="Calibri" w:eastAsia="Calibri" w:hAnsi="Calibri"/>
                <w:b/>
                <w:i/>
                <w:color w:val="000000" w:themeColor="text1"/>
                <w:szCs w:val="22"/>
              </w:rPr>
              <w:t>Networks</w:t>
            </w:r>
          </w:p>
        </w:tc>
        <w:tc>
          <w:tcPr>
            <w:tcW w:w="2302" w:type="dxa"/>
            <w:tcBorders>
              <w:top w:val="single" w:sz="8" w:space="0" w:color="D3D3D3"/>
              <w:left w:val="single" w:sz="8" w:space="0" w:color="D3D3D3"/>
              <w:bottom w:val="single" w:sz="8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8AC4C" w14:textId="4035BD3B" w:rsidR="00024DBA" w:rsidRPr="009F02E2" w:rsidRDefault="00024DBA" w:rsidP="001521EB">
            <w:pPr>
              <w:ind w:left="284"/>
              <w:rPr>
                <w:rFonts w:ascii="Calibri" w:hAnsi="Calibri"/>
                <w:color w:val="000000" w:themeColor="text1"/>
                <w:szCs w:val="22"/>
              </w:rPr>
            </w:pPr>
            <w:r w:rsidRPr="009F02E2">
              <w:rPr>
                <w:rFonts w:ascii="Calibri" w:eastAsia="Calibri" w:hAnsi="Calibri"/>
                <w:b/>
                <w:i/>
                <w:color w:val="000000" w:themeColor="text1"/>
                <w:szCs w:val="22"/>
              </w:rPr>
              <w:t>MCC + MNC codes</w:t>
            </w:r>
          </w:p>
        </w:tc>
      </w:tr>
      <w:tr w:rsidR="00024DBA" w:rsidRPr="009F02E2" w14:paraId="52268A53" w14:textId="77777777" w:rsidTr="00990AE3">
        <w:trPr>
          <w:cantSplit/>
          <w:trHeight w:val="260"/>
        </w:trPr>
        <w:tc>
          <w:tcPr>
            <w:tcW w:w="2856" w:type="dxa"/>
            <w:vMerge w:val="restart"/>
            <w:tcBorders>
              <w:top w:val="single" w:sz="4" w:space="0" w:color="auto"/>
              <w:left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CE6D2B" w14:textId="77777777" w:rsidR="00024DBA" w:rsidRPr="009F02E2" w:rsidRDefault="00024DBA" w:rsidP="00024DBA">
            <w:pPr>
              <w:rPr>
                <w:rFonts w:ascii="Calibri" w:hAnsi="Calibri"/>
                <w:szCs w:val="22"/>
              </w:rPr>
            </w:pPr>
            <w:r w:rsidRPr="009F02E2">
              <w:rPr>
                <w:rFonts w:ascii="Calibri" w:eastAsia="Arial" w:hAnsi="Calibri"/>
                <w:color w:val="000000"/>
                <w:szCs w:val="22"/>
              </w:rPr>
              <w:t>Afghanistan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3EEEDF" w14:textId="77777777" w:rsidR="00024DBA" w:rsidRPr="009F02E2" w:rsidRDefault="00024DBA" w:rsidP="00024DBA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5EE291" w14:textId="77777777" w:rsidR="00024DBA" w:rsidRPr="009F02E2" w:rsidRDefault="00024DBA" w:rsidP="00024DBA">
            <w:pPr>
              <w:rPr>
                <w:rFonts w:ascii="Calibri" w:hAnsi="Calibri"/>
                <w:szCs w:val="22"/>
              </w:rPr>
            </w:pPr>
          </w:p>
        </w:tc>
      </w:tr>
      <w:tr w:rsidR="00024DBA" w:rsidRPr="009F02E2" w14:paraId="33298D3D" w14:textId="77777777" w:rsidTr="00990AE3">
        <w:trPr>
          <w:cantSplit/>
          <w:trHeight w:val="260"/>
        </w:trPr>
        <w:tc>
          <w:tcPr>
            <w:tcW w:w="2856" w:type="dxa"/>
            <w:vMerge/>
            <w:tcBorders>
              <w:left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956E17" w14:textId="77777777" w:rsidR="00024DBA" w:rsidRPr="009F02E2" w:rsidRDefault="00024DBA" w:rsidP="00024DBA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455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AD3D54" w14:textId="77777777" w:rsidR="00024DBA" w:rsidRPr="009F02E2" w:rsidRDefault="00024DBA" w:rsidP="00024DBA">
            <w:pPr>
              <w:rPr>
                <w:rFonts w:ascii="Calibri" w:hAnsi="Calibri"/>
                <w:szCs w:val="22"/>
              </w:rPr>
            </w:pPr>
            <w:r w:rsidRPr="009F02E2">
              <w:rPr>
                <w:rFonts w:ascii="Calibri" w:eastAsia="Arial" w:hAnsi="Calibri"/>
                <w:color w:val="000000"/>
                <w:szCs w:val="22"/>
              </w:rPr>
              <w:t>AWCC</w:t>
            </w:r>
          </w:p>
        </w:tc>
        <w:tc>
          <w:tcPr>
            <w:tcW w:w="230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16723D" w14:textId="77777777" w:rsidR="00024DBA" w:rsidRPr="009F02E2" w:rsidRDefault="00024DBA" w:rsidP="00024DBA">
            <w:pPr>
              <w:jc w:val="center"/>
              <w:rPr>
                <w:rFonts w:ascii="Calibri" w:hAnsi="Calibri"/>
                <w:szCs w:val="22"/>
              </w:rPr>
            </w:pPr>
            <w:r w:rsidRPr="009F02E2">
              <w:rPr>
                <w:rFonts w:ascii="Calibri" w:eastAsia="Arial" w:hAnsi="Calibri"/>
                <w:color w:val="000000"/>
                <w:szCs w:val="22"/>
              </w:rPr>
              <w:t>412 01</w:t>
            </w:r>
          </w:p>
        </w:tc>
      </w:tr>
      <w:tr w:rsidR="00024DBA" w:rsidRPr="009F02E2" w14:paraId="6C3C5516" w14:textId="77777777" w:rsidTr="00990AE3">
        <w:trPr>
          <w:cantSplit/>
          <w:trHeight w:val="260"/>
        </w:trPr>
        <w:tc>
          <w:tcPr>
            <w:tcW w:w="2856" w:type="dxa"/>
            <w:vMerge/>
            <w:tcBorders>
              <w:left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1C3965" w14:textId="77777777" w:rsidR="00024DBA" w:rsidRPr="009F02E2" w:rsidRDefault="00024DBA" w:rsidP="00024DBA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455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D2C889" w14:textId="77777777" w:rsidR="00024DBA" w:rsidRPr="009F02E2" w:rsidRDefault="00024DBA" w:rsidP="00024DBA">
            <w:pPr>
              <w:rPr>
                <w:rFonts w:ascii="Calibri" w:hAnsi="Calibri"/>
                <w:szCs w:val="22"/>
              </w:rPr>
            </w:pPr>
            <w:r w:rsidRPr="009F02E2">
              <w:rPr>
                <w:rFonts w:ascii="Calibri" w:eastAsia="Arial" w:hAnsi="Calibri"/>
                <w:color w:val="000000"/>
                <w:szCs w:val="22"/>
              </w:rPr>
              <w:t>Roshan</w:t>
            </w:r>
          </w:p>
        </w:tc>
        <w:tc>
          <w:tcPr>
            <w:tcW w:w="230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63F860" w14:textId="77777777" w:rsidR="00024DBA" w:rsidRPr="009F02E2" w:rsidRDefault="00024DBA" w:rsidP="00024DBA">
            <w:pPr>
              <w:jc w:val="center"/>
              <w:rPr>
                <w:rFonts w:ascii="Calibri" w:hAnsi="Calibri"/>
                <w:szCs w:val="22"/>
              </w:rPr>
            </w:pPr>
            <w:r w:rsidRPr="009F02E2">
              <w:rPr>
                <w:rFonts w:ascii="Calibri" w:eastAsia="Arial" w:hAnsi="Calibri"/>
                <w:color w:val="000000"/>
                <w:szCs w:val="22"/>
              </w:rPr>
              <w:t>412 20</w:t>
            </w:r>
          </w:p>
        </w:tc>
      </w:tr>
      <w:tr w:rsidR="00024DBA" w:rsidRPr="009F02E2" w14:paraId="6D75B7D5" w14:textId="77777777" w:rsidTr="00990AE3">
        <w:trPr>
          <w:cantSplit/>
          <w:trHeight w:val="260"/>
        </w:trPr>
        <w:tc>
          <w:tcPr>
            <w:tcW w:w="2856" w:type="dxa"/>
            <w:vMerge/>
            <w:tcBorders>
              <w:left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992181" w14:textId="77777777" w:rsidR="00024DBA" w:rsidRPr="009F02E2" w:rsidRDefault="00024DBA" w:rsidP="00024DBA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455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A73D16" w14:textId="77777777" w:rsidR="00024DBA" w:rsidRPr="009F02E2" w:rsidRDefault="00024DBA" w:rsidP="00024DBA">
            <w:pPr>
              <w:rPr>
                <w:rFonts w:ascii="Calibri" w:hAnsi="Calibri"/>
                <w:szCs w:val="22"/>
              </w:rPr>
            </w:pPr>
            <w:r w:rsidRPr="009F02E2">
              <w:rPr>
                <w:rFonts w:ascii="Calibri" w:eastAsia="Arial" w:hAnsi="Calibri"/>
                <w:color w:val="000000"/>
                <w:szCs w:val="22"/>
              </w:rPr>
              <w:t>Areeba Afghanistan</w:t>
            </w:r>
          </w:p>
        </w:tc>
        <w:tc>
          <w:tcPr>
            <w:tcW w:w="230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DF4C10" w14:textId="77777777" w:rsidR="00024DBA" w:rsidRPr="009F02E2" w:rsidRDefault="00024DBA" w:rsidP="00024DBA">
            <w:pPr>
              <w:jc w:val="center"/>
              <w:rPr>
                <w:rFonts w:ascii="Calibri" w:hAnsi="Calibri"/>
                <w:szCs w:val="22"/>
              </w:rPr>
            </w:pPr>
            <w:r w:rsidRPr="009F02E2">
              <w:rPr>
                <w:rFonts w:ascii="Calibri" w:eastAsia="Arial" w:hAnsi="Calibri"/>
                <w:color w:val="000000"/>
                <w:szCs w:val="22"/>
              </w:rPr>
              <w:t>412 40</w:t>
            </w:r>
          </w:p>
        </w:tc>
      </w:tr>
      <w:tr w:rsidR="00024DBA" w:rsidRPr="009F02E2" w14:paraId="78FAB0A8" w14:textId="77777777" w:rsidTr="00990AE3">
        <w:trPr>
          <w:cantSplit/>
          <w:trHeight w:val="260"/>
        </w:trPr>
        <w:tc>
          <w:tcPr>
            <w:tcW w:w="2856" w:type="dxa"/>
            <w:vMerge/>
            <w:tcBorders>
              <w:left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1A6528" w14:textId="77777777" w:rsidR="00024DBA" w:rsidRPr="009F02E2" w:rsidRDefault="00024DBA" w:rsidP="00024DBA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455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A79643" w14:textId="77777777" w:rsidR="00024DBA" w:rsidRPr="009F02E2" w:rsidRDefault="00024DBA" w:rsidP="00024DBA">
            <w:pPr>
              <w:rPr>
                <w:rFonts w:ascii="Calibri" w:hAnsi="Calibri"/>
                <w:szCs w:val="22"/>
              </w:rPr>
            </w:pPr>
            <w:r w:rsidRPr="009F02E2">
              <w:rPr>
                <w:rFonts w:ascii="Calibri" w:eastAsia="Arial" w:hAnsi="Calibri"/>
                <w:color w:val="000000"/>
                <w:szCs w:val="22"/>
              </w:rPr>
              <w:t>Etisalat</w:t>
            </w:r>
          </w:p>
        </w:tc>
        <w:tc>
          <w:tcPr>
            <w:tcW w:w="230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3C3CF1" w14:textId="77777777" w:rsidR="00024DBA" w:rsidRPr="009F02E2" w:rsidRDefault="00024DBA" w:rsidP="00024DBA">
            <w:pPr>
              <w:jc w:val="center"/>
              <w:rPr>
                <w:rFonts w:ascii="Calibri" w:hAnsi="Calibri"/>
                <w:szCs w:val="22"/>
              </w:rPr>
            </w:pPr>
            <w:r w:rsidRPr="009F02E2">
              <w:rPr>
                <w:rFonts w:ascii="Calibri" w:eastAsia="Arial" w:hAnsi="Calibri"/>
                <w:color w:val="000000"/>
                <w:szCs w:val="22"/>
              </w:rPr>
              <w:t>412 50</w:t>
            </w:r>
          </w:p>
        </w:tc>
      </w:tr>
      <w:tr w:rsidR="00024DBA" w:rsidRPr="009F02E2" w14:paraId="4F18BD3D" w14:textId="77777777" w:rsidTr="00990AE3">
        <w:trPr>
          <w:cantSplit/>
          <w:trHeight w:val="260"/>
        </w:trPr>
        <w:tc>
          <w:tcPr>
            <w:tcW w:w="2856" w:type="dxa"/>
            <w:vMerge/>
            <w:tcBorders>
              <w:left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580555" w14:textId="77777777" w:rsidR="00024DBA" w:rsidRPr="009F02E2" w:rsidRDefault="00024DBA" w:rsidP="00024DBA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455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D161B8" w14:textId="77777777" w:rsidR="00024DBA" w:rsidRPr="009F02E2" w:rsidRDefault="00024DBA" w:rsidP="00024DBA">
            <w:pPr>
              <w:rPr>
                <w:rFonts w:ascii="Calibri" w:hAnsi="Calibri"/>
                <w:szCs w:val="22"/>
              </w:rPr>
            </w:pPr>
            <w:r w:rsidRPr="009F02E2">
              <w:rPr>
                <w:rFonts w:ascii="Calibri" w:eastAsia="Arial" w:hAnsi="Calibri"/>
                <w:color w:val="000000"/>
                <w:szCs w:val="22"/>
              </w:rPr>
              <w:t>Afghan Telecom</w:t>
            </w:r>
          </w:p>
        </w:tc>
        <w:tc>
          <w:tcPr>
            <w:tcW w:w="230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9ED9DD" w14:textId="77777777" w:rsidR="00024DBA" w:rsidRPr="009F02E2" w:rsidRDefault="00024DBA" w:rsidP="00024DBA">
            <w:pPr>
              <w:jc w:val="center"/>
              <w:rPr>
                <w:rFonts w:ascii="Calibri" w:hAnsi="Calibri"/>
                <w:szCs w:val="22"/>
              </w:rPr>
            </w:pPr>
            <w:r w:rsidRPr="009F02E2">
              <w:rPr>
                <w:rFonts w:ascii="Calibri" w:eastAsia="Arial" w:hAnsi="Calibri"/>
                <w:color w:val="000000"/>
                <w:szCs w:val="22"/>
              </w:rPr>
              <w:t>412 80</w:t>
            </w:r>
          </w:p>
        </w:tc>
      </w:tr>
      <w:tr w:rsidR="00024DBA" w:rsidRPr="009F02E2" w14:paraId="64E96299" w14:textId="77777777" w:rsidTr="00990AE3">
        <w:trPr>
          <w:cantSplit/>
          <w:trHeight w:val="260"/>
        </w:trPr>
        <w:tc>
          <w:tcPr>
            <w:tcW w:w="2856" w:type="dxa"/>
            <w:vMerge/>
            <w:tcBorders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20B1B8" w14:textId="77777777" w:rsidR="00024DBA" w:rsidRPr="009F02E2" w:rsidRDefault="00024DBA" w:rsidP="00024DBA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455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4E8A2E" w14:textId="77777777" w:rsidR="00024DBA" w:rsidRPr="009F02E2" w:rsidRDefault="00024DBA" w:rsidP="00024DBA">
            <w:pPr>
              <w:rPr>
                <w:rFonts w:ascii="Calibri" w:hAnsi="Calibri"/>
                <w:szCs w:val="22"/>
              </w:rPr>
            </w:pPr>
            <w:r w:rsidRPr="009F02E2">
              <w:rPr>
                <w:rFonts w:ascii="Calibri" w:eastAsia="Arial" w:hAnsi="Calibri"/>
                <w:color w:val="000000"/>
                <w:szCs w:val="22"/>
              </w:rPr>
              <w:t>Afghan Telecom</w:t>
            </w:r>
          </w:p>
        </w:tc>
        <w:tc>
          <w:tcPr>
            <w:tcW w:w="230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17D23E" w14:textId="77777777" w:rsidR="00024DBA" w:rsidRPr="009F02E2" w:rsidRDefault="00024DBA" w:rsidP="00024DBA">
            <w:pPr>
              <w:jc w:val="center"/>
              <w:rPr>
                <w:rFonts w:ascii="Calibri" w:hAnsi="Calibri"/>
                <w:szCs w:val="22"/>
              </w:rPr>
            </w:pPr>
            <w:r w:rsidRPr="009F02E2">
              <w:rPr>
                <w:rFonts w:ascii="Calibri" w:eastAsia="Arial" w:hAnsi="Calibri"/>
                <w:color w:val="000000"/>
                <w:szCs w:val="22"/>
              </w:rPr>
              <w:t>412 88</w:t>
            </w:r>
          </w:p>
        </w:tc>
      </w:tr>
      <w:tr w:rsidR="00C939F0" w:rsidRPr="009F02E2" w14:paraId="476E6F6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97E1CD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Albania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248AB8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EA73F0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14A4234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B51C4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0BE4A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Albanian Mobile Communications (AMC)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84EDDE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276 01</w:t>
            </w:r>
          </w:p>
        </w:tc>
      </w:tr>
      <w:tr w:rsidR="00C939F0" w:rsidRPr="009F02E2" w14:paraId="1205056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7EA9A1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260D6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Vodafone Albania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4DD8A0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276 02</w:t>
            </w:r>
          </w:p>
        </w:tc>
      </w:tr>
      <w:tr w:rsidR="00C939F0" w:rsidRPr="009F02E2" w14:paraId="40EDEDF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5AC6E7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315F03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Eagle Mobile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AC6D6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276 03</w:t>
            </w:r>
          </w:p>
        </w:tc>
      </w:tr>
      <w:tr w:rsidR="00C939F0" w:rsidRPr="009F02E2" w14:paraId="7BD5E92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CE3B7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CC73A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Mobile 4 AL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A7D168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276 04</w:t>
            </w:r>
          </w:p>
        </w:tc>
      </w:tr>
      <w:tr w:rsidR="00C939F0" w:rsidRPr="009F02E2" w14:paraId="5B44789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5E21C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Algeria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43D54C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B5A88F1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5A74274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CD2259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FA218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Algérie Télécom Mobile « ATM » / GSM/public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E4E6B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603 01</w:t>
            </w:r>
          </w:p>
        </w:tc>
      </w:tr>
      <w:tr w:rsidR="00C939F0" w:rsidRPr="009F02E2" w14:paraId="2014F12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513304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30B03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Optimum Télécom Algérie « OTA » / GSM/public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E541A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603 02</w:t>
            </w:r>
          </w:p>
        </w:tc>
      </w:tr>
      <w:tr w:rsidR="00C939F0" w:rsidRPr="009F02E2" w14:paraId="24402E4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730E5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FA4F3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Wataniya Télécom Algérie « WTA » / GSM/public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BEA80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603 03</w:t>
            </w:r>
          </w:p>
        </w:tc>
      </w:tr>
      <w:tr w:rsidR="00C939F0" w:rsidRPr="009F02E2" w14:paraId="23934C9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3BC2D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AF822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Algérie Télécom « AT » / WLL / public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0212B9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603 07</w:t>
            </w:r>
          </w:p>
        </w:tc>
      </w:tr>
      <w:tr w:rsidR="00C939F0" w:rsidRPr="009F02E2" w14:paraId="3FA7CE6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EE819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EF63C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Algérie Télécom « AT » / LTE Fixe / public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6D40A9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603 09</w:t>
            </w:r>
          </w:p>
        </w:tc>
      </w:tr>
      <w:tr w:rsidR="00C939F0" w:rsidRPr="009F02E2" w14:paraId="6126317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3A6F7A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Andorra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778327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EF65EF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060CE5B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45033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F9A26E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Mobiland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D373C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213 03</w:t>
            </w:r>
          </w:p>
        </w:tc>
      </w:tr>
      <w:tr w:rsidR="00C939F0" w:rsidRPr="009F02E2" w14:paraId="444E7A2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D6851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Angola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BB84E3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3E5DCA5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25B5004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B1570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64831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Unitel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067B4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631 02</w:t>
            </w:r>
          </w:p>
        </w:tc>
      </w:tr>
      <w:tr w:rsidR="00C939F0" w:rsidRPr="009F02E2" w14:paraId="208A8E5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D9872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323B73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Movicel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C37B79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631 04</w:t>
            </w:r>
          </w:p>
        </w:tc>
      </w:tr>
      <w:tr w:rsidR="00C939F0" w:rsidRPr="009F02E2" w14:paraId="257F20E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8491A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Anguilla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D57868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79109D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720223F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91E8E9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451320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Weblinks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9F974C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365 010</w:t>
            </w:r>
          </w:p>
        </w:tc>
      </w:tr>
      <w:tr w:rsidR="00C939F0" w:rsidRPr="009F02E2" w14:paraId="21B958A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2B097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16AD0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Cable and Wireless (Anguilla) Ltd trading as Lime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F922C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365 840</w:t>
            </w:r>
          </w:p>
        </w:tc>
      </w:tr>
      <w:tr w:rsidR="00C939F0" w:rsidRPr="009F02E2" w14:paraId="31E1EB9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8B0FB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Antigua and Barbuda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7E74597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655E5E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1F44E28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31765C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A87B6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APUA PCS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92FEC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344 030</w:t>
            </w:r>
          </w:p>
        </w:tc>
      </w:tr>
      <w:tr w:rsidR="00C939F0" w:rsidRPr="009F02E2" w14:paraId="079AADB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0B3EEE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E1BA5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Cable &amp; Wireless (Antigua) trading as Lime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B55C1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344 920</w:t>
            </w:r>
          </w:p>
        </w:tc>
      </w:tr>
      <w:tr w:rsidR="00C939F0" w:rsidRPr="009F02E2" w14:paraId="398F341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06D0F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48AA5B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AT&amp;T Wireless (Antigua)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605049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344 930</w:t>
            </w:r>
          </w:p>
        </w:tc>
      </w:tr>
      <w:tr w:rsidR="00C939F0" w:rsidRPr="009F02E2" w14:paraId="10BC1FF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CEE2D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Argentina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E08B86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556979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51B3E82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23653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EE5C4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Compañia de Radiocomunicaciones Moviles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755CD5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722 010</w:t>
            </w:r>
          </w:p>
        </w:tc>
      </w:tr>
      <w:tr w:rsidR="00C939F0" w:rsidRPr="009F02E2" w14:paraId="3EFB64C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DF41E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EFBA7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Nextel Argentina srl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D1642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722 020</w:t>
            </w:r>
          </w:p>
        </w:tc>
      </w:tr>
      <w:tr w:rsidR="00C939F0" w:rsidRPr="009F02E2" w14:paraId="2BAD924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5562B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B899B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Telefónica Comunicaciones Personales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EEB54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722 070</w:t>
            </w:r>
          </w:p>
        </w:tc>
      </w:tr>
      <w:tr w:rsidR="00C939F0" w:rsidRPr="009F02E2" w14:paraId="37627EC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D08E3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EBF20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CTI PCS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B1A70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722 310</w:t>
            </w:r>
          </w:p>
        </w:tc>
      </w:tr>
      <w:tr w:rsidR="00C939F0" w:rsidRPr="009F02E2" w14:paraId="2C239EA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A5949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41727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Compañia de Telefonos del Interior Norte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D024E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722 320</w:t>
            </w:r>
          </w:p>
        </w:tc>
      </w:tr>
      <w:tr w:rsidR="00C939F0" w:rsidRPr="009F02E2" w14:paraId="7BC2827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D8B7C5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B2DC42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Compañia de Telefonos del Interior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CA44E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722 330</w:t>
            </w:r>
          </w:p>
        </w:tc>
      </w:tr>
      <w:tr w:rsidR="00C939F0" w:rsidRPr="009F02E2" w14:paraId="35EBBDC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134D8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91B5C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Telecom Personal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F700F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722 341</w:t>
            </w:r>
          </w:p>
        </w:tc>
      </w:tr>
      <w:tr w:rsidR="00C939F0" w:rsidRPr="009F02E2" w14:paraId="2BDB909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DC0C7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Aruba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D68879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C3E44A0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657C103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14671A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683F9F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SETAR N.V.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019B68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363 01</w:t>
            </w:r>
          </w:p>
        </w:tc>
      </w:tr>
      <w:tr w:rsidR="00C939F0" w:rsidRPr="009F02E2" w14:paraId="738D435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85F5A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52DD6F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DIGICEL ARUBA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9BBC2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363 02</w:t>
            </w:r>
          </w:p>
        </w:tc>
      </w:tr>
      <w:tr w:rsidR="00C939F0" w:rsidRPr="009F02E2" w14:paraId="78EA423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5E068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Australia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2E18E0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7D386B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4A4E6BF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FA9CD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26060F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Telstra Corporation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675A52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505 01</w:t>
            </w:r>
          </w:p>
        </w:tc>
      </w:tr>
      <w:tr w:rsidR="00C939F0" w:rsidRPr="009F02E2" w14:paraId="089C852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90BA8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451623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Optus Mobile Pty.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313A7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505 02</w:t>
            </w:r>
          </w:p>
        </w:tc>
      </w:tr>
      <w:tr w:rsidR="00C939F0" w:rsidRPr="009F02E2" w14:paraId="61ED352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7AC08B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D8655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Vodafone Network Pty.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B4D8C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505 03</w:t>
            </w:r>
          </w:p>
        </w:tc>
      </w:tr>
      <w:tr w:rsidR="00C939F0" w:rsidRPr="009F02E2" w14:paraId="2257753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1C80A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480EAC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Department of Defence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0BA9E4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505 04</w:t>
            </w:r>
          </w:p>
        </w:tc>
      </w:tr>
      <w:tr w:rsidR="00C939F0" w:rsidRPr="009F02E2" w14:paraId="62DCF1E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38B43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A6792A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The Ozitel Network Pty.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270F7B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505 05</w:t>
            </w:r>
          </w:p>
        </w:tc>
      </w:tr>
      <w:tr w:rsidR="00C939F0" w:rsidRPr="009F02E2" w14:paraId="0126BE7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39793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4EB4F2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Hutchison 3G Australia Pty.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2494D4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505 06</w:t>
            </w:r>
          </w:p>
        </w:tc>
      </w:tr>
      <w:tr w:rsidR="00C939F0" w:rsidRPr="009F02E2" w14:paraId="3C8D8E7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669AA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47B8F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Vodafone Network Pty.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F8F6E7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505 07</w:t>
            </w:r>
          </w:p>
        </w:tc>
      </w:tr>
      <w:tr w:rsidR="00C939F0" w:rsidRPr="009F02E2" w14:paraId="1A308F2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9E5C5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4966E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One.Tel GSM 1800 Pty.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FD519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505 08</w:t>
            </w:r>
          </w:p>
        </w:tc>
      </w:tr>
      <w:tr w:rsidR="00C939F0" w:rsidRPr="009F02E2" w14:paraId="25215AB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3F0E84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0C5B4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Airnet Commercial Australia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16074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505 09</w:t>
            </w:r>
          </w:p>
        </w:tc>
      </w:tr>
      <w:tr w:rsidR="00C939F0" w:rsidRPr="009F02E2" w14:paraId="1F95E99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BA24CB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C64E1D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Norfolk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38D02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505 10</w:t>
            </w:r>
          </w:p>
        </w:tc>
      </w:tr>
      <w:tr w:rsidR="00C939F0" w:rsidRPr="009F02E2" w14:paraId="45BA991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52F311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7AA35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Telstra Corporation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D8D04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505 11</w:t>
            </w:r>
          </w:p>
        </w:tc>
      </w:tr>
      <w:tr w:rsidR="00C939F0" w:rsidRPr="009F02E2" w14:paraId="42CA6B2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290FAA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EBA71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Hutchison Telecommunications (Australia) Pty.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75E47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505 12</w:t>
            </w:r>
          </w:p>
        </w:tc>
      </w:tr>
      <w:tr w:rsidR="00C939F0" w:rsidRPr="009F02E2" w14:paraId="7B392FA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A7E247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49CCE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Railcorp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45EA4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505 13</w:t>
            </w:r>
          </w:p>
        </w:tc>
      </w:tr>
      <w:tr w:rsidR="00C939F0" w:rsidRPr="009F02E2" w14:paraId="1FC4732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E7258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9703C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AAPT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579E14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505 14</w:t>
            </w:r>
          </w:p>
        </w:tc>
      </w:tr>
      <w:tr w:rsidR="00C939F0" w:rsidRPr="009F02E2" w14:paraId="5E19AF2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81890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7211A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3GIS Pty Ltd. (Telstra &amp; Hutchison 3G)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1B29A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505 15</w:t>
            </w:r>
          </w:p>
        </w:tc>
      </w:tr>
      <w:tr w:rsidR="00C939F0" w:rsidRPr="009F02E2" w14:paraId="3BDB27D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A62447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E8568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Victorian Rail Track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4C4AB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505 16</w:t>
            </w:r>
          </w:p>
        </w:tc>
      </w:tr>
      <w:tr w:rsidR="00C939F0" w:rsidRPr="009F02E2" w14:paraId="66F42B6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195643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3343E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Vivid Wireless Pty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C133F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505 17</w:t>
            </w:r>
          </w:p>
        </w:tc>
      </w:tr>
      <w:tr w:rsidR="00C939F0" w:rsidRPr="009F02E2" w14:paraId="5D38ED5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032EF7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1A175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Pactel International Pty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CFDBC9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505 18</w:t>
            </w:r>
          </w:p>
        </w:tc>
      </w:tr>
      <w:tr w:rsidR="00C939F0" w:rsidRPr="009F02E2" w14:paraId="52644E7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F6A9A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D8481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Lycamobile Pty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523FB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505 19</w:t>
            </w:r>
          </w:p>
        </w:tc>
      </w:tr>
      <w:tr w:rsidR="00C939F0" w:rsidRPr="009F02E2" w14:paraId="1607040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D22068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61AC8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Ausgrid Corporation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724B38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505 20</w:t>
            </w:r>
          </w:p>
        </w:tc>
      </w:tr>
      <w:tr w:rsidR="00C939F0" w:rsidRPr="009F02E2" w14:paraId="48C4CD1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63241C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135DB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Queensland Rail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FE31A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505 21</w:t>
            </w:r>
          </w:p>
        </w:tc>
      </w:tr>
      <w:tr w:rsidR="00C939F0" w:rsidRPr="009F02E2" w14:paraId="43811E0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0FC758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0364A5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iiNet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CD995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505 22</w:t>
            </w:r>
          </w:p>
        </w:tc>
      </w:tr>
      <w:tr w:rsidR="00C939F0" w:rsidRPr="009F02E2" w14:paraId="1C6FBF4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6A214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8B6AB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Challenge Networks Pty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C8B05F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505 23</w:t>
            </w:r>
          </w:p>
        </w:tc>
      </w:tr>
      <w:tr w:rsidR="00C939F0" w:rsidRPr="009F02E2" w14:paraId="4710815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608C5C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99840B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Advanced Communications Technologies Pty.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F80CD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505 24</w:t>
            </w:r>
          </w:p>
        </w:tc>
      </w:tr>
      <w:tr w:rsidR="00C939F0" w:rsidRPr="009F02E2" w14:paraId="33FFF14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3E06F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9F52A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Pilbara Iron Company Services Pty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031DD3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505 25</w:t>
            </w:r>
          </w:p>
        </w:tc>
      </w:tr>
      <w:tr w:rsidR="00C939F0" w:rsidRPr="009F02E2" w14:paraId="61532BB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D70A8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0BBB48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Dialogue Communications Pty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C0AB1C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505 26</w:t>
            </w:r>
          </w:p>
        </w:tc>
      </w:tr>
      <w:tr w:rsidR="00C939F0" w:rsidRPr="009F02E2" w14:paraId="56A63F8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C0A7B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EF76C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Nexium Telecommunications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0AC222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505 27</w:t>
            </w:r>
          </w:p>
        </w:tc>
      </w:tr>
      <w:tr w:rsidR="00C939F0" w:rsidRPr="009F02E2" w14:paraId="1D320C5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DFFB5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5B9A4D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RCOM International Pty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F50E4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505 28</w:t>
            </w:r>
          </w:p>
        </w:tc>
      </w:tr>
      <w:tr w:rsidR="00C939F0" w:rsidRPr="009F02E2" w14:paraId="139F536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4104F2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0BA6EE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Compatel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3E646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505 30</w:t>
            </w:r>
          </w:p>
        </w:tc>
      </w:tr>
      <w:tr w:rsidR="00C939F0" w:rsidRPr="009F02E2" w14:paraId="60B5699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4FA44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45D4BE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BHP Billiton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357AD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505 31</w:t>
            </w:r>
          </w:p>
        </w:tc>
      </w:tr>
      <w:tr w:rsidR="00C939F0" w:rsidRPr="009F02E2" w14:paraId="1D97897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A15CA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B6CBB2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Thales Australia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5589E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505 32</w:t>
            </w:r>
          </w:p>
        </w:tc>
      </w:tr>
      <w:tr w:rsidR="00C939F0" w:rsidRPr="009F02E2" w14:paraId="3DD2C51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98105A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C1A6D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CLX Networks Pty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2A462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505 33</w:t>
            </w:r>
          </w:p>
        </w:tc>
      </w:tr>
      <w:tr w:rsidR="00C939F0" w:rsidRPr="009F02E2" w14:paraId="5F1E983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9DF417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E0659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Santos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A59A5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505 34</w:t>
            </w:r>
          </w:p>
        </w:tc>
      </w:tr>
      <w:tr w:rsidR="00C939F0" w:rsidRPr="009F02E2" w14:paraId="20521A4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3C2D1B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3F55CB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MessageBird Pty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F2812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505 35</w:t>
            </w:r>
          </w:p>
        </w:tc>
      </w:tr>
      <w:tr w:rsidR="00C939F0" w:rsidRPr="009F02E2" w14:paraId="06AFD05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C7C0F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43422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Optus Mobile Pty.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94EFF9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505 36</w:t>
            </w:r>
          </w:p>
        </w:tc>
      </w:tr>
      <w:tr w:rsidR="00C939F0" w:rsidRPr="009F02E2" w14:paraId="78EAF63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1D98CC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1FB687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Yancoal Australia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4E38ED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505 37</w:t>
            </w:r>
          </w:p>
        </w:tc>
      </w:tr>
      <w:tr w:rsidR="00C939F0" w:rsidRPr="009F02E2" w14:paraId="42CC15C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F4735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F9EF6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Truphone Pty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61321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505 38</w:t>
            </w:r>
          </w:p>
        </w:tc>
      </w:tr>
      <w:tr w:rsidR="00C939F0" w:rsidRPr="009F02E2" w14:paraId="3A7DDB7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6CDA6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024F3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Telstra Corporation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CA6EA7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505 39</w:t>
            </w:r>
          </w:p>
        </w:tc>
      </w:tr>
      <w:tr w:rsidR="00C939F0" w:rsidRPr="009F02E2" w14:paraId="760C473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959C80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5AFC1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CITIC PACIFIC MINING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8713B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505 40</w:t>
            </w:r>
          </w:p>
        </w:tc>
      </w:tr>
      <w:tr w:rsidR="00C939F0" w:rsidRPr="009F02E2" w14:paraId="5F24627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01607B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32CA6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Aqura Technologies Pty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8C945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505 41</w:t>
            </w:r>
          </w:p>
        </w:tc>
      </w:tr>
      <w:tr w:rsidR="00C939F0" w:rsidRPr="009F02E2" w14:paraId="1C42B9C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E24F4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2089E7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Groote Eylandt Mining Company Pty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B48AE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505 42</w:t>
            </w:r>
          </w:p>
        </w:tc>
      </w:tr>
      <w:tr w:rsidR="00C939F0" w:rsidRPr="009F02E2" w14:paraId="6721CA7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DE080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E683E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Arrow Energy Pty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5F17D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505 43</w:t>
            </w:r>
          </w:p>
        </w:tc>
      </w:tr>
      <w:tr w:rsidR="00C939F0" w:rsidRPr="009F02E2" w14:paraId="55B1067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626A0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8ADDC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ROY HILL IRON ORE PTY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26B9E9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505 44</w:t>
            </w:r>
          </w:p>
        </w:tc>
      </w:tr>
      <w:tr w:rsidR="00C939F0" w:rsidRPr="009F02E2" w14:paraId="7D1522D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352C34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9193FE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CLERMONT COAL OPERATIONS PTY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B61A1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505 45</w:t>
            </w:r>
          </w:p>
        </w:tc>
      </w:tr>
      <w:tr w:rsidR="00C939F0" w:rsidRPr="009F02E2" w14:paraId="6E6FF22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E6EE5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C5193A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Pivotel Group Pty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99918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505 50</w:t>
            </w:r>
          </w:p>
        </w:tc>
      </w:tr>
      <w:tr w:rsidR="00C939F0" w:rsidRPr="009F02E2" w14:paraId="1C954F2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AAB34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AAC088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Commtel Network Solutions Pty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D0E2B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505 61</w:t>
            </w:r>
          </w:p>
        </w:tc>
      </w:tr>
      <w:tr w:rsidR="00C939F0" w:rsidRPr="009F02E2" w14:paraId="745E9C4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0992F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55899E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NBNCo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14E9E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505 62</w:t>
            </w:r>
          </w:p>
        </w:tc>
      </w:tr>
      <w:tr w:rsidR="00C939F0" w:rsidRPr="009F02E2" w14:paraId="395694F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C9E740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5D65D1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NBNCo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BE949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505 68</w:t>
            </w:r>
          </w:p>
        </w:tc>
      </w:tr>
      <w:tr w:rsidR="00C939F0" w:rsidRPr="009F02E2" w14:paraId="44F6993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99E494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6D4E4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Telstra Corporation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460E9C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505 71</w:t>
            </w:r>
          </w:p>
        </w:tc>
      </w:tr>
      <w:tr w:rsidR="00C939F0" w:rsidRPr="009F02E2" w14:paraId="6D5CD6B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361C0D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30698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Telstra Corporation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44D1CF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505 72</w:t>
            </w:r>
          </w:p>
        </w:tc>
      </w:tr>
      <w:tr w:rsidR="00C939F0" w:rsidRPr="009F02E2" w14:paraId="5D0E0B3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A52F8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51CFED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Pivotel Group Pty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468A1A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505 88</w:t>
            </w:r>
          </w:p>
        </w:tc>
      </w:tr>
      <w:tr w:rsidR="00C939F0" w:rsidRPr="009F02E2" w14:paraId="1415188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D1E3E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520C5F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Optus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58A09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505 90</w:t>
            </w:r>
          </w:p>
        </w:tc>
      </w:tr>
      <w:tr w:rsidR="00C939F0" w:rsidRPr="009F02E2" w14:paraId="1D1FE81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5B70F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09F08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One.Tel GSM 1800 Pty.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5E20E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505 99</w:t>
            </w:r>
          </w:p>
        </w:tc>
      </w:tr>
      <w:tr w:rsidR="00C939F0" w:rsidRPr="009F02E2" w14:paraId="51B6078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C16EB4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Austria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4DF756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167C94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35963AD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4C27C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9FC82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A1 Telekom Austria AG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CF44F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232 01</w:t>
            </w:r>
          </w:p>
        </w:tc>
      </w:tr>
      <w:tr w:rsidR="00C939F0" w:rsidRPr="009F02E2" w14:paraId="358E5B7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5BDB9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03098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A1 Telekom Austria AG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90DD8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232 02</w:t>
            </w:r>
          </w:p>
        </w:tc>
      </w:tr>
      <w:tr w:rsidR="00C939F0" w:rsidRPr="009F02E2" w14:paraId="19704A9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15756D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AA7C6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T-Mobile Austria GmbH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7415A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232 03</w:t>
            </w:r>
          </w:p>
        </w:tc>
      </w:tr>
      <w:tr w:rsidR="00C939F0" w:rsidRPr="009F02E2" w14:paraId="6456AA7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3EB4ED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3D485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T-Mobile Austria GmbH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0D9D4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232 04</w:t>
            </w:r>
          </w:p>
        </w:tc>
      </w:tr>
      <w:tr w:rsidR="00C939F0" w:rsidRPr="009F02E2" w14:paraId="064F94B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D7827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B5994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Hutchison Drei Austria GmbH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2C6F91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232 05</w:t>
            </w:r>
          </w:p>
        </w:tc>
      </w:tr>
      <w:tr w:rsidR="00C939F0" w:rsidRPr="009F02E2" w14:paraId="7D42193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091FC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713D87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T-Mobile Austria GmbH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F647DF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232 07</w:t>
            </w:r>
          </w:p>
        </w:tc>
      </w:tr>
      <w:tr w:rsidR="00C939F0" w:rsidRPr="009F02E2" w14:paraId="2E426E4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CD555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4F39F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Lycamobile Austria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700A2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232 08</w:t>
            </w:r>
          </w:p>
        </w:tc>
      </w:tr>
      <w:tr w:rsidR="00C939F0" w:rsidRPr="009F02E2" w14:paraId="5C0EFCD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8E950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9F72C1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A1 Telekom Austria AG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6266C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232 09</w:t>
            </w:r>
          </w:p>
        </w:tc>
      </w:tr>
      <w:tr w:rsidR="00C939F0" w:rsidRPr="009F02E2" w14:paraId="56B45CB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06EF0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0C52A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Hutchison Drei Austria GmbH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CBC79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232 10</w:t>
            </w:r>
          </w:p>
        </w:tc>
      </w:tr>
      <w:tr w:rsidR="00C939F0" w:rsidRPr="009F02E2" w14:paraId="1E79AF0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055E48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2CAED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A1 Telekom Austria AG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F3B3BF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232 11</w:t>
            </w:r>
          </w:p>
        </w:tc>
      </w:tr>
      <w:tr w:rsidR="00C939F0" w:rsidRPr="009F02E2" w14:paraId="779E4F1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3D8B0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0B1DF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A1 Telekom Austria AG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89CD8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232 12</w:t>
            </w:r>
          </w:p>
        </w:tc>
      </w:tr>
      <w:tr w:rsidR="00C939F0" w:rsidRPr="009F02E2" w14:paraId="3E9B12F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F4D152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B312CF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UPC Austria Services GmbH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896071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232 13</w:t>
            </w:r>
          </w:p>
        </w:tc>
      </w:tr>
      <w:tr w:rsidR="00C939F0" w:rsidRPr="009F02E2" w14:paraId="61F274F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3443A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1381E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Hutchison Drei Austria GmbH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6A816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232 14</w:t>
            </w:r>
          </w:p>
        </w:tc>
      </w:tr>
      <w:tr w:rsidR="00C939F0" w:rsidRPr="009F02E2" w14:paraId="42F49D8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7E75A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773A76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Mundio Mobile (Austria)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E94B2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232 15</w:t>
            </w:r>
          </w:p>
        </w:tc>
      </w:tr>
      <w:tr w:rsidR="00C939F0" w:rsidRPr="009F02E2" w14:paraId="509BAE4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4C7B7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29773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Hutchison Drei Austria GmbH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D07EC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232 16</w:t>
            </w:r>
          </w:p>
        </w:tc>
      </w:tr>
      <w:tr w:rsidR="00C939F0" w:rsidRPr="009F02E2" w14:paraId="38E4EBD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79661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4E056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MASS Response Service GmbH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31144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232 17</w:t>
            </w:r>
          </w:p>
        </w:tc>
      </w:tr>
      <w:tr w:rsidR="00C939F0" w:rsidRPr="009F02E2" w14:paraId="7701E28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38B2C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3073E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smartspace GmbH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DB7AC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232 18</w:t>
            </w:r>
          </w:p>
        </w:tc>
      </w:tr>
      <w:tr w:rsidR="00C939F0" w:rsidRPr="009F02E2" w14:paraId="70CBB29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5D5F9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29F7F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Tele2 Telecommunication GmbH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1A376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232 19</w:t>
            </w:r>
          </w:p>
        </w:tc>
      </w:tr>
      <w:tr w:rsidR="00C939F0" w:rsidRPr="009F02E2" w14:paraId="46F7F50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8F650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24C36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Mtel Austrija GmbH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E68D67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232 20</w:t>
            </w:r>
          </w:p>
        </w:tc>
      </w:tr>
      <w:tr w:rsidR="00C939F0" w:rsidRPr="009F02E2" w14:paraId="69102B7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1802C7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36B50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ÖBB - Infrastruktur AG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CBF20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232 91</w:t>
            </w:r>
          </w:p>
        </w:tc>
      </w:tr>
      <w:tr w:rsidR="00C939F0" w:rsidRPr="009F02E2" w14:paraId="1B4A318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604DE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Azerbaijan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9A1A79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3F64F3B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0ACEC90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5B9AA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48EDD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"Azercell Telecom"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D9C7B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400 01</w:t>
            </w:r>
          </w:p>
        </w:tc>
      </w:tr>
      <w:tr w:rsidR="00C939F0" w:rsidRPr="009F02E2" w14:paraId="45192F5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03422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0D8A8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"Bakcell"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87B43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400 02</w:t>
            </w:r>
          </w:p>
        </w:tc>
      </w:tr>
      <w:tr w:rsidR="00C939F0" w:rsidRPr="009F02E2" w14:paraId="6EB8EF6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391D0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1A7C6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"Catel"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22D7A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400 03</w:t>
            </w:r>
          </w:p>
        </w:tc>
      </w:tr>
      <w:tr w:rsidR="00C939F0" w:rsidRPr="009F02E2" w14:paraId="2152BDC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7C4F6F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A42622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"Azerfon"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BB590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400 04</w:t>
            </w:r>
          </w:p>
        </w:tc>
      </w:tr>
      <w:tr w:rsidR="00C939F0" w:rsidRPr="009F02E2" w14:paraId="3A6D192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48490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26461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Special State Protection Service of the Republic of Azerbaijan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5AE0C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400 05</w:t>
            </w:r>
          </w:p>
        </w:tc>
      </w:tr>
      <w:tr w:rsidR="00C939F0" w:rsidRPr="009F02E2" w14:paraId="68C59AC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66A496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8FC22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"Nakhtel"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1806B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400 06</w:t>
            </w:r>
          </w:p>
        </w:tc>
      </w:tr>
      <w:tr w:rsidR="00C939F0" w:rsidRPr="009F02E2" w14:paraId="3C81C33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D096E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Bahamas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39A2AA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2214B9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6817E9A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92A09B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C28B7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Bahamas Telecommunications Company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6C341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364 39</w:t>
            </w:r>
          </w:p>
        </w:tc>
      </w:tr>
      <w:tr w:rsidR="00C939F0" w:rsidRPr="009F02E2" w14:paraId="53E8F3C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6B1FC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0AE0D8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NewCo2015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049A26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364 49</w:t>
            </w:r>
          </w:p>
        </w:tc>
      </w:tr>
      <w:tr w:rsidR="00C939F0" w:rsidRPr="009F02E2" w14:paraId="556691E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DD24E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Bahrain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DCDB28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3D033F8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32256E4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F823F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88C98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Bahrain Telecommunications Company (BATELCO)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6A8BB4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426 01</w:t>
            </w:r>
          </w:p>
        </w:tc>
      </w:tr>
      <w:tr w:rsidR="00C939F0" w:rsidRPr="009F02E2" w14:paraId="46A9AF1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10491A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558BA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Zain Bahrain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DBCF3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426 02</w:t>
            </w:r>
          </w:p>
        </w:tc>
      </w:tr>
      <w:tr w:rsidR="00C939F0" w:rsidRPr="009F02E2" w14:paraId="08D6D61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AE3EF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5B3A75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Civil Aviation Authority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8275AE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426 03</w:t>
            </w:r>
          </w:p>
        </w:tc>
      </w:tr>
      <w:tr w:rsidR="00C939F0" w:rsidRPr="009F02E2" w14:paraId="473EBCE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4DEF99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1A885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STC Bahrain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ECA9E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426 04</w:t>
            </w:r>
          </w:p>
        </w:tc>
      </w:tr>
      <w:tr w:rsidR="00C939F0" w:rsidRPr="009F02E2" w14:paraId="3DB30B4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CE2271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B034FA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Royal Court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13F53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426 05</w:t>
            </w:r>
          </w:p>
        </w:tc>
      </w:tr>
      <w:tr w:rsidR="00C939F0" w:rsidRPr="009F02E2" w14:paraId="120FCA5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C3B95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Bangladesh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AB358C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E321300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348ACE7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D2D98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DEEF88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GramenPhone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C1955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470 01</w:t>
            </w:r>
          </w:p>
        </w:tc>
      </w:tr>
      <w:tr w:rsidR="00C939F0" w:rsidRPr="009F02E2" w14:paraId="477F141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C20B83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47631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Aktel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3B1CFD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470 02</w:t>
            </w:r>
          </w:p>
        </w:tc>
      </w:tr>
      <w:tr w:rsidR="00C939F0" w:rsidRPr="009F02E2" w14:paraId="1997518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329DE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E0A82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Mobile 2000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EA0603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470 03</w:t>
            </w:r>
          </w:p>
        </w:tc>
      </w:tr>
      <w:tr w:rsidR="00C939F0" w:rsidRPr="009F02E2" w14:paraId="49304F5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D2083E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Barbados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3724F60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5BF0C4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287CEE1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D60A90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041450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Cable &amp; Wireless (Barbados) Ltd. trading as Lime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3016B4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342 600</w:t>
            </w:r>
          </w:p>
        </w:tc>
      </w:tr>
      <w:tr w:rsidR="00C939F0" w:rsidRPr="009F02E2" w14:paraId="037937B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C7A34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CFC55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Sunbeach Communications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D27FB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342 820</w:t>
            </w:r>
          </w:p>
        </w:tc>
      </w:tr>
      <w:tr w:rsidR="00C939F0" w:rsidRPr="009F02E2" w14:paraId="4EC3C9C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5A2FF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Belarus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EFA73D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6EF8B68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118E2DF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1FDB1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923C88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MDC Velcom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CCFF8F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257 01</w:t>
            </w:r>
          </w:p>
        </w:tc>
      </w:tr>
      <w:tr w:rsidR="00C939F0" w:rsidRPr="009F02E2" w14:paraId="2C5759E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860C3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9039C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MTS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057B4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257 02</w:t>
            </w:r>
          </w:p>
        </w:tc>
      </w:tr>
      <w:tr w:rsidR="00C939F0" w:rsidRPr="009F02E2" w14:paraId="1F310FD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20466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3A080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BelCel Joint Venture (JV)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52E53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257 03</w:t>
            </w:r>
          </w:p>
        </w:tc>
      </w:tr>
      <w:tr w:rsidR="00C939F0" w:rsidRPr="009F02E2" w14:paraId="7F53046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391A8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BC413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Closed joint-stock company "Belarusian telecommunication network"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1F3C2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257 04</w:t>
            </w:r>
          </w:p>
        </w:tc>
      </w:tr>
      <w:tr w:rsidR="00C939F0" w:rsidRPr="009F02E2" w14:paraId="67CC967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DCAD4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F11A5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Republican Unitary Telecommunication Enterprise (RUE) Beltelecom (National Telecommunications Operator of the Republic of Belarus)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8C84B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257 05</w:t>
            </w:r>
          </w:p>
        </w:tc>
      </w:tr>
      <w:tr w:rsidR="00C939F0" w:rsidRPr="009F02E2" w14:paraId="0591B18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B5CE6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FBBA6C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Belorussian Cloud Technologies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F9C89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257 06</w:t>
            </w:r>
          </w:p>
        </w:tc>
      </w:tr>
      <w:tr w:rsidR="00C939F0" w:rsidRPr="009F02E2" w14:paraId="498ABD5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53A1D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Belgium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074983C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011B8C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6520B10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A8DEF7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28B20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Proximus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426B7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206 01</w:t>
            </w:r>
          </w:p>
        </w:tc>
      </w:tr>
      <w:tr w:rsidR="00C939F0" w:rsidRPr="009F02E2" w14:paraId="4AB0BED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23457B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16298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N.M.B.S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644DBC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206 02</w:t>
            </w:r>
          </w:p>
        </w:tc>
      </w:tr>
      <w:tr w:rsidR="00C939F0" w:rsidRPr="009F02E2" w14:paraId="2F128E5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96B5B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5C7203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Telenet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2C219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206 05</w:t>
            </w:r>
          </w:p>
        </w:tc>
      </w:tr>
      <w:tr w:rsidR="00C939F0" w:rsidRPr="009F02E2" w14:paraId="5E98626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EBF85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A4410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Lycamobile sprl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05EC42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206 06</w:t>
            </w:r>
          </w:p>
        </w:tc>
      </w:tr>
      <w:tr w:rsidR="00C939F0" w:rsidRPr="009F02E2" w14:paraId="64166CD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70355B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FC40F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Mundio Mobile Belgium nv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545A3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206 07</w:t>
            </w:r>
          </w:p>
        </w:tc>
      </w:tr>
      <w:tr w:rsidR="00C939F0" w:rsidRPr="009F02E2" w14:paraId="44B8341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5B358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221ED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Nethys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05F5E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206 08</w:t>
            </w:r>
          </w:p>
        </w:tc>
      </w:tr>
      <w:tr w:rsidR="00C939F0" w:rsidRPr="009F02E2" w14:paraId="6FAB299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B2B8D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69ADD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Orange Belgium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93F624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206 10</w:t>
            </w:r>
          </w:p>
        </w:tc>
      </w:tr>
      <w:tr w:rsidR="00C939F0" w:rsidRPr="009F02E2" w14:paraId="348458C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669AB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49F57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Telenet Group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5B66D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206 20</w:t>
            </w:r>
          </w:p>
        </w:tc>
      </w:tr>
      <w:tr w:rsidR="00C939F0" w:rsidRPr="009F02E2" w14:paraId="66219EA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4EF05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66DA7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Voyacom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D9306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206 25</w:t>
            </w:r>
          </w:p>
        </w:tc>
      </w:tr>
      <w:tr w:rsidR="00C939F0" w:rsidRPr="009F02E2" w14:paraId="4A91C7B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2CF527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69B801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BICS 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68EAD0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206 28</w:t>
            </w:r>
          </w:p>
        </w:tc>
      </w:tr>
      <w:tr w:rsidR="00C939F0" w:rsidRPr="009F02E2" w14:paraId="6359098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5A81C0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47791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Unleashed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FCD3E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206 30</w:t>
            </w:r>
          </w:p>
        </w:tc>
      </w:tr>
      <w:tr w:rsidR="00C939F0" w:rsidRPr="009F02E2" w14:paraId="1BDEB7C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CF28A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5779B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Ericsson *test use only*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E6372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206 33</w:t>
            </w:r>
          </w:p>
        </w:tc>
      </w:tr>
      <w:tr w:rsidR="00C939F0" w:rsidRPr="009F02E2" w14:paraId="07C0D0A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A3DE4D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3814D9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Join Experience (Belgium)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289B3B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206 40</w:t>
            </w:r>
          </w:p>
        </w:tc>
      </w:tr>
      <w:tr w:rsidR="00C939F0" w:rsidRPr="009F02E2" w14:paraId="3A12327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B1211C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3FE69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IP Nexia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7E01A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206 50</w:t>
            </w:r>
          </w:p>
        </w:tc>
      </w:tr>
      <w:tr w:rsidR="00C939F0" w:rsidRPr="009F02E2" w14:paraId="32DC289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727E8E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1F040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Tango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E9F15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270 77</w:t>
            </w:r>
          </w:p>
        </w:tc>
      </w:tr>
      <w:tr w:rsidR="00C939F0" w:rsidRPr="009F02E2" w14:paraId="3483D61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30DFE9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Belize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ED8F63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6A2898D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28E1E23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0B9117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DFC54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Belize Telecommunications Ltd., GSM 1900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A0978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702 67</w:t>
            </w:r>
          </w:p>
        </w:tc>
      </w:tr>
      <w:tr w:rsidR="00C939F0" w:rsidRPr="009F02E2" w14:paraId="4F36D6E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B15A4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E2773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SMART/Speednet Communications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04763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702 69</w:t>
            </w:r>
          </w:p>
        </w:tc>
      </w:tr>
      <w:tr w:rsidR="00C939F0" w:rsidRPr="009F02E2" w14:paraId="0076355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DFDA2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Benin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7C0C968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9FB804F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7E87194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E8E78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07043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Libercom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B3A16B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616 01</w:t>
            </w:r>
          </w:p>
        </w:tc>
      </w:tr>
      <w:tr w:rsidR="00C939F0" w:rsidRPr="009F02E2" w14:paraId="5BD8BC6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FE11FF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A95287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Telecel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3E4B3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616 02</w:t>
            </w:r>
          </w:p>
        </w:tc>
      </w:tr>
      <w:tr w:rsidR="00C939F0" w:rsidRPr="009F02E2" w14:paraId="3616768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4C1589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870A57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Spacetel Benin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89D0A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616 03</w:t>
            </w:r>
          </w:p>
        </w:tc>
      </w:tr>
      <w:tr w:rsidR="00C939F0" w:rsidRPr="009F02E2" w14:paraId="636DC45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CCF28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Bermuda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81F432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7820E5C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594F060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127DE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173B14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Bermuda Digital Communications Ltd (CellOne)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E658FE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350 000</w:t>
            </w:r>
          </w:p>
        </w:tc>
      </w:tr>
      <w:tr w:rsidR="00C939F0" w:rsidRPr="009F02E2" w14:paraId="255CA9A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7A65A2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3DEA6A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Telecom Networks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AC058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350 05</w:t>
            </w:r>
          </w:p>
        </w:tc>
      </w:tr>
      <w:tr w:rsidR="00C939F0" w:rsidRPr="009F02E2" w14:paraId="0DC8656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EE4C8C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9F6553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Deltronics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30661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350 11</w:t>
            </w:r>
          </w:p>
        </w:tc>
      </w:tr>
      <w:tr w:rsidR="00C939F0" w:rsidRPr="009F02E2" w14:paraId="5DA4950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E7085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Bhutan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937EF56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E58825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3C110CC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F555F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7EF558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Bhutan Telecom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B0AE0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402 11</w:t>
            </w:r>
          </w:p>
        </w:tc>
      </w:tr>
      <w:tr w:rsidR="00C939F0" w:rsidRPr="009F02E2" w14:paraId="174BCBD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24C82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F20269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B-Mobile of Bhutan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F742F6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402 17</w:t>
            </w:r>
          </w:p>
        </w:tc>
      </w:tr>
      <w:tr w:rsidR="00C939F0" w:rsidRPr="009F02E2" w14:paraId="5DBDDB0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D7411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Bolivia (Plurinational State of)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9E89DE4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BFE16CE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6F8E12E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87FDC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72050A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Nuevatel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C3E75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736 01</w:t>
            </w:r>
          </w:p>
        </w:tc>
      </w:tr>
      <w:tr w:rsidR="00C939F0" w:rsidRPr="009F02E2" w14:paraId="7FE7650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77E0C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F77A2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ENTEL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15082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736 02</w:t>
            </w:r>
          </w:p>
        </w:tc>
      </w:tr>
      <w:tr w:rsidR="00C939F0" w:rsidRPr="009F02E2" w14:paraId="6F799A2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1CF1E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079E62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Telecel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F7ED33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736 03</w:t>
            </w:r>
          </w:p>
        </w:tc>
      </w:tr>
      <w:tr w:rsidR="00C939F0" w:rsidRPr="009F02E2" w14:paraId="5D633D0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1CAF5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lastRenderedPageBreak/>
              <w:t>Bosnia and Herzegovina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7FE50B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828633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0F601D8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328071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A59C6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Eronet Mobile Communications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96E167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218 03</w:t>
            </w:r>
          </w:p>
        </w:tc>
      </w:tr>
      <w:tr w:rsidR="00C939F0" w:rsidRPr="009F02E2" w14:paraId="56AA016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58D51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F3135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MOBI'S (Mobilina Srpske)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3AD27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218 05</w:t>
            </w:r>
          </w:p>
        </w:tc>
      </w:tr>
      <w:tr w:rsidR="00C939F0" w:rsidRPr="009F02E2" w14:paraId="1055F23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30530F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933B44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GSMBIH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97745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218 90</w:t>
            </w:r>
          </w:p>
        </w:tc>
      </w:tr>
      <w:tr w:rsidR="00C939F0" w:rsidRPr="009F02E2" w14:paraId="05F77F7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C39D09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Botswana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1041BED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B04297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6C53BE5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E28FC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B306C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Mascom Wireless (Pty)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7171A2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652 01</w:t>
            </w:r>
          </w:p>
        </w:tc>
      </w:tr>
      <w:tr w:rsidR="00C939F0" w:rsidRPr="009F02E2" w14:paraId="67C3623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BAA7F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CB635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Orange Botswana (Pty)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7AFA11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652 02</w:t>
            </w:r>
          </w:p>
        </w:tc>
      </w:tr>
      <w:tr w:rsidR="00C939F0" w:rsidRPr="009F02E2" w14:paraId="791AC18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9CC68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79195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Botswana Telecommunications Corporation (BTC)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ACEC2F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652 04</w:t>
            </w:r>
          </w:p>
        </w:tc>
      </w:tr>
      <w:tr w:rsidR="00C939F0" w:rsidRPr="009F02E2" w14:paraId="1FB71EA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7ED6D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Brazil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04F9E8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F4002B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025E4D6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1FCCE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038FE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NEXTEL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B48BA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724 00</w:t>
            </w:r>
          </w:p>
        </w:tc>
      </w:tr>
      <w:tr w:rsidR="00C939F0" w:rsidRPr="009F02E2" w14:paraId="287476E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CB2F3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DE6A6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SISTEER DO BRASIL TELECOMUNICAÇÔES (MVNO)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A4EF1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724 01</w:t>
            </w:r>
          </w:p>
        </w:tc>
      </w:tr>
      <w:tr w:rsidR="00C939F0" w:rsidRPr="009F02E2" w14:paraId="4F9E5DC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702754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5AEEB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TIM REGIÂO 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F84402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724 02</w:t>
            </w:r>
          </w:p>
        </w:tc>
      </w:tr>
      <w:tr w:rsidR="00C939F0" w:rsidRPr="009F02E2" w14:paraId="595F751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97F8E6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87D93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TIM REGIÂO III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FA5093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724 03</w:t>
            </w:r>
          </w:p>
        </w:tc>
      </w:tr>
      <w:tr w:rsidR="00C939F0" w:rsidRPr="009F02E2" w14:paraId="0C5827B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1C0C0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5077C5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TIM REGIÂO III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399D6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724 04</w:t>
            </w:r>
          </w:p>
        </w:tc>
      </w:tr>
      <w:tr w:rsidR="00C939F0" w:rsidRPr="009F02E2" w14:paraId="21EA2AF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F7C91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EAEAC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CLARO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3E73B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724 05</w:t>
            </w:r>
          </w:p>
        </w:tc>
      </w:tr>
      <w:tr w:rsidR="00C939F0" w:rsidRPr="009F02E2" w14:paraId="3FD252C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80214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18858F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VIVO REGIÂO II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C99E7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724 06</w:t>
            </w:r>
          </w:p>
        </w:tc>
      </w:tr>
      <w:tr w:rsidR="00C939F0" w:rsidRPr="009F02E2" w14:paraId="7CAFE3E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BE00E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34326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VIVO REGIÂO III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37F10A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724 10</w:t>
            </w:r>
          </w:p>
        </w:tc>
      </w:tr>
      <w:tr w:rsidR="00C939F0" w:rsidRPr="009F02E2" w14:paraId="5F5902B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C84A4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D6426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VIVO REGIÂO 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BE8DF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724 11</w:t>
            </w:r>
          </w:p>
        </w:tc>
      </w:tr>
      <w:tr w:rsidR="00C939F0" w:rsidRPr="009F02E2" w14:paraId="3EE5891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4C9F2F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7B727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SERCOMTEL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4E3B6B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724 15</w:t>
            </w:r>
          </w:p>
        </w:tc>
      </w:tr>
      <w:tr w:rsidR="00C939F0" w:rsidRPr="009F02E2" w14:paraId="5339741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6C9E6F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AE6BD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BRT CELULAR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6D113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724 16</w:t>
            </w:r>
          </w:p>
        </w:tc>
      </w:tr>
      <w:tr w:rsidR="00C939F0" w:rsidRPr="009F02E2" w14:paraId="156F2A2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26A64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BC53C5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DATORA (MVNO)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8A9CEC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724 18</w:t>
            </w:r>
          </w:p>
        </w:tc>
      </w:tr>
      <w:tr w:rsidR="00C939F0" w:rsidRPr="009F02E2" w14:paraId="27C663B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AFC21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B5327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TELEMIG CELULAR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5CBCD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724 23</w:t>
            </w:r>
          </w:p>
        </w:tc>
      </w:tr>
      <w:tr w:rsidR="00C939F0" w:rsidRPr="009F02E2" w14:paraId="5FBDDE0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ED5AB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BE37D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AMAZONIA CELULAR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71C5C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724 24</w:t>
            </w:r>
          </w:p>
        </w:tc>
      </w:tr>
      <w:tr w:rsidR="00C939F0" w:rsidRPr="009F02E2" w14:paraId="35C7596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FC0D4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96EEB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TNL PCS Oi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25158C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724 30</w:t>
            </w:r>
          </w:p>
        </w:tc>
      </w:tr>
      <w:tr w:rsidR="00C939F0" w:rsidRPr="009F02E2" w14:paraId="56CCD9F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BE9F1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AEAE05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TNL PCS Oi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FAC79E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724 31</w:t>
            </w:r>
          </w:p>
        </w:tc>
      </w:tr>
      <w:tr w:rsidR="00C939F0" w:rsidRPr="009F02E2" w14:paraId="153C133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BD2FD8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53DB6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CTBC CELULAR R III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142E2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724 32</w:t>
            </w:r>
          </w:p>
        </w:tc>
      </w:tr>
      <w:tr w:rsidR="00C939F0" w:rsidRPr="009F02E2" w14:paraId="378F5C7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BA1EE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3FD89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CTBC CELULAR R II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B65B2F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724 33</w:t>
            </w:r>
          </w:p>
        </w:tc>
      </w:tr>
      <w:tr w:rsidR="00C939F0" w:rsidRPr="009F02E2" w14:paraId="4409FDB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DBE81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62F16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CTBC CELULAR R 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D2CCD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724 34</w:t>
            </w:r>
          </w:p>
        </w:tc>
      </w:tr>
      <w:tr w:rsidR="00C939F0" w:rsidRPr="009F02E2" w14:paraId="10CC117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5767F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3C4CB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56F39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724 35</w:t>
            </w:r>
          </w:p>
        </w:tc>
      </w:tr>
      <w:tr w:rsidR="00C939F0" w:rsidRPr="009F02E2" w14:paraId="2401C6B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C7F19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48C913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OPTIONS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AABC2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724 36</w:t>
            </w:r>
          </w:p>
        </w:tc>
      </w:tr>
      <w:tr w:rsidR="00C939F0" w:rsidRPr="009F02E2" w14:paraId="39C449D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3229E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67F978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UNICEL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E510D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724 37</w:t>
            </w:r>
          </w:p>
        </w:tc>
      </w:tr>
      <w:tr w:rsidR="00C939F0" w:rsidRPr="009F02E2" w14:paraId="69D7001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52BF3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7E543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CLARO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0723E9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724 38</w:t>
            </w:r>
          </w:p>
        </w:tc>
      </w:tr>
      <w:tr w:rsidR="00C939F0" w:rsidRPr="009F02E2" w14:paraId="69F1775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2A596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BB58ED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NEXTEL (SMP)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361C8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724 39</w:t>
            </w:r>
          </w:p>
        </w:tc>
      </w:tr>
      <w:tr w:rsidR="00C939F0" w:rsidRPr="009F02E2" w14:paraId="3F68D27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7CB1C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BC0ED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PORTO SEGURO TELECOMUNICAÇÔES (MVNO)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291D36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724 54</w:t>
            </w:r>
          </w:p>
        </w:tc>
      </w:tr>
      <w:tr w:rsidR="00C939F0" w:rsidRPr="009F02E2" w14:paraId="39E5D99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35EFF3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71AE9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LOCAL (STFC)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A44510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724 99</w:t>
            </w:r>
          </w:p>
        </w:tc>
      </w:tr>
      <w:tr w:rsidR="00C939F0" w:rsidRPr="009F02E2" w14:paraId="559C8D9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D8E0A7" w14:textId="77777777" w:rsidR="00C939F0" w:rsidRPr="009F02E2" w:rsidRDefault="00C939F0" w:rsidP="00990AE3">
            <w:pPr>
              <w:pageBreakBefore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lastRenderedPageBreak/>
              <w:t>British Virgin Islands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2F30FF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7787AC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229C94F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F0342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0E217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Cable &amp; Wireless (BVI) Ltd trading as lime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260BB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348 170</w:t>
            </w:r>
          </w:p>
        </w:tc>
      </w:tr>
      <w:tr w:rsidR="00C939F0" w:rsidRPr="009F02E2" w14:paraId="4AEB2DE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C0BC2F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A44360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BVI Cable TV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D9ADB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348 370</w:t>
            </w:r>
          </w:p>
        </w:tc>
      </w:tr>
      <w:tr w:rsidR="00C939F0" w:rsidRPr="009F02E2" w14:paraId="3E0FC02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4C2B7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42C517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Caribbean Cellular Telephone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3D346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348 570</w:t>
            </w:r>
          </w:p>
        </w:tc>
      </w:tr>
      <w:tr w:rsidR="00C939F0" w:rsidRPr="009F02E2" w14:paraId="1438C63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4BCAF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B58EE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Digicel (BVI)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3786B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348 770</w:t>
            </w:r>
          </w:p>
        </w:tc>
      </w:tr>
      <w:tr w:rsidR="00C939F0" w:rsidRPr="009F02E2" w14:paraId="0E64344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118353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Brunei Darussalam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BE8300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B49927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50F1C33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53649B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B75EC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DST 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BBDBF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528 11</w:t>
            </w:r>
          </w:p>
        </w:tc>
      </w:tr>
      <w:tr w:rsidR="00C939F0" w:rsidRPr="009F02E2" w14:paraId="474061F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5DB92F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Bulgaria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3A2C49C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65D6034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3AC18D2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BFB079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5FE56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Mobiltel EAD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1F18D2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284 01</w:t>
            </w:r>
          </w:p>
        </w:tc>
      </w:tr>
      <w:tr w:rsidR="00C939F0" w:rsidRPr="009F02E2" w14:paraId="4F3E83D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50E58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82A6D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Globul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F47596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284 05</w:t>
            </w:r>
          </w:p>
        </w:tc>
      </w:tr>
      <w:tr w:rsidR="00C939F0" w:rsidRPr="009F02E2" w14:paraId="0AA0C33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548F6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Burkina Faso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30DE9B0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CAD02B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5C23607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6CB97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A12F5F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Celtel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472333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613 02</w:t>
            </w:r>
          </w:p>
        </w:tc>
      </w:tr>
      <w:tr w:rsidR="00C939F0" w:rsidRPr="009F02E2" w14:paraId="1A1FD35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391BA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E6049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Telecel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C4B26E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613 03</w:t>
            </w:r>
          </w:p>
        </w:tc>
      </w:tr>
      <w:tr w:rsidR="00C939F0" w:rsidRPr="009F02E2" w14:paraId="3099ABA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FB9AA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Burundi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67ED27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01C2C3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03859E2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59EB7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AB4C5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Econet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9C4EB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642 01</w:t>
            </w:r>
          </w:p>
        </w:tc>
      </w:tr>
      <w:tr w:rsidR="00C939F0" w:rsidRPr="009F02E2" w14:paraId="55ABC86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10EA7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BFF250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Africell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3C62E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642 02</w:t>
            </w:r>
          </w:p>
        </w:tc>
      </w:tr>
      <w:tr w:rsidR="00C939F0" w:rsidRPr="009F02E2" w14:paraId="4E25E9B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3515D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19429A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ONAMOB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C0DF2B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642 03</w:t>
            </w:r>
          </w:p>
        </w:tc>
      </w:tr>
      <w:tr w:rsidR="00C939F0" w:rsidRPr="009F02E2" w14:paraId="54C3168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F830B8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5D5CC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LACELL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BC52D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642 07</w:t>
            </w:r>
          </w:p>
        </w:tc>
      </w:tr>
      <w:tr w:rsidR="00C939F0" w:rsidRPr="009F02E2" w14:paraId="1FAEAF5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448B1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97EA5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U.COM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05B2F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642 82</w:t>
            </w:r>
          </w:p>
        </w:tc>
      </w:tr>
      <w:tr w:rsidR="00C939F0" w:rsidRPr="009F02E2" w14:paraId="5031C7F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B88F2F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Cabo Verde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FDD080E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8AC844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2199EAE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0D16B4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0C879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Cabo Verde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BB543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625 01</w:t>
            </w:r>
          </w:p>
        </w:tc>
      </w:tr>
      <w:tr w:rsidR="00C939F0" w:rsidRPr="009F02E2" w14:paraId="361CBCF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8D5EA4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18A56E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T+Telecomunicações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34A7F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625 02</w:t>
            </w:r>
          </w:p>
        </w:tc>
      </w:tr>
      <w:tr w:rsidR="00C939F0" w:rsidRPr="009F02E2" w14:paraId="6CFE9AD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89605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Cambodia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40B315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922F430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25EA96B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864BC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15AA8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Mobitel (Cam GSM)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73C789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456 01</w:t>
            </w:r>
          </w:p>
        </w:tc>
      </w:tr>
      <w:tr w:rsidR="00C939F0" w:rsidRPr="009F02E2" w14:paraId="27CFCB5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3A3C9D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82DFC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Hello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D072C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456 02</w:t>
            </w:r>
          </w:p>
        </w:tc>
      </w:tr>
      <w:tr w:rsidR="00C939F0" w:rsidRPr="009F02E2" w14:paraId="0856745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B9291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6A38A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 Telecom (CDMA)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0D8FE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456 03</w:t>
            </w:r>
          </w:p>
        </w:tc>
      </w:tr>
      <w:tr w:rsidR="00C939F0" w:rsidRPr="009F02E2" w14:paraId="6D84142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7BA559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728B3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Cadcomms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F52FB6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456 04</w:t>
            </w:r>
          </w:p>
        </w:tc>
      </w:tr>
      <w:tr w:rsidR="00C939F0" w:rsidRPr="009F02E2" w14:paraId="170C0B3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07208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77793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Starcell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572FAC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456 05</w:t>
            </w:r>
          </w:p>
        </w:tc>
      </w:tr>
      <w:tr w:rsidR="00C939F0" w:rsidRPr="009F02E2" w14:paraId="56C61A4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4175C8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448FB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Smart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449301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456 06</w:t>
            </w:r>
          </w:p>
        </w:tc>
      </w:tr>
      <w:tr w:rsidR="00C939F0" w:rsidRPr="009F02E2" w14:paraId="49D20D1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EAD35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3B95C6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Viettel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1AF26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456 08</w:t>
            </w:r>
          </w:p>
        </w:tc>
      </w:tr>
      <w:tr w:rsidR="00C939F0" w:rsidRPr="009F02E2" w14:paraId="03037EC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A4E1E7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F3FB5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Mfone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FE54A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456 18</w:t>
            </w:r>
          </w:p>
        </w:tc>
      </w:tr>
      <w:tr w:rsidR="00C939F0" w:rsidRPr="009F02E2" w14:paraId="192C422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22D9B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Cameroon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079B13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D504F7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582756E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F1FA5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1E2D0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Mobile Telephone Networks Cameroon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FB259A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624 01</w:t>
            </w:r>
          </w:p>
        </w:tc>
      </w:tr>
      <w:tr w:rsidR="00C939F0" w:rsidRPr="009F02E2" w14:paraId="16C136C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3CDA7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94FFA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Orange Cameroun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21C64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624 02</w:t>
            </w:r>
          </w:p>
        </w:tc>
      </w:tr>
      <w:tr w:rsidR="00C939F0" w:rsidRPr="009F02E2" w14:paraId="4543154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5EB8E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E906A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NEXTTEL (ex VIETTEL CAMEROON)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B13B7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624 04</w:t>
            </w:r>
          </w:p>
        </w:tc>
      </w:tr>
      <w:tr w:rsidR="00C939F0" w:rsidRPr="009F02E2" w14:paraId="20F6AB3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9951958" w14:textId="77777777" w:rsidR="00C939F0" w:rsidRPr="009F02E2" w:rsidRDefault="00C939F0" w:rsidP="00990AE3">
            <w:pPr>
              <w:pageBreakBefore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lastRenderedPageBreak/>
              <w:t>Canada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FA0DCD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F03A3A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1E6CD76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2136F9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ADC5E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Xplornet Communications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8F2AE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302 130</w:t>
            </w:r>
          </w:p>
        </w:tc>
      </w:tr>
      <w:tr w:rsidR="00C939F0" w:rsidRPr="009F02E2" w14:paraId="2ED87E5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0903FD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EE088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Xplornet Communications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EC8F7D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302 131</w:t>
            </w:r>
          </w:p>
        </w:tc>
      </w:tr>
      <w:tr w:rsidR="00C939F0" w:rsidRPr="009F02E2" w14:paraId="3E8F1CA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73D96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67F95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Telus Mobility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CD47B6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302 220</w:t>
            </w:r>
          </w:p>
        </w:tc>
      </w:tr>
      <w:tr w:rsidR="00C939F0" w:rsidRPr="009F02E2" w14:paraId="278867E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4BCEC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49398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Telus Mobility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31E76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302 221</w:t>
            </w:r>
          </w:p>
        </w:tc>
      </w:tr>
      <w:tr w:rsidR="00C939F0" w:rsidRPr="009F02E2" w14:paraId="74BAD7A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0746A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2DB1C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Telus Mobility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09317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302 222</w:t>
            </w:r>
          </w:p>
        </w:tc>
      </w:tr>
      <w:tr w:rsidR="00C939F0" w:rsidRPr="009F02E2" w14:paraId="491A0FD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F0EBF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98BCE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ALO Mobile Inc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935B1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302 250</w:t>
            </w:r>
          </w:p>
        </w:tc>
      </w:tr>
      <w:tr w:rsidR="00C939F0" w:rsidRPr="009F02E2" w14:paraId="1007DB8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DDA10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76D2F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Bragg Communications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89517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302 270</w:t>
            </w:r>
          </w:p>
        </w:tc>
      </w:tr>
      <w:tr w:rsidR="00C939F0" w:rsidRPr="009F02E2" w14:paraId="74F2F32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7D05C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F53B7A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Airtel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9B94E0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302 290</w:t>
            </w:r>
          </w:p>
        </w:tc>
      </w:tr>
      <w:tr w:rsidR="00C939F0" w:rsidRPr="009F02E2" w14:paraId="07E4831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67EBA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C730B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ECOTEL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CA4C34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302 300</w:t>
            </w:r>
          </w:p>
        </w:tc>
      </w:tr>
      <w:tr w:rsidR="00C939F0" w:rsidRPr="009F02E2" w14:paraId="15E07E0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85CC6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BFFEE2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Dave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4601A5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302 320</w:t>
            </w:r>
          </w:p>
        </w:tc>
      </w:tr>
      <w:tr w:rsidR="00C939F0" w:rsidRPr="009F02E2" w14:paraId="690BBD4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04F083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2FAF8A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Execulink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20F96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302 340</w:t>
            </w:r>
          </w:p>
        </w:tc>
      </w:tr>
      <w:tr w:rsidR="00C939F0" w:rsidRPr="009F02E2" w14:paraId="3697F53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68373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1BEF2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Telus Mobility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B3B79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302 360</w:t>
            </w:r>
          </w:p>
        </w:tc>
      </w:tr>
      <w:tr w:rsidR="00C939F0" w:rsidRPr="009F02E2" w14:paraId="78252B2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A6865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57C5EC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Microcell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4D6B9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302 370</w:t>
            </w:r>
          </w:p>
        </w:tc>
      </w:tr>
      <w:tr w:rsidR="00C939F0" w:rsidRPr="009F02E2" w14:paraId="574520C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4F5C3A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35F859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Dryden Mobility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2955E0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302 380</w:t>
            </w:r>
          </w:p>
        </w:tc>
      </w:tr>
      <w:tr w:rsidR="00C939F0" w:rsidRPr="009F02E2" w14:paraId="1FD3AD1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06BA1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1E221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Dryden Mobility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A0E40A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302 390</w:t>
            </w:r>
          </w:p>
        </w:tc>
      </w:tr>
      <w:tr w:rsidR="00C939F0" w:rsidRPr="009F02E2" w14:paraId="21B0671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A37A4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9707D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A.B.C. Allen Business Communications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142A8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302 420</w:t>
            </w:r>
          </w:p>
        </w:tc>
      </w:tr>
      <w:tr w:rsidR="00C939F0" w:rsidRPr="009F02E2" w14:paraId="2C82331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6ED1E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77D69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Globalive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6F93B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302 490</w:t>
            </w:r>
          </w:p>
        </w:tc>
      </w:tr>
      <w:tr w:rsidR="00C939F0" w:rsidRPr="009F02E2" w14:paraId="5343A9C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9EFA76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9F5889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Freedom Mobile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B85B37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302 491</w:t>
            </w:r>
          </w:p>
        </w:tc>
      </w:tr>
      <w:tr w:rsidR="00C939F0" w:rsidRPr="009F02E2" w14:paraId="261CE4D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5D65D8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CE595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Videotron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645FD8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302 500</w:t>
            </w:r>
          </w:p>
        </w:tc>
      </w:tr>
      <w:tr w:rsidR="00C939F0" w:rsidRPr="009F02E2" w14:paraId="29F5597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82CA3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D93905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Videotron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1551F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302 510</w:t>
            </w:r>
          </w:p>
        </w:tc>
      </w:tr>
      <w:tr w:rsidR="00C939F0" w:rsidRPr="009F02E2" w14:paraId="130E9A9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47574E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11DAD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Keewatinook Okimacinac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05D02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302 530</w:t>
            </w:r>
          </w:p>
        </w:tc>
      </w:tr>
      <w:tr w:rsidR="00C939F0" w:rsidRPr="009F02E2" w14:paraId="704CE23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24E796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93AA9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Lynx Mobility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039A8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302 560</w:t>
            </w:r>
          </w:p>
        </w:tc>
      </w:tr>
      <w:tr w:rsidR="00C939F0" w:rsidRPr="009F02E2" w14:paraId="19AFB62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08E833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64D845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Light Squared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6DBCF6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302 570</w:t>
            </w:r>
          </w:p>
        </w:tc>
      </w:tr>
      <w:tr w:rsidR="00C939F0" w:rsidRPr="009F02E2" w14:paraId="7F77F2F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EB979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D232FC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Quadro Communication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ECE0C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302 590</w:t>
            </w:r>
          </w:p>
        </w:tc>
      </w:tr>
      <w:tr w:rsidR="00C939F0" w:rsidRPr="009F02E2" w14:paraId="6CEA0C4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B0717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6FE327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Iristel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E283E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302 600</w:t>
            </w:r>
          </w:p>
        </w:tc>
      </w:tr>
      <w:tr w:rsidR="00C939F0" w:rsidRPr="009F02E2" w14:paraId="34D4FA0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E4F85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17526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Bell Mobility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C139D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302 610</w:t>
            </w:r>
          </w:p>
        </w:tc>
      </w:tr>
      <w:tr w:rsidR="00C939F0" w:rsidRPr="009F02E2" w14:paraId="0DD3D9E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896B6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E9845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Ice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85D89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302 620</w:t>
            </w:r>
          </w:p>
        </w:tc>
      </w:tr>
      <w:tr w:rsidR="00C939F0" w:rsidRPr="009F02E2" w14:paraId="0F5644B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5C193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40FF3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Aliant Mobility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B8BDAD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302 630</w:t>
            </w:r>
          </w:p>
        </w:tc>
      </w:tr>
      <w:tr w:rsidR="00C939F0" w:rsidRPr="009F02E2" w14:paraId="3A3A9A5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B97E51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3BB84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Bell Mobility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198CC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302 640</w:t>
            </w:r>
          </w:p>
        </w:tc>
      </w:tr>
      <w:tr w:rsidR="00C939F0" w:rsidRPr="009F02E2" w14:paraId="46CF8F1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3FD29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7F0D0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Tbaytel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22958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302 650</w:t>
            </w:r>
          </w:p>
        </w:tc>
      </w:tr>
      <w:tr w:rsidR="00C939F0" w:rsidRPr="009F02E2" w14:paraId="01B732A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3B276C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82591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MTS Mobility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3A0FA8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302 660</w:t>
            </w:r>
          </w:p>
        </w:tc>
      </w:tr>
      <w:tr w:rsidR="00C939F0" w:rsidRPr="009F02E2" w14:paraId="47A3695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C2014F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5D0A30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CityTel Mobility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00AC13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302 670</w:t>
            </w:r>
          </w:p>
        </w:tc>
      </w:tr>
      <w:tr w:rsidR="00C939F0" w:rsidRPr="009F02E2" w14:paraId="2080A9D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0D334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C76051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Sask Tel Mobility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6AEF1D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302 680</w:t>
            </w:r>
          </w:p>
        </w:tc>
      </w:tr>
      <w:tr w:rsidR="00C939F0" w:rsidRPr="009F02E2" w14:paraId="31A383C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FF48D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99FD0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Bell Mobility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8CD3B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302 690</w:t>
            </w:r>
          </w:p>
        </w:tc>
      </w:tr>
      <w:tr w:rsidR="00C939F0" w:rsidRPr="009F02E2" w14:paraId="34AD599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0330C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7300B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Globalstar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8EF055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302 710</w:t>
            </w:r>
          </w:p>
        </w:tc>
      </w:tr>
      <w:tr w:rsidR="00C939F0" w:rsidRPr="009F02E2" w14:paraId="25EE8EF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52AE0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EC0B6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Rogers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7E50C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302 720</w:t>
            </w:r>
          </w:p>
        </w:tc>
      </w:tr>
      <w:tr w:rsidR="00C939F0" w:rsidRPr="009F02E2" w14:paraId="5F5BF4C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F00A1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2C055E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TerreStar Solutions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7AC12D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302 730</w:t>
            </w:r>
          </w:p>
        </w:tc>
      </w:tr>
      <w:tr w:rsidR="00C939F0" w:rsidRPr="009F02E2" w14:paraId="3242C0E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5CB8B3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CA83A3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Shaw Telecom G.P.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CCDE7C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302 740</w:t>
            </w:r>
          </w:p>
        </w:tc>
      </w:tr>
      <w:tr w:rsidR="00C939F0" w:rsidRPr="009F02E2" w14:paraId="190AF42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EF032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58F9E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Public Mobile Inc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9792EF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302 760</w:t>
            </w:r>
          </w:p>
        </w:tc>
      </w:tr>
      <w:tr w:rsidR="00C939F0" w:rsidRPr="009F02E2" w14:paraId="0D6945A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442CE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67BFD2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Rural 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AC7DF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302 770</w:t>
            </w:r>
          </w:p>
        </w:tc>
      </w:tr>
      <w:tr w:rsidR="00C939F0" w:rsidRPr="009F02E2" w14:paraId="6DADE1B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AA2A25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C3AA8B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Sask Tel Mobility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6653E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302 780</w:t>
            </w:r>
          </w:p>
        </w:tc>
      </w:tr>
      <w:tr w:rsidR="00C939F0" w:rsidRPr="009F02E2" w14:paraId="14E3151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BA168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7FF377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Telus Mobility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4FEFAA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302 860</w:t>
            </w:r>
          </w:p>
        </w:tc>
      </w:tr>
      <w:tr w:rsidR="00C939F0" w:rsidRPr="009F02E2" w14:paraId="374D7A6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6ADCCB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493070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Telus/Bell shared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8292F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302 880</w:t>
            </w:r>
          </w:p>
        </w:tc>
      </w:tr>
      <w:tr w:rsidR="00C939F0" w:rsidRPr="009F02E2" w14:paraId="61FA061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25EA03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35E23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Wightman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33DED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302 940</w:t>
            </w:r>
          </w:p>
        </w:tc>
      </w:tr>
      <w:tr w:rsidR="00C939F0" w:rsidRPr="009F02E2" w14:paraId="53194B3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C9CFD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C38541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Test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FF958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302 990</w:t>
            </w:r>
          </w:p>
        </w:tc>
      </w:tr>
      <w:tr w:rsidR="00C939F0" w:rsidRPr="009F02E2" w14:paraId="654FD2D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C66722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Cayman Islands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3592AA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F485775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6E53896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5913F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E5FE6F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Cable &amp; Wireless (Cayman) trading as Lime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02C4B5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346 140</w:t>
            </w:r>
          </w:p>
        </w:tc>
      </w:tr>
      <w:tr w:rsidR="00C939F0" w:rsidRPr="009F02E2" w14:paraId="6125F2D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5CACF7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Central African Rep.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085F81A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8BB830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45C3696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E2D19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38E73E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Centrafrique Telecom Plus (CTP)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004E2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623 01</w:t>
            </w:r>
          </w:p>
        </w:tc>
      </w:tr>
      <w:tr w:rsidR="00C939F0" w:rsidRPr="009F02E2" w14:paraId="66CF31E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4AFDE4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9EF0A4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Telecel Centrafrique (TC)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6B3B5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623 02</w:t>
            </w:r>
          </w:p>
        </w:tc>
      </w:tr>
      <w:tr w:rsidR="00C939F0" w:rsidRPr="009F02E2" w14:paraId="21BCAE3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5BA032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16A07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Celca (Socatel)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15E34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623 03</w:t>
            </w:r>
          </w:p>
        </w:tc>
      </w:tr>
      <w:tr w:rsidR="00C939F0" w:rsidRPr="009F02E2" w14:paraId="70AE661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73B61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Chad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1D68D9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4C142A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260F380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D8FBAE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02FB0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Celtel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6508C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622 01</w:t>
            </w:r>
          </w:p>
        </w:tc>
      </w:tr>
      <w:tr w:rsidR="00C939F0" w:rsidRPr="009F02E2" w14:paraId="7524D07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0E4333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8C947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Tchad Mobile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27DBB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622 02</w:t>
            </w:r>
          </w:p>
        </w:tc>
      </w:tr>
      <w:tr w:rsidR="00C939F0" w:rsidRPr="009F02E2" w14:paraId="57EA2F8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05DA4D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Chile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38AB170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C5F8E5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1132844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2EFD3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BB48A9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Entel Telefónica Móvil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35560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730 01</w:t>
            </w:r>
          </w:p>
        </w:tc>
      </w:tr>
      <w:tr w:rsidR="00C939F0" w:rsidRPr="009F02E2" w14:paraId="685C490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09EFB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A3EEBD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Telefónica Móvil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EB850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730 02</w:t>
            </w:r>
          </w:p>
        </w:tc>
      </w:tr>
      <w:tr w:rsidR="00C939F0" w:rsidRPr="009F02E2" w14:paraId="6521A38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6A240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F5DB6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Smartcom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EE6EE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730 03</w:t>
            </w:r>
          </w:p>
        </w:tc>
      </w:tr>
      <w:tr w:rsidR="00C939F0" w:rsidRPr="009F02E2" w14:paraId="0424030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68C604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56F1B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Centennial Cayman Corp. Chile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C82E1F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730 04</w:t>
            </w:r>
          </w:p>
        </w:tc>
      </w:tr>
      <w:tr w:rsidR="00C939F0" w:rsidRPr="009F02E2" w14:paraId="37ADDE2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494B06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414F1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Multikom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F840B2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730 05</w:t>
            </w:r>
          </w:p>
        </w:tc>
      </w:tr>
      <w:tr w:rsidR="00C939F0" w:rsidRPr="009F02E2" w14:paraId="76765FB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43003C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10E27C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Blue Two Chile 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18335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730 06</w:t>
            </w:r>
          </w:p>
        </w:tc>
      </w:tr>
      <w:tr w:rsidR="00C939F0" w:rsidRPr="009F02E2" w14:paraId="6D832FE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435B9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1D241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Telefónica Móviles Chile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FE72B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730 07</w:t>
            </w:r>
          </w:p>
        </w:tc>
      </w:tr>
      <w:tr w:rsidR="00C939F0" w:rsidRPr="009F02E2" w14:paraId="0726493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D1292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238EA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VTR Móvil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224C1A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730 08</w:t>
            </w:r>
          </w:p>
        </w:tc>
      </w:tr>
      <w:tr w:rsidR="00C939F0" w:rsidRPr="009F02E2" w14:paraId="0A7596B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D2735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A0376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Centennial Cayman Corp. Chile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7995D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730 09</w:t>
            </w:r>
          </w:p>
        </w:tc>
      </w:tr>
      <w:tr w:rsidR="00C939F0" w:rsidRPr="009F02E2" w14:paraId="44992FE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23ED3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50C8D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Entel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36138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730 10</w:t>
            </w:r>
          </w:p>
        </w:tc>
      </w:tr>
      <w:tr w:rsidR="00C939F0" w:rsidRPr="009F02E2" w14:paraId="54E3662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3CFEB1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A7B9FD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Celupago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AFA89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730 11</w:t>
            </w:r>
          </w:p>
        </w:tc>
      </w:tr>
      <w:tr w:rsidR="00C939F0" w:rsidRPr="009F02E2" w14:paraId="7987186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2D2899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F5FC4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Telestar Móvil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DC7BD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730 12</w:t>
            </w:r>
          </w:p>
        </w:tc>
      </w:tr>
      <w:tr w:rsidR="00C939F0" w:rsidRPr="009F02E2" w14:paraId="714C8F4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C1187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0D370D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TRIBE Mobile Chile SPA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9D582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730 13</w:t>
            </w:r>
          </w:p>
        </w:tc>
      </w:tr>
      <w:tr w:rsidR="00C939F0" w:rsidRPr="009F02E2" w14:paraId="18DC113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121D4A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E83C0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Netline Telefónica Móvil Ltda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5389D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730 14</w:t>
            </w:r>
          </w:p>
        </w:tc>
      </w:tr>
      <w:tr w:rsidR="00C939F0" w:rsidRPr="009F02E2" w14:paraId="0B58AD5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8E2EF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ACC9D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CIBELES TELECOM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9C73C1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730 15</w:t>
            </w:r>
          </w:p>
        </w:tc>
      </w:tr>
      <w:tr w:rsidR="00C939F0" w:rsidRPr="009F02E2" w14:paraId="201D815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FF004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B99E0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Nomade Telecomunicaciones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F1036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730 16</w:t>
            </w:r>
          </w:p>
        </w:tc>
      </w:tr>
      <w:tr w:rsidR="00C939F0" w:rsidRPr="009F02E2" w14:paraId="7F67205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6F762B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B92A8D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COMPATEL Chile Limitada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655B2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730 17</w:t>
            </w:r>
          </w:p>
        </w:tc>
      </w:tr>
      <w:tr w:rsidR="00C939F0" w:rsidRPr="009F02E2" w14:paraId="17DAA07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24F96E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25CB68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Empresas Bunker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D2D24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730 18</w:t>
            </w:r>
          </w:p>
        </w:tc>
      </w:tr>
      <w:tr w:rsidR="00C939F0" w:rsidRPr="009F02E2" w14:paraId="1BF525D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94B2D4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13F4A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Sociedad Falabella Móvil SPA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9D5C9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730 19</w:t>
            </w:r>
          </w:p>
        </w:tc>
      </w:tr>
      <w:tr w:rsidR="00C939F0" w:rsidRPr="009F02E2" w14:paraId="1DF1CC3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6B9193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609661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Inversiones Santa Fe Limitada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19D632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730 20</w:t>
            </w:r>
          </w:p>
        </w:tc>
      </w:tr>
      <w:tr w:rsidR="00C939F0" w:rsidRPr="009F02E2" w14:paraId="4A2A7EC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034869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1D220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WILL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B057F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730 21</w:t>
            </w:r>
          </w:p>
        </w:tc>
      </w:tr>
      <w:tr w:rsidR="00C939F0" w:rsidRPr="009F02E2" w14:paraId="63DFA3A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4DB9E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E0F20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CELLPLUS SPA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B2226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730 22</w:t>
            </w:r>
          </w:p>
        </w:tc>
      </w:tr>
      <w:tr w:rsidR="00C939F0" w:rsidRPr="009F02E2" w14:paraId="1006064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596721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7A3EB8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CLARO SERVICIOS EMPRESARIALES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69011C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730 23</w:t>
            </w:r>
          </w:p>
        </w:tc>
      </w:tr>
      <w:tr w:rsidR="00C939F0" w:rsidRPr="009F02E2" w14:paraId="03D5316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22BEB0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China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E40A1C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64D892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68EA8C0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4D4360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2856B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China Mobile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93BDF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460 00</w:t>
            </w:r>
          </w:p>
        </w:tc>
      </w:tr>
      <w:tr w:rsidR="00C939F0" w:rsidRPr="009F02E2" w14:paraId="4204A7F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90A112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41CD2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China Unicom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67466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460 01</w:t>
            </w:r>
          </w:p>
        </w:tc>
      </w:tr>
      <w:tr w:rsidR="00C939F0" w:rsidRPr="009F02E2" w14:paraId="5CFDDA4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7ACCB0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AF5C80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China Unicom CDMA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206768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460 03</w:t>
            </w:r>
          </w:p>
        </w:tc>
      </w:tr>
      <w:tr w:rsidR="00C939F0" w:rsidRPr="009F02E2" w14:paraId="378C962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ACC43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EF6E2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China Satellite Global Star Network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62C78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460 04</w:t>
            </w:r>
          </w:p>
        </w:tc>
      </w:tr>
      <w:tr w:rsidR="00C939F0" w:rsidRPr="009F02E2" w14:paraId="463AC6D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6A0EE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Colombia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CB2DA8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A3492B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298C49C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EC211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BE658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Colombia Telecomunicaciones S.A. -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4963F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732 001</w:t>
            </w:r>
          </w:p>
        </w:tc>
      </w:tr>
      <w:tr w:rsidR="00C939F0" w:rsidRPr="009F02E2" w14:paraId="4D7E888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F8263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BDF300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Edatel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413AE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732 002</w:t>
            </w:r>
          </w:p>
        </w:tc>
      </w:tr>
      <w:tr w:rsidR="00C939F0" w:rsidRPr="009F02E2" w14:paraId="37AB32A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47F17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064C7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Emtelsa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AFADC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732 020</w:t>
            </w:r>
          </w:p>
        </w:tc>
      </w:tr>
      <w:tr w:rsidR="00C939F0" w:rsidRPr="009F02E2" w14:paraId="0A78180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C38F8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65295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Emcali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EFFAD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732 099</w:t>
            </w:r>
          </w:p>
        </w:tc>
      </w:tr>
      <w:tr w:rsidR="00C939F0" w:rsidRPr="009F02E2" w14:paraId="1FDE229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3F78C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A0A0E4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Comcel S.A. Occel S.A./Celcaribe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D3011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732 101</w:t>
            </w:r>
          </w:p>
        </w:tc>
      </w:tr>
      <w:tr w:rsidR="00C939F0" w:rsidRPr="009F02E2" w14:paraId="3471704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E1635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CAC660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Bellsouth Colombia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CD2220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732 102</w:t>
            </w:r>
          </w:p>
        </w:tc>
      </w:tr>
      <w:tr w:rsidR="00C939F0" w:rsidRPr="009F02E2" w14:paraId="0B776D3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EDB4B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3B285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Colombia Móvil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87C40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732 103</w:t>
            </w:r>
          </w:p>
        </w:tc>
      </w:tr>
      <w:tr w:rsidR="00C939F0" w:rsidRPr="009F02E2" w14:paraId="2088F7A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A60C8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03B9BA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Colombia Móvil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CFB61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732 111</w:t>
            </w:r>
          </w:p>
        </w:tc>
      </w:tr>
      <w:tr w:rsidR="00C939F0" w:rsidRPr="009F02E2" w14:paraId="72D7CC5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90B79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7DF654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Telefónica Móviles Colombia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3E588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732 123</w:t>
            </w:r>
          </w:p>
        </w:tc>
      </w:tr>
      <w:tr w:rsidR="00C939F0" w:rsidRPr="009F02E2" w14:paraId="6FB011E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C6615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91696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Avantel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86492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732 130</w:t>
            </w:r>
          </w:p>
        </w:tc>
      </w:tr>
      <w:tr w:rsidR="00C939F0" w:rsidRPr="009F02E2" w14:paraId="4115BD9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0AB135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Comoros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111352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1F052A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6FFE3ED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17904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06685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HURI / Comores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DD407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654 01</w:t>
            </w:r>
          </w:p>
        </w:tc>
      </w:tr>
      <w:tr w:rsidR="00C939F0" w:rsidRPr="009F02E2" w14:paraId="33B7DA4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BD876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CFFAD5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TELMA / TELCO 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A8D9C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654 02</w:t>
            </w:r>
          </w:p>
        </w:tc>
      </w:tr>
      <w:tr w:rsidR="00C939F0" w:rsidRPr="009F02E2" w14:paraId="63028A8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3E6D2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Congo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ED4476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68228F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0C10BE1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8A7C2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2C97C5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Celtel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6B515C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629 01</w:t>
            </w:r>
          </w:p>
        </w:tc>
      </w:tr>
      <w:tr w:rsidR="00C939F0" w:rsidRPr="009F02E2" w14:paraId="6856F21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5979E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A6954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Libertis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BA3A2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629 10</w:t>
            </w:r>
          </w:p>
        </w:tc>
      </w:tr>
      <w:tr w:rsidR="00C939F0" w:rsidRPr="009F02E2" w14:paraId="66B6321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A9348F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Cook Islands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62B399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90D131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06841A8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ADA9B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541B1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Telecom Cook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9FD39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548 01</w:t>
            </w:r>
          </w:p>
        </w:tc>
      </w:tr>
      <w:tr w:rsidR="00C939F0" w:rsidRPr="009F02E2" w14:paraId="5448D71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FB418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Costa Rica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60DBBA0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E3ABF6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66A49B6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970FF6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01D42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Instituto Costarricense de Electricidad - ICE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435951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712 01</w:t>
            </w:r>
          </w:p>
        </w:tc>
      </w:tr>
      <w:tr w:rsidR="00C939F0" w:rsidRPr="009F02E2" w14:paraId="6C5DF95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3EA52F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7D054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Instituto Costarricense de Electricidad - ICE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4035D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712 02</w:t>
            </w:r>
          </w:p>
        </w:tc>
      </w:tr>
      <w:tr w:rsidR="00C939F0" w:rsidRPr="009F02E2" w14:paraId="7916EAA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C32FA4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B7A1C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CLARO CR Telecomunicaciones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C6F7A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712 03</w:t>
            </w:r>
          </w:p>
        </w:tc>
      </w:tr>
      <w:tr w:rsidR="00C939F0" w:rsidRPr="009F02E2" w14:paraId="343FBCF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35CD2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0D51E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Telefónica de Costa Rica TC,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00CC07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712 04</w:t>
            </w:r>
          </w:p>
        </w:tc>
      </w:tr>
      <w:tr w:rsidR="00C939F0" w:rsidRPr="009F02E2" w14:paraId="4C081EB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C412AC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1295A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Virtualis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0398C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712 20</w:t>
            </w:r>
          </w:p>
        </w:tc>
      </w:tr>
      <w:tr w:rsidR="00C939F0" w:rsidRPr="009F02E2" w14:paraId="531D32E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E8E72C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Côte d'Ivoire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D6D7AB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1CBA1F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0124C6C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23649F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7BF78B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Atlantique Cellulaire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87005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612 02</w:t>
            </w:r>
          </w:p>
        </w:tc>
      </w:tr>
      <w:tr w:rsidR="00C939F0" w:rsidRPr="009F02E2" w14:paraId="554D528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E96F9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6BDF4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Orange Côte d'Ivoire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60CAB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612 03</w:t>
            </w:r>
          </w:p>
        </w:tc>
      </w:tr>
      <w:tr w:rsidR="00C939F0" w:rsidRPr="009F02E2" w14:paraId="4150722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63D78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B50A27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Comium Côte d'Ivoire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F74DD0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612 04</w:t>
            </w:r>
          </w:p>
        </w:tc>
      </w:tr>
      <w:tr w:rsidR="00C939F0" w:rsidRPr="009F02E2" w14:paraId="1B81A1E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37C13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FB672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Loteny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EB0B0F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612 05</w:t>
            </w:r>
          </w:p>
        </w:tc>
      </w:tr>
      <w:tr w:rsidR="00C939F0" w:rsidRPr="009F02E2" w14:paraId="61F868C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2C571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16984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Oricel Côte d'Ivoire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DBA93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612 06</w:t>
            </w:r>
          </w:p>
        </w:tc>
      </w:tr>
      <w:tr w:rsidR="00C939F0" w:rsidRPr="009F02E2" w14:paraId="6A52E91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D81EB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1F217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Aircomm Côte d'Ivoire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534A3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612 07</w:t>
            </w:r>
          </w:p>
        </w:tc>
      </w:tr>
      <w:tr w:rsidR="00C939F0" w:rsidRPr="009F02E2" w14:paraId="5DBA25D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9C5BBC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Croatia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C27F25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944F7D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529D12D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94B434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761239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T-Mobile Hrvatska d.o.o./T-Mobile Croatia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49FD43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219 01</w:t>
            </w:r>
          </w:p>
        </w:tc>
      </w:tr>
      <w:tr w:rsidR="00C939F0" w:rsidRPr="009F02E2" w14:paraId="40A76EB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EE8287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65CBE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Tele2/Tele2 d.o.o.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B4B3E7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219 02</w:t>
            </w:r>
          </w:p>
        </w:tc>
      </w:tr>
      <w:tr w:rsidR="00C939F0" w:rsidRPr="009F02E2" w14:paraId="6934BE6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4FFB8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719D6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VIPnet/VIPnet d.o.o.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B10C6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219 10</w:t>
            </w:r>
          </w:p>
        </w:tc>
      </w:tr>
      <w:tr w:rsidR="00C939F0" w:rsidRPr="009F02E2" w14:paraId="4A06070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7960A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Cuba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7D4AA4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A57854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462E995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479F0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ADD94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ETECSA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75D9B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368 01</w:t>
            </w:r>
          </w:p>
        </w:tc>
      </w:tr>
      <w:tr w:rsidR="00C939F0" w:rsidRPr="009F02E2" w14:paraId="48FDA54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BDD0F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Curaçao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05465B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68C941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7092E9F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BB1C0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2EA34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TELCELL GSM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3A2B1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362 51</w:t>
            </w:r>
          </w:p>
        </w:tc>
      </w:tr>
      <w:tr w:rsidR="00C939F0" w:rsidRPr="009F02E2" w14:paraId="4756B8A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268AD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A81E9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CT GSM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A93B5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362 69</w:t>
            </w:r>
          </w:p>
        </w:tc>
      </w:tr>
      <w:tr w:rsidR="00C939F0" w:rsidRPr="009F02E2" w14:paraId="2134FF1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F680A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B3A53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SETEL GSM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D73C6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362 91</w:t>
            </w:r>
          </w:p>
        </w:tc>
      </w:tr>
      <w:tr w:rsidR="00C939F0" w:rsidRPr="009F02E2" w14:paraId="677F325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92A7CE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Cyprus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07880F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FB79DF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50E51EC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5BBBEC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938DF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CYTA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BA589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280 01</w:t>
            </w:r>
          </w:p>
        </w:tc>
      </w:tr>
      <w:tr w:rsidR="00C939F0" w:rsidRPr="009F02E2" w14:paraId="5C5E5E3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DA792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67BF1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Scancom (Cyprus)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1AA5F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280 10</w:t>
            </w:r>
          </w:p>
        </w:tc>
      </w:tr>
      <w:tr w:rsidR="00C939F0" w:rsidRPr="009F02E2" w14:paraId="34B3704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50F0C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3277E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PrimeTel PLC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2EE92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280 20</w:t>
            </w:r>
          </w:p>
        </w:tc>
      </w:tr>
      <w:tr w:rsidR="00C939F0" w:rsidRPr="009F02E2" w14:paraId="19BBA8A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E66DD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0FBC9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Lemontel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C312F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280 22</w:t>
            </w:r>
          </w:p>
        </w:tc>
      </w:tr>
      <w:tr w:rsidR="00C939F0" w:rsidRPr="009F02E2" w14:paraId="743AAE8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430D5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631B7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Mundio Mobile Cyprus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2291A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280 23</w:t>
            </w:r>
          </w:p>
        </w:tc>
      </w:tr>
      <w:tr w:rsidR="00C939F0" w:rsidRPr="009F02E2" w14:paraId="0DAA8F7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472CD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Czech Rep.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7910BCD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7E986E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5192102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4E004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6E556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T-Mobile Czech Republic a.s.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D00D1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230 01</w:t>
            </w:r>
          </w:p>
        </w:tc>
      </w:tr>
      <w:tr w:rsidR="00C939F0" w:rsidRPr="009F02E2" w14:paraId="253689C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8387B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FAF4A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Telefónica O2 Czech Republic a.s.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988EE9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230 02</w:t>
            </w:r>
          </w:p>
        </w:tc>
      </w:tr>
      <w:tr w:rsidR="00C939F0" w:rsidRPr="009F02E2" w14:paraId="3A0C2CF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50462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9F014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Vodafone Czech Republic a.s.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000D5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230 03</w:t>
            </w:r>
          </w:p>
        </w:tc>
      </w:tr>
      <w:tr w:rsidR="00C939F0" w:rsidRPr="009F02E2" w14:paraId="07EE1F1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25538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3020F1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Air Telecom a.s.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092C1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230 04</w:t>
            </w:r>
          </w:p>
        </w:tc>
      </w:tr>
      <w:tr w:rsidR="00C939F0" w:rsidRPr="009F02E2" w14:paraId="25917C0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52B850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9A546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PODA a.s.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A5A40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230 05</w:t>
            </w:r>
          </w:p>
        </w:tc>
      </w:tr>
      <w:tr w:rsidR="00C939F0" w:rsidRPr="009F02E2" w14:paraId="3CA0242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94EF5D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39EF2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Nordic Telecom 5G a.s.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990D4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230 06</w:t>
            </w:r>
          </w:p>
        </w:tc>
      </w:tr>
      <w:tr w:rsidR="00C939F0" w:rsidRPr="009F02E2" w14:paraId="1635F6D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697DC8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AF5457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Compatel s.r.o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76FF8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230 08</w:t>
            </w:r>
          </w:p>
        </w:tc>
      </w:tr>
      <w:tr w:rsidR="00C939F0" w:rsidRPr="009F02E2" w14:paraId="3C2E0A2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4ABE2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16D3B7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Sprava Zeleznicni Dopravni Cesty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8F8D5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230 98</w:t>
            </w:r>
          </w:p>
        </w:tc>
      </w:tr>
      <w:tr w:rsidR="00C939F0" w:rsidRPr="009F02E2" w14:paraId="755E1FB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48B2A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Dem. Rep. of the Congo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FA1F0F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86685A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04AEA53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F43D6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2E349D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Vodacom Congo RDC sprl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4949F4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630 01</w:t>
            </w:r>
          </w:p>
        </w:tc>
      </w:tr>
      <w:tr w:rsidR="00C939F0" w:rsidRPr="009F02E2" w14:paraId="5BE4BDD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05A4D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90E4B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AIRTEL sprl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BA2B41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630 02</w:t>
            </w:r>
          </w:p>
        </w:tc>
      </w:tr>
      <w:tr w:rsidR="00C939F0" w:rsidRPr="009F02E2" w14:paraId="462D6EA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548E8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3ED3A5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Supercell Sprl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E51A4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630 05</w:t>
            </w:r>
          </w:p>
        </w:tc>
      </w:tr>
      <w:tr w:rsidR="00C939F0" w:rsidRPr="009F02E2" w14:paraId="4D3745F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FBEA1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506F3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Congo-Chine Telecom s.a.r.l.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C84CC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630 86</w:t>
            </w:r>
          </w:p>
        </w:tc>
      </w:tr>
      <w:tr w:rsidR="00C939F0" w:rsidRPr="009F02E2" w14:paraId="7E8D269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84DBD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F3AF2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YOZMA TIMETURNS sprl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292A33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630 88</w:t>
            </w:r>
          </w:p>
        </w:tc>
      </w:tr>
      <w:tr w:rsidR="00C939F0" w:rsidRPr="009F02E2" w14:paraId="5AE0C6F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0F2B9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9079ED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OASIS sprl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64676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630 89</w:t>
            </w:r>
          </w:p>
        </w:tc>
      </w:tr>
      <w:tr w:rsidR="00C939F0" w:rsidRPr="009F02E2" w14:paraId="170C0D3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3CFF8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2431D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Africell RDC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99D84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630 90</w:t>
            </w:r>
          </w:p>
        </w:tc>
      </w:tr>
      <w:tr w:rsidR="00C939F0" w:rsidRPr="009F02E2" w14:paraId="287DDBA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462D702" w14:textId="77777777" w:rsidR="00C939F0" w:rsidRPr="009F02E2" w:rsidRDefault="00C939F0" w:rsidP="00990AE3">
            <w:pPr>
              <w:pageBreakBefore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lastRenderedPageBreak/>
              <w:t>Denmark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DF4923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7057C48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47096F2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61700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14E51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TDC A/S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A55DB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238 01</w:t>
            </w:r>
          </w:p>
        </w:tc>
      </w:tr>
      <w:tr w:rsidR="00C939F0" w:rsidRPr="009F02E2" w14:paraId="24B7CF9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FA090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3A286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Telenor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2D4B8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238 02</w:t>
            </w:r>
          </w:p>
        </w:tc>
      </w:tr>
      <w:tr w:rsidR="00C939F0" w:rsidRPr="009F02E2" w14:paraId="394CAE6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A3A14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26E2CC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Syniverse Technologies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B9ADC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238 03</w:t>
            </w:r>
          </w:p>
        </w:tc>
      </w:tr>
      <w:tr w:rsidR="00C939F0" w:rsidRPr="009F02E2" w14:paraId="5ACD39C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CC13C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1F185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Dansk Beredskabskommunikation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8F504F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238 05</w:t>
            </w:r>
          </w:p>
        </w:tc>
      </w:tr>
      <w:tr w:rsidR="00C939F0" w:rsidRPr="009F02E2" w14:paraId="5E43C96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2E2EE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CB3DA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Hi3G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C09C7D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238 06</w:t>
            </w:r>
          </w:p>
        </w:tc>
      </w:tr>
      <w:tr w:rsidR="00C939F0" w:rsidRPr="009F02E2" w14:paraId="63B110B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92A03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919BE2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Voxbone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A13D1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238 08</w:t>
            </w:r>
          </w:p>
        </w:tc>
      </w:tr>
      <w:tr w:rsidR="00C939F0" w:rsidRPr="009F02E2" w14:paraId="2113F0B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ADB1E4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24CBC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Dansk Beredskabskommunikation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A975A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238 09</w:t>
            </w:r>
          </w:p>
        </w:tc>
      </w:tr>
      <w:tr w:rsidR="00C939F0" w:rsidRPr="009F02E2" w14:paraId="0949E9F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505B2C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A78B0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TDC A/S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8C66A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238 10</w:t>
            </w:r>
          </w:p>
        </w:tc>
      </w:tr>
      <w:tr w:rsidR="00C939F0" w:rsidRPr="009F02E2" w14:paraId="172A2ED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A2249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61951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Dansk Beredskabskommunikation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0A2231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238 11</w:t>
            </w:r>
          </w:p>
        </w:tc>
      </w:tr>
      <w:tr w:rsidR="00C939F0" w:rsidRPr="009F02E2" w14:paraId="4975F58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5381D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A7D9A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Lycamobile Denmark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0550A3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238 12</w:t>
            </w:r>
          </w:p>
        </w:tc>
      </w:tr>
      <w:tr w:rsidR="00C939F0" w:rsidRPr="009F02E2" w14:paraId="6D33024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5977E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59279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Compatel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519E5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238 13</w:t>
            </w:r>
          </w:p>
        </w:tc>
      </w:tr>
      <w:tr w:rsidR="00C939F0" w:rsidRPr="009F02E2" w14:paraId="0A6F7C3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EC60B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4789D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Monty UK Global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67F3DB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238 14</w:t>
            </w:r>
          </w:p>
        </w:tc>
      </w:tr>
      <w:tr w:rsidR="00C939F0" w:rsidRPr="009F02E2" w14:paraId="35BAF20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FCD84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C02835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Ice Danmark ApS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74C51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238 15</w:t>
            </w:r>
          </w:p>
        </w:tc>
      </w:tr>
      <w:tr w:rsidR="00C939F0" w:rsidRPr="009F02E2" w14:paraId="5FD58EF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E4DAF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B1852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Tismi B.V.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4D3AC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238 16</w:t>
            </w:r>
          </w:p>
        </w:tc>
      </w:tr>
      <w:tr w:rsidR="00C939F0" w:rsidRPr="009F02E2" w14:paraId="23CBDFD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DA279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22DBCD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Cubic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B2A76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238 18</w:t>
            </w:r>
          </w:p>
        </w:tc>
      </w:tr>
      <w:tr w:rsidR="00C939F0" w:rsidRPr="009F02E2" w14:paraId="266EC65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5756B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4A7280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Telia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BB7D4E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238 20</w:t>
            </w:r>
          </w:p>
        </w:tc>
      </w:tr>
      <w:tr w:rsidR="00C939F0" w:rsidRPr="009F02E2" w14:paraId="364EBCB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BC6C4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9188E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Banedanmark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73DBB7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238 23</w:t>
            </w:r>
          </w:p>
        </w:tc>
      </w:tr>
      <w:tr w:rsidR="00C939F0" w:rsidRPr="009F02E2" w14:paraId="3B5E5B2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ABBB6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84184B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Viahub (SMS Provider Corp.)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48C09B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238 25</w:t>
            </w:r>
          </w:p>
        </w:tc>
      </w:tr>
      <w:tr w:rsidR="00C939F0" w:rsidRPr="009F02E2" w14:paraId="542B148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DC73C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52C6D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LINK Mobility A/S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BA2809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238 28</w:t>
            </w:r>
          </w:p>
        </w:tc>
      </w:tr>
      <w:tr w:rsidR="00C939F0" w:rsidRPr="009F02E2" w14:paraId="628D7AA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BEDDB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4BFC6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Interactive Digital Media GmbH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1E2C1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238 30</w:t>
            </w:r>
          </w:p>
        </w:tc>
      </w:tr>
      <w:tr w:rsidR="00C939F0" w:rsidRPr="009F02E2" w14:paraId="1F65B85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A7BA9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AD8C0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Greenwave Mobile IoT ApS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E2586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238 42</w:t>
            </w:r>
          </w:p>
        </w:tc>
      </w:tr>
      <w:tr w:rsidR="00C939F0" w:rsidRPr="009F02E2" w14:paraId="12701C8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5E9EE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03CD7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TT-Netvaerket P/S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EDAF7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238 66</w:t>
            </w:r>
          </w:p>
        </w:tc>
      </w:tr>
      <w:tr w:rsidR="00C939F0" w:rsidRPr="009F02E2" w14:paraId="4A03358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0238E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4E176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Onomondo ApS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E41B9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238 73</w:t>
            </w:r>
          </w:p>
        </w:tc>
      </w:tr>
      <w:tr w:rsidR="00C939F0" w:rsidRPr="009F02E2" w14:paraId="0FFFF1F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29C61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A29A8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Telenor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A0E41D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238 77</w:t>
            </w:r>
          </w:p>
        </w:tc>
      </w:tr>
      <w:tr w:rsidR="00C939F0" w:rsidRPr="009F02E2" w14:paraId="354917D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F2D1D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Djibouti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684280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8CC00D8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7A16C96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025585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3BBFB3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Evatis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A2655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638 01</w:t>
            </w:r>
          </w:p>
        </w:tc>
      </w:tr>
      <w:tr w:rsidR="00C939F0" w:rsidRPr="009F02E2" w14:paraId="1636918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39EFA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Dominica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ABB527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51910E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70C3B35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7A319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CDABF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Cable &amp; Wireless Dominica Ltd trading as Lime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4A5C4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366 110</w:t>
            </w:r>
          </w:p>
        </w:tc>
      </w:tr>
      <w:tr w:rsidR="00C939F0" w:rsidRPr="009F02E2" w14:paraId="609ACB1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C3E16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Dominican Rep.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AA18E2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897D5B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4C1C5B5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6D688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94FC79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Orange Dominicana,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A9408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370 01</w:t>
            </w:r>
          </w:p>
        </w:tc>
      </w:tr>
      <w:tr w:rsidR="00C939F0" w:rsidRPr="009F02E2" w14:paraId="167EEE5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EA226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F37A46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Dominicana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AB30E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370 02</w:t>
            </w:r>
          </w:p>
        </w:tc>
      </w:tr>
      <w:tr w:rsidR="00C939F0" w:rsidRPr="009F02E2" w14:paraId="4CAEEEB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899DA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072C02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Tricom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435F6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370 03</w:t>
            </w:r>
          </w:p>
        </w:tc>
      </w:tr>
      <w:tr w:rsidR="00C939F0" w:rsidRPr="009F02E2" w14:paraId="470F509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E07F03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9747B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CentennialDominicana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A8353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370 04</w:t>
            </w:r>
          </w:p>
        </w:tc>
      </w:tr>
      <w:tr w:rsidR="00C939F0" w:rsidRPr="009F02E2" w14:paraId="3BC5716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194364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Ecuador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F3382F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BF1641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401055E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09CB30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8C938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Otecel S.A. - Bellsouth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A05155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740 00</w:t>
            </w:r>
          </w:p>
        </w:tc>
      </w:tr>
      <w:tr w:rsidR="00C939F0" w:rsidRPr="009F02E2" w14:paraId="762FDD9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BCCB6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D3D64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Porta GSM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FD053E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740 01</w:t>
            </w:r>
          </w:p>
        </w:tc>
      </w:tr>
      <w:tr w:rsidR="00C939F0" w:rsidRPr="009F02E2" w14:paraId="5D55DA1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555FDC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EF6374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Telecsa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6B3732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740 02</w:t>
            </w:r>
          </w:p>
        </w:tc>
      </w:tr>
      <w:tr w:rsidR="00C939F0" w:rsidRPr="009F02E2" w14:paraId="199A85C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9D6BD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lastRenderedPageBreak/>
              <w:t>Egypt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3FFB9D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A49950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2FF2959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0A01F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FA848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Mobinil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FBAE51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602 01</w:t>
            </w:r>
          </w:p>
        </w:tc>
      </w:tr>
      <w:tr w:rsidR="00C939F0" w:rsidRPr="009F02E2" w14:paraId="24B438F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61A89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58D371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Vodafone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5875AD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602 02</w:t>
            </w:r>
          </w:p>
        </w:tc>
      </w:tr>
      <w:tr w:rsidR="00C939F0" w:rsidRPr="009F02E2" w14:paraId="72860FD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0F9BC7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7C0C4B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Etisalat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46F73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602 03</w:t>
            </w:r>
          </w:p>
        </w:tc>
      </w:tr>
      <w:tr w:rsidR="00C939F0" w:rsidRPr="009F02E2" w14:paraId="73ABE40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1B247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El Salvador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52D640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F23A1A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411396A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4574EF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47C0CC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CTE Telecom Personal, S.A. de C.V.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603F67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706 01</w:t>
            </w:r>
          </w:p>
        </w:tc>
      </w:tr>
      <w:tr w:rsidR="00C939F0" w:rsidRPr="009F02E2" w14:paraId="4FECD1D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86CFC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DD894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Digicel, S.A. de C.V.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2E7C13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706 02</w:t>
            </w:r>
          </w:p>
        </w:tc>
      </w:tr>
      <w:tr w:rsidR="00C939F0" w:rsidRPr="009F02E2" w14:paraId="618F418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3C1EE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7A0A9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Telemóvil El Salvador,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0F4FCB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706 03</w:t>
            </w:r>
          </w:p>
        </w:tc>
      </w:tr>
      <w:tr w:rsidR="00C939F0" w:rsidRPr="009F02E2" w14:paraId="41C4A4B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D2DF5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Equatorial Guinea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7CE147E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7F51F74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525EF89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F0F3A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9C107D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Guinea Ecuatorial de Telecomunicaciones Sociedad Anónima (GETESA)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56B4B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627 01</w:t>
            </w:r>
          </w:p>
        </w:tc>
      </w:tr>
      <w:tr w:rsidR="00C939F0" w:rsidRPr="009F02E2" w14:paraId="16E9D26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073903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Estonia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C70AC9B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99A7E3D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5BAAD98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338ECD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9E2DBE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AS Eesti Telekom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F1A368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248 01</w:t>
            </w:r>
          </w:p>
        </w:tc>
      </w:tr>
      <w:tr w:rsidR="00C939F0" w:rsidRPr="009F02E2" w14:paraId="0167B1E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468971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B7A29C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RLE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A15C8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248 02</w:t>
            </w:r>
          </w:p>
        </w:tc>
      </w:tr>
      <w:tr w:rsidR="00C939F0" w:rsidRPr="009F02E2" w14:paraId="188ECDA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201B3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4C01CD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Tele2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91E401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248 03</w:t>
            </w:r>
          </w:p>
        </w:tc>
      </w:tr>
      <w:tr w:rsidR="00C939F0" w:rsidRPr="009F02E2" w14:paraId="46DB924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975310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E5ADF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OY Top Connect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4F6B7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248 04</w:t>
            </w:r>
          </w:p>
        </w:tc>
      </w:tr>
      <w:tr w:rsidR="00C939F0" w:rsidRPr="009F02E2" w14:paraId="4F3B11A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88390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501F14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Televõrgu AS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692225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248 07</w:t>
            </w:r>
          </w:p>
        </w:tc>
      </w:tr>
      <w:tr w:rsidR="00C939F0" w:rsidRPr="009F02E2" w14:paraId="0CB55B6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821358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0F00D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UAB Raystorm Eesti filiaal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A0038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248 11</w:t>
            </w:r>
          </w:p>
        </w:tc>
      </w:tr>
      <w:tr w:rsidR="00C939F0" w:rsidRPr="009F02E2" w14:paraId="7D841C1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480E2E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8C7E6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Ntel Solutions OÜ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D9CC6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248 12</w:t>
            </w:r>
          </w:p>
        </w:tc>
      </w:tr>
      <w:tr w:rsidR="00C939F0" w:rsidRPr="009F02E2" w14:paraId="792917B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0362B1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9200D1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Telia Eesti AS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A1F46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248 13</w:t>
            </w:r>
          </w:p>
        </w:tc>
      </w:tr>
      <w:tr w:rsidR="00C939F0" w:rsidRPr="009F02E2" w14:paraId="0A39A00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7F7F4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43934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Estonian Crafts OÜ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174D5C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248 14</w:t>
            </w:r>
          </w:p>
        </w:tc>
      </w:tr>
      <w:tr w:rsidR="00C939F0" w:rsidRPr="009F02E2" w14:paraId="0778CC3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BD5F5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FEB5C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Premium Net International S.R.L. Eesti filiaal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8FE60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248 15</w:t>
            </w:r>
          </w:p>
        </w:tc>
      </w:tr>
      <w:tr w:rsidR="00C939F0" w:rsidRPr="009F02E2" w14:paraId="7618BD2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03E8DB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CF0FA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Siseministeerium (Ministry of Interior)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993F2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248 71</w:t>
            </w:r>
          </w:p>
        </w:tc>
      </w:tr>
      <w:tr w:rsidR="00C939F0" w:rsidRPr="009F02E2" w14:paraId="7CE984E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1DFA1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Eswatini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0FBAFD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856111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7596CEC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59C161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0936F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SPTC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8E992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653 01</w:t>
            </w:r>
          </w:p>
        </w:tc>
      </w:tr>
      <w:tr w:rsidR="00C939F0" w:rsidRPr="009F02E2" w14:paraId="6ED751B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5877F1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22497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Swazi Mobile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699DC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653 02</w:t>
            </w:r>
          </w:p>
        </w:tc>
      </w:tr>
      <w:tr w:rsidR="00C939F0" w:rsidRPr="009F02E2" w14:paraId="37AC91D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5675CB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5D6C7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Swazi MTN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16043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653 10</w:t>
            </w:r>
          </w:p>
        </w:tc>
      </w:tr>
      <w:tr w:rsidR="00C939F0" w:rsidRPr="009F02E2" w14:paraId="25FA208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62BE9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Ethiopia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377602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B716FF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76F7F63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BEF0D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329AC5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ETH MTN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0C454D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636 01</w:t>
            </w:r>
          </w:p>
        </w:tc>
      </w:tr>
      <w:tr w:rsidR="00C939F0" w:rsidRPr="009F02E2" w14:paraId="78A98E5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1ADF06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Falkland Islands (Malvinas)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8EC7776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AFADC1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5AC87BF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BC5A50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58AAB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Touch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C9A695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750 001</w:t>
            </w:r>
          </w:p>
        </w:tc>
      </w:tr>
      <w:tr w:rsidR="00C939F0" w:rsidRPr="009F02E2" w14:paraId="1D1A54C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4947A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Faroe Islands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4F2BCA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4F8E7F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4A2A705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32804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6FE98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P/F Kall, reg. No 2868 (Vodafone FO)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25FA42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274 02</w:t>
            </w:r>
          </w:p>
        </w:tc>
      </w:tr>
      <w:tr w:rsidR="00C939F0" w:rsidRPr="009F02E2" w14:paraId="524743A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925C96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9AD171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Faroese Telecom - GSM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05AB10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288 01</w:t>
            </w:r>
          </w:p>
        </w:tc>
      </w:tr>
      <w:tr w:rsidR="00C939F0" w:rsidRPr="009F02E2" w14:paraId="6EC1EAA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FBF24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68B657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Kall GSM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C14D5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288 02</w:t>
            </w:r>
          </w:p>
        </w:tc>
      </w:tr>
      <w:tr w:rsidR="00C939F0" w:rsidRPr="009F02E2" w14:paraId="7953D25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05340B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4E75E1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Sp/f Tosa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12550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288 03</w:t>
            </w:r>
          </w:p>
        </w:tc>
      </w:tr>
      <w:tr w:rsidR="00C939F0" w:rsidRPr="009F02E2" w14:paraId="6D84831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FBA332C" w14:textId="77777777" w:rsidR="00C939F0" w:rsidRPr="009F02E2" w:rsidRDefault="00C939F0" w:rsidP="00990AE3">
            <w:pPr>
              <w:pageBreakBefore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lastRenderedPageBreak/>
              <w:t>Fiji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49DC5A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973978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41098A2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FA5E2A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F5A7B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Vodafone (Fiji)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30F3E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542 01</w:t>
            </w:r>
          </w:p>
        </w:tc>
      </w:tr>
      <w:tr w:rsidR="00C939F0" w:rsidRPr="009F02E2" w14:paraId="613A840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60604F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F82DF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Digicel (Fiji)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F07970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542 02</w:t>
            </w:r>
          </w:p>
        </w:tc>
      </w:tr>
      <w:tr w:rsidR="00C939F0" w:rsidRPr="009F02E2" w14:paraId="121F969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E88E5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0AA3CA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Telecom Fiji Ltd (CDMA)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E4EB3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542 03</w:t>
            </w:r>
          </w:p>
        </w:tc>
      </w:tr>
      <w:tr w:rsidR="00C939F0" w:rsidRPr="009F02E2" w14:paraId="716DD6B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0DFCB0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Finland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7CDF01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83EED2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0DE46F7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D3F27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708B48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DNA Oy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402E3A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244 03</w:t>
            </w:r>
          </w:p>
        </w:tc>
      </w:tr>
      <w:tr w:rsidR="00C939F0" w:rsidRPr="009F02E2" w14:paraId="014243E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F95BE8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BA98F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DNA Oy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8AC20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244 04</w:t>
            </w:r>
          </w:p>
        </w:tc>
      </w:tr>
      <w:tr w:rsidR="00C939F0" w:rsidRPr="009F02E2" w14:paraId="748488C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634126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B3655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Elisa Oyj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44ABE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244 05</w:t>
            </w:r>
          </w:p>
        </w:tc>
      </w:tr>
      <w:tr w:rsidR="00C939F0" w:rsidRPr="009F02E2" w14:paraId="3C07CAF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B80006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9D300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Elisa Oyj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48AC5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244 06</w:t>
            </w:r>
          </w:p>
        </w:tc>
      </w:tr>
      <w:tr w:rsidR="00C939F0" w:rsidRPr="009F02E2" w14:paraId="078DAB6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012A6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C4D41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Nokia Solutions and Networks Oy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0936F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244 07</w:t>
            </w:r>
          </w:p>
        </w:tc>
      </w:tr>
      <w:tr w:rsidR="00C939F0" w:rsidRPr="009F02E2" w14:paraId="1D3DD7D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0F608F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9C3483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Nokia Solutions and Networks Oy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3B7622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244 08</w:t>
            </w:r>
          </w:p>
        </w:tc>
      </w:tr>
      <w:tr w:rsidR="00C939F0" w:rsidRPr="009F02E2" w14:paraId="2A9600E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8D891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D08C6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Nokia Solutions and Networks Oy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A7E20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244 09</w:t>
            </w:r>
          </w:p>
        </w:tc>
      </w:tr>
      <w:tr w:rsidR="00C939F0" w:rsidRPr="009F02E2" w14:paraId="498E446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AC7A4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DBB4A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Viestintävirasto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AE7A1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244 10</w:t>
            </w:r>
          </w:p>
        </w:tc>
      </w:tr>
      <w:tr w:rsidR="00C939F0" w:rsidRPr="009F02E2" w14:paraId="19FC975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E410C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564231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Viestintävirasto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DA40FB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244 11</w:t>
            </w:r>
          </w:p>
        </w:tc>
      </w:tr>
      <w:tr w:rsidR="00C939F0" w:rsidRPr="009F02E2" w14:paraId="5FDBF36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46716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79F20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DNA Oy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04706C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244 12</w:t>
            </w:r>
          </w:p>
        </w:tc>
      </w:tr>
      <w:tr w:rsidR="00C939F0" w:rsidRPr="009F02E2" w14:paraId="169095E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14D07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8D50B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DNA Oy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5EA29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244 13</w:t>
            </w:r>
          </w:p>
        </w:tc>
      </w:tr>
      <w:tr w:rsidR="00C939F0" w:rsidRPr="009F02E2" w14:paraId="4418FD0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3D2D1D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9C8538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Ålands Telekommunikation 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38837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244 14</w:t>
            </w:r>
          </w:p>
        </w:tc>
      </w:tr>
      <w:tr w:rsidR="00C939F0" w:rsidRPr="009F02E2" w14:paraId="31DD2C7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B0766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BAF40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Satakunnan ammattikorkeakoulu Oy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02FB91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244 15</w:t>
            </w:r>
          </w:p>
        </w:tc>
      </w:tr>
      <w:tr w:rsidR="00C939F0" w:rsidRPr="009F02E2" w14:paraId="2CD8140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00453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6B793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Liikennevirasto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15011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244 17</w:t>
            </w:r>
          </w:p>
        </w:tc>
      </w:tr>
      <w:tr w:rsidR="00C939F0" w:rsidRPr="009F02E2" w14:paraId="5CAB1A9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85BC6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9A273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Elisa Oyj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DF5AC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244 21</w:t>
            </w:r>
          </w:p>
        </w:tc>
      </w:tr>
      <w:tr w:rsidR="00C939F0" w:rsidRPr="009F02E2" w14:paraId="76AEAB7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276AC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237DA9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EXFO Oy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C9903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244 22</w:t>
            </w:r>
          </w:p>
        </w:tc>
      </w:tr>
      <w:tr w:rsidR="00C939F0" w:rsidRPr="009F02E2" w14:paraId="135AA73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5F5602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779E1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EXFO Oy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4F919A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244 23</w:t>
            </w:r>
          </w:p>
        </w:tc>
      </w:tr>
      <w:tr w:rsidR="00C939F0" w:rsidRPr="009F02E2" w14:paraId="2D64E35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7CE9B3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C254E7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TTY-säätiö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E4021F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244 24</w:t>
            </w:r>
          </w:p>
        </w:tc>
      </w:tr>
      <w:tr w:rsidR="00C939F0" w:rsidRPr="009F02E2" w14:paraId="2AB3E83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735BC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E939CF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Compatel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FFA26E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244 26</w:t>
            </w:r>
          </w:p>
        </w:tc>
      </w:tr>
      <w:tr w:rsidR="00C939F0" w:rsidRPr="009F02E2" w14:paraId="0921381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2DFDCC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254F2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Teknologian tutkimuskeskus VTT Oy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F5A5FF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244 27</w:t>
            </w:r>
          </w:p>
        </w:tc>
      </w:tr>
      <w:tr w:rsidR="00C939F0" w:rsidRPr="009F02E2" w14:paraId="1CD16D2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709EC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87C70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Kuiri Mobile Oy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CEC359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244 31</w:t>
            </w:r>
          </w:p>
        </w:tc>
      </w:tr>
      <w:tr w:rsidR="00C939F0" w:rsidRPr="009F02E2" w14:paraId="714A52C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543B1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F6BD2B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Voxbone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7FD63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244 32</w:t>
            </w:r>
          </w:p>
        </w:tc>
      </w:tr>
      <w:tr w:rsidR="00C939F0" w:rsidRPr="009F02E2" w14:paraId="326B748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57533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216A8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Virve Tuotteet ja Palvelut Oy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00CAA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244 33</w:t>
            </w:r>
          </w:p>
        </w:tc>
      </w:tr>
      <w:tr w:rsidR="00C939F0" w:rsidRPr="009F02E2" w14:paraId="7E99E35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63708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E00DE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Bittium Wireless Oy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2825F9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244 34</w:t>
            </w:r>
          </w:p>
        </w:tc>
      </w:tr>
      <w:tr w:rsidR="00C939F0" w:rsidRPr="009F02E2" w14:paraId="6FC69CC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B294D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058E4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Ukkoverkot Oy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2FB88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244 35</w:t>
            </w:r>
          </w:p>
        </w:tc>
      </w:tr>
      <w:tr w:rsidR="00C939F0" w:rsidRPr="009F02E2" w14:paraId="68EDB5A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179960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07D374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TeliaSonera Finland Oyj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BE632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244 36</w:t>
            </w:r>
          </w:p>
        </w:tc>
      </w:tr>
      <w:tr w:rsidR="00C939F0" w:rsidRPr="009F02E2" w14:paraId="0D0C000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5E278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1F1C7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Tismi BV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192EFF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244 37</w:t>
            </w:r>
          </w:p>
        </w:tc>
      </w:tr>
      <w:tr w:rsidR="00C939F0" w:rsidRPr="009F02E2" w14:paraId="6DBD228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06A536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0E731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Nokia Solutions and Networks Oy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62A0B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244 38</w:t>
            </w:r>
          </w:p>
        </w:tc>
      </w:tr>
      <w:tr w:rsidR="00C939F0" w:rsidRPr="009F02E2" w14:paraId="0E5CF85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BE2E49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A687AC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Nokia Solutions and Networks Oy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53A084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244 39</w:t>
            </w:r>
          </w:p>
        </w:tc>
      </w:tr>
      <w:tr w:rsidR="00C939F0" w:rsidRPr="009F02E2" w14:paraId="6E16B27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FB00C4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D4D8F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Nokia Solutions and Networks Oy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9534C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244 40</w:t>
            </w:r>
          </w:p>
        </w:tc>
      </w:tr>
      <w:tr w:rsidR="00C939F0" w:rsidRPr="009F02E2" w14:paraId="35C1D76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7C8BEC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4C437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Nokia Solutions and Networks Oy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C6193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244 41</w:t>
            </w:r>
          </w:p>
        </w:tc>
      </w:tr>
      <w:tr w:rsidR="00C939F0" w:rsidRPr="009F02E2" w14:paraId="52E4537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71596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7F3C6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TeliaSonera Finland Oyj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F3D048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244 91</w:t>
            </w:r>
          </w:p>
        </w:tc>
      </w:tr>
      <w:tr w:rsidR="00C939F0" w:rsidRPr="009F02E2" w14:paraId="184CD2F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63BA1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E658A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TeliaSonera Finland Oyj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E49C4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244 92</w:t>
            </w:r>
          </w:p>
        </w:tc>
      </w:tr>
      <w:tr w:rsidR="00C939F0" w:rsidRPr="009F02E2" w14:paraId="57BC181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646595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lastRenderedPageBreak/>
              <w:t>France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DD87D6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4B10FE8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6F8FFF5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5F4F7E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D7590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Orange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7FEC1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208 01</w:t>
            </w:r>
          </w:p>
        </w:tc>
      </w:tr>
      <w:tr w:rsidR="00C939F0" w:rsidRPr="009F02E2" w14:paraId="295B452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42F80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312B1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Orange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4EB3F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208 02</w:t>
            </w:r>
          </w:p>
        </w:tc>
      </w:tr>
      <w:tr w:rsidR="00C939F0" w:rsidRPr="009F02E2" w14:paraId="609C128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78C00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C6AFA9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MobiquiThings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F1B97D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208 03</w:t>
            </w:r>
          </w:p>
        </w:tc>
      </w:tr>
      <w:tr w:rsidR="00C939F0" w:rsidRPr="009F02E2" w14:paraId="7192C5A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7FAA9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BF819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Sisteer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DBAD4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208 04</w:t>
            </w:r>
          </w:p>
        </w:tc>
      </w:tr>
      <w:tr w:rsidR="00C939F0" w:rsidRPr="009F02E2" w14:paraId="4B43BDD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6B530C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1CC9B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Globalstar Europe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73244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208 05</w:t>
            </w:r>
          </w:p>
        </w:tc>
      </w:tr>
      <w:tr w:rsidR="00C939F0" w:rsidRPr="009F02E2" w14:paraId="3E06C92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D6B93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8C8A8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Globalstar Europe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2AC7B6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208 06</w:t>
            </w:r>
          </w:p>
        </w:tc>
      </w:tr>
      <w:tr w:rsidR="00C939F0" w:rsidRPr="009F02E2" w14:paraId="21F65F7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55EBEF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D2057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Globalstar Europe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28955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208 07</w:t>
            </w:r>
          </w:p>
        </w:tc>
      </w:tr>
      <w:tr w:rsidR="00C939F0" w:rsidRPr="009F02E2" w14:paraId="4295F71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3B9DDF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C84C58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Société Française du Radiotéléphone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9B083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208 08</w:t>
            </w:r>
          </w:p>
        </w:tc>
      </w:tr>
      <w:tr w:rsidR="00C939F0" w:rsidRPr="009F02E2" w14:paraId="580C647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3555D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2C130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Société Française du Radiotéléphone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8E36E5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208 09</w:t>
            </w:r>
          </w:p>
        </w:tc>
      </w:tr>
      <w:tr w:rsidR="00C939F0" w:rsidRPr="009F02E2" w14:paraId="5ACD73D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E77A5F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26C20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Société Française du Radiotéléphone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EF7E5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208 10</w:t>
            </w:r>
          </w:p>
        </w:tc>
      </w:tr>
      <w:tr w:rsidR="00C939F0" w:rsidRPr="009F02E2" w14:paraId="0465521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E1E27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B99D2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Société Française du Radiotéléphone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CF14F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208 11</w:t>
            </w:r>
          </w:p>
        </w:tc>
      </w:tr>
      <w:tr w:rsidR="00C939F0" w:rsidRPr="009F02E2" w14:paraId="6430707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0AA22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FAB62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Société Française du Radiotéléphone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2B2B8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208 13</w:t>
            </w:r>
          </w:p>
        </w:tc>
      </w:tr>
      <w:tr w:rsidR="00C939F0" w:rsidRPr="009F02E2" w14:paraId="49D91B9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15864F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25633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RFF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5C23D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208 14</w:t>
            </w:r>
          </w:p>
        </w:tc>
      </w:tr>
      <w:tr w:rsidR="00C939F0" w:rsidRPr="009F02E2" w14:paraId="0A73562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05750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679EA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Free Mobile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3F4CD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208 15</w:t>
            </w:r>
          </w:p>
        </w:tc>
      </w:tr>
      <w:tr w:rsidR="00C939F0" w:rsidRPr="009F02E2" w14:paraId="42A7B2C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BC062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945020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Free Mobile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6B83B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208 16</w:t>
            </w:r>
          </w:p>
        </w:tc>
      </w:tr>
      <w:tr w:rsidR="00C939F0" w:rsidRPr="009F02E2" w14:paraId="59654E9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8367B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A2DEFD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Legos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F57766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208 17</w:t>
            </w:r>
          </w:p>
        </w:tc>
      </w:tr>
      <w:tr w:rsidR="00C939F0" w:rsidRPr="009F02E2" w14:paraId="12113AA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83D6B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D1BDC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Altitude Infrastructure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69EF6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208 19</w:t>
            </w:r>
          </w:p>
        </w:tc>
      </w:tr>
      <w:tr w:rsidR="00C939F0" w:rsidRPr="009F02E2" w14:paraId="0DF6D28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03C70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F801E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Bouygues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E6E065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208 20</w:t>
            </w:r>
          </w:p>
        </w:tc>
      </w:tr>
      <w:tr w:rsidR="00C939F0" w:rsidRPr="009F02E2" w14:paraId="579568A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0F7A6D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7C7599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Bouygues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C5FD5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208 21</w:t>
            </w:r>
          </w:p>
        </w:tc>
      </w:tr>
      <w:tr w:rsidR="00C939F0" w:rsidRPr="009F02E2" w14:paraId="724B2A1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9DD557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23AA6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Transatel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4D809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208 22</w:t>
            </w:r>
          </w:p>
        </w:tc>
      </w:tr>
      <w:tr w:rsidR="003767C9" w:rsidRPr="009F02E2" w14:paraId="1AEDAE0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03E251" w14:textId="77777777" w:rsidR="003767C9" w:rsidRPr="009F02E2" w:rsidRDefault="003767C9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80E1565" w14:textId="6684734C" w:rsidR="003767C9" w:rsidRPr="009F02E2" w:rsidRDefault="003767C9" w:rsidP="00184B20">
            <w:pPr>
              <w:rPr>
                <w:rFonts w:ascii="Calibri" w:eastAsia="Arial" w:hAnsi="Calibri"/>
                <w:color w:val="000000"/>
              </w:rPr>
            </w:pPr>
            <w:r w:rsidRPr="003767C9">
              <w:rPr>
                <w:rFonts w:ascii="Calibri" w:eastAsia="Arial" w:hAnsi="Calibri"/>
                <w:color w:val="000000"/>
              </w:rPr>
              <w:t>Syndicat mixte ouvert Charente Numérique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F57809C" w14:textId="33C59A73" w:rsidR="003767C9" w:rsidRPr="009F02E2" w:rsidRDefault="003767C9" w:rsidP="00184B20">
            <w:pPr>
              <w:jc w:val="center"/>
              <w:rPr>
                <w:rFonts w:ascii="Calibri" w:eastAsia="Arial" w:hAnsi="Calibri"/>
                <w:color w:val="000000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208 2</w:t>
            </w:r>
            <w:r>
              <w:rPr>
                <w:rFonts w:ascii="Calibri" w:eastAsia="Arial" w:hAnsi="Calibri"/>
                <w:color w:val="000000"/>
              </w:rPr>
              <w:t>3</w:t>
            </w:r>
          </w:p>
        </w:tc>
      </w:tr>
      <w:tr w:rsidR="00C939F0" w:rsidRPr="009F02E2" w14:paraId="1BCE1D0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9BDE7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B2B86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MobiquiThings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959F9B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208 24</w:t>
            </w:r>
          </w:p>
        </w:tc>
      </w:tr>
      <w:tr w:rsidR="00C939F0" w:rsidRPr="009F02E2" w14:paraId="203143D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3C61D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0818BA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Lycamobile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4D87C9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208 25</w:t>
            </w:r>
          </w:p>
        </w:tc>
      </w:tr>
      <w:tr w:rsidR="00C939F0" w:rsidRPr="009F02E2" w14:paraId="272F4B5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0365E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669BCA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Euro-Information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77ACD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208 26</w:t>
            </w:r>
          </w:p>
        </w:tc>
      </w:tr>
      <w:tr w:rsidR="00C939F0" w:rsidRPr="009F02E2" w14:paraId="3401541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6B07A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11557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Coriolis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0911E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208 27</w:t>
            </w:r>
          </w:p>
        </w:tc>
      </w:tr>
      <w:tr w:rsidR="00C939F0" w:rsidRPr="009F02E2" w14:paraId="16957A8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203C98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6570B5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Airbus defense ans space SAS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5B1DD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208 28</w:t>
            </w:r>
          </w:p>
        </w:tc>
      </w:tr>
      <w:tr w:rsidR="003767C9" w:rsidRPr="009F02E2" w14:paraId="7CDED58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DCB0A6" w14:textId="77777777" w:rsidR="003767C9" w:rsidRPr="009F02E2" w:rsidRDefault="003767C9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71AB1F" w14:textId="5EAD8204" w:rsidR="003767C9" w:rsidRPr="009F02E2" w:rsidRDefault="003767C9" w:rsidP="00184B20">
            <w:pPr>
              <w:rPr>
                <w:rFonts w:ascii="Calibri" w:eastAsia="Arial" w:hAnsi="Calibri"/>
                <w:color w:val="000000"/>
              </w:rPr>
            </w:pPr>
            <w:r w:rsidRPr="003767C9">
              <w:rPr>
                <w:rFonts w:ascii="Calibri" w:eastAsia="Arial" w:hAnsi="Calibri"/>
                <w:color w:val="000000"/>
              </w:rPr>
              <w:t>Cubic télécom France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BE7D6E" w14:textId="4019B528" w:rsidR="003767C9" w:rsidRPr="009F02E2" w:rsidRDefault="003767C9" w:rsidP="00184B20">
            <w:pPr>
              <w:jc w:val="center"/>
              <w:rPr>
                <w:rFonts w:ascii="Calibri" w:eastAsia="Arial" w:hAnsi="Calibri"/>
                <w:color w:val="000000"/>
              </w:rPr>
            </w:pPr>
            <w:r>
              <w:rPr>
                <w:rFonts w:ascii="Calibri" w:eastAsia="Arial" w:hAnsi="Calibri"/>
                <w:color w:val="000000"/>
              </w:rPr>
              <w:t>208 29</w:t>
            </w:r>
          </w:p>
        </w:tc>
      </w:tr>
      <w:tr w:rsidR="00C939F0" w:rsidRPr="009F02E2" w14:paraId="240F713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8A85A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3728A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Syma Mobile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F1E2F7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208 30</w:t>
            </w:r>
          </w:p>
        </w:tc>
      </w:tr>
      <w:tr w:rsidR="00C939F0" w:rsidRPr="009F02E2" w14:paraId="6CDD24E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77782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548CE2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Vectone Mobile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19765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208 31</w:t>
            </w:r>
          </w:p>
        </w:tc>
      </w:tr>
      <w:tr w:rsidR="00C939F0" w:rsidRPr="009F02E2" w14:paraId="2FD8931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DE326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940439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Orange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6E4EF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208 32</w:t>
            </w:r>
          </w:p>
        </w:tc>
      </w:tr>
      <w:tr w:rsidR="003767C9" w:rsidRPr="009F02E2" w14:paraId="3090C5A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B7E1C1" w14:textId="77777777" w:rsidR="003767C9" w:rsidRPr="009F02E2" w:rsidRDefault="003767C9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5CA5A4" w14:textId="190CCEBE" w:rsidR="003767C9" w:rsidRPr="009F02E2" w:rsidRDefault="003767C9" w:rsidP="00184B20">
            <w:pPr>
              <w:rPr>
                <w:rFonts w:ascii="Calibri" w:eastAsia="Arial" w:hAnsi="Calibri"/>
                <w:color w:val="000000"/>
              </w:rPr>
            </w:pPr>
            <w:r w:rsidRPr="003767C9">
              <w:rPr>
                <w:rFonts w:ascii="Calibri" w:eastAsia="Arial" w:hAnsi="Calibri"/>
                <w:color w:val="000000"/>
              </w:rPr>
              <w:t>Département des Pyrénées Atlantiques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4B8097" w14:textId="24C7E5C5" w:rsidR="003767C9" w:rsidRPr="009F02E2" w:rsidRDefault="003767C9" w:rsidP="00184B20">
            <w:pPr>
              <w:jc w:val="center"/>
              <w:rPr>
                <w:rFonts w:ascii="Calibri" w:eastAsia="Arial" w:hAnsi="Calibri"/>
                <w:color w:val="000000"/>
              </w:rPr>
            </w:pPr>
            <w:r>
              <w:rPr>
                <w:rFonts w:ascii="Calibri" w:eastAsia="Arial" w:hAnsi="Calibri"/>
                <w:color w:val="000000"/>
              </w:rPr>
              <w:t>208 33</w:t>
            </w:r>
          </w:p>
        </w:tc>
      </w:tr>
      <w:tr w:rsidR="003767C9" w:rsidRPr="009F02E2" w14:paraId="56D76E7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5FAF6C5" w14:textId="77777777" w:rsidR="003767C9" w:rsidRPr="009F02E2" w:rsidRDefault="003767C9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D9BA09" w14:textId="5EA6F0BF" w:rsidR="003767C9" w:rsidRPr="009F02E2" w:rsidRDefault="003767C9" w:rsidP="00184B20">
            <w:pPr>
              <w:rPr>
                <w:rFonts w:ascii="Calibri" w:eastAsia="Arial" w:hAnsi="Calibri"/>
                <w:color w:val="000000"/>
              </w:rPr>
            </w:pPr>
            <w:r w:rsidRPr="00C04DB4">
              <w:rPr>
                <w:rFonts w:ascii="Calibri" w:eastAsia="Calibri" w:hAnsi="Calibri"/>
                <w:color w:val="000000"/>
                <w:lang w:val="fr-FR"/>
              </w:rPr>
              <w:t>EDF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6C2B645" w14:textId="005E9542" w:rsidR="003767C9" w:rsidRPr="009F02E2" w:rsidRDefault="003767C9" w:rsidP="00184B20">
            <w:pPr>
              <w:jc w:val="center"/>
              <w:rPr>
                <w:rFonts w:ascii="Calibri" w:eastAsia="Arial" w:hAnsi="Calibri"/>
                <w:color w:val="000000"/>
              </w:rPr>
            </w:pPr>
            <w:r w:rsidRPr="003767C9">
              <w:rPr>
                <w:rFonts w:ascii="Calibri" w:eastAsia="Arial" w:hAnsi="Calibri"/>
                <w:color w:val="000000"/>
              </w:rPr>
              <w:t>208 500</w:t>
            </w:r>
          </w:p>
        </w:tc>
      </w:tr>
      <w:tr w:rsidR="003767C9" w:rsidRPr="009F02E2" w14:paraId="77BA9F3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5D4074" w14:textId="77777777" w:rsidR="003767C9" w:rsidRPr="009F02E2" w:rsidRDefault="003767C9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7E6965" w14:textId="048DB797" w:rsidR="003767C9" w:rsidRPr="009F02E2" w:rsidRDefault="003767C9" w:rsidP="00184B20">
            <w:pPr>
              <w:rPr>
                <w:rFonts w:ascii="Calibri" w:eastAsia="Arial" w:hAnsi="Calibri"/>
                <w:color w:val="000000"/>
              </w:rPr>
            </w:pPr>
            <w:r w:rsidRPr="00C04DB4">
              <w:rPr>
                <w:rFonts w:ascii="Calibri" w:eastAsia="Calibri" w:hAnsi="Calibri"/>
                <w:color w:val="000000"/>
                <w:lang w:val="fr-FR"/>
              </w:rPr>
              <w:t>Weaccess group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9E3DED" w14:textId="4432ECEC" w:rsidR="003767C9" w:rsidRPr="009F02E2" w:rsidRDefault="003767C9" w:rsidP="00184B20">
            <w:pPr>
              <w:jc w:val="center"/>
              <w:rPr>
                <w:rFonts w:ascii="Calibri" w:eastAsia="Arial" w:hAnsi="Calibri"/>
                <w:color w:val="000000"/>
              </w:rPr>
            </w:pPr>
            <w:r w:rsidRPr="003767C9">
              <w:rPr>
                <w:rFonts w:ascii="Calibri" w:eastAsia="Arial" w:hAnsi="Calibri"/>
                <w:color w:val="000000"/>
              </w:rPr>
              <w:t>208 700</w:t>
            </w:r>
          </w:p>
        </w:tc>
      </w:tr>
      <w:tr w:rsidR="00C939F0" w:rsidRPr="009F02E2" w14:paraId="217F6AC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29034F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4CF6D9" w14:textId="763607E1" w:rsidR="00C939F0" w:rsidRPr="009F02E2" w:rsidRDefault="003767C9" w:rsidP="00184B20">
            <w:pPr>
              <w:rPr>
                <w:rFonts w:ascii="Calibri" w:hAnsi="Calibri"/>
              </w:rPr>
            </w:pPr>
            <w:r w:rsidRPr="003767C9">
              <w:rPr>
                <w:rFonts w:ascii="Calibri" w:eastAsia="Arial" w:hAnsi="Calibri"/>
                <w:color w:val="000000"/>
              </w:rPr>
              <w:t>SEM@FOR77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0A693C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208 86</w:t>
            </w:r>
          </w:p>
        </w:tc>
      </w:tr>
      <w:tr w:rsidR="00C939F0" w:rsidRPr="009F02E2" w14:paraId="79143D5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02FD39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5D63C4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Régie Autonome des Transports Parisiens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6D233A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208 87</w:t>
            </w:r>
          </w:p>
        </w:tc>
      </w:tr>
      <w:tr w:rsidR="00C939F0" w:rsidRPr="009F02E2" w14:paraId="6B6EE2F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8160B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67EB9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Bouygues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C54ED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208 88</w:t>
            </w:r>
          </w:p>
        </w:tc>
      </w:tr>
      <w:tr w:rsidR="00C939F0" w:rsidRPr="009F02E2" w14:paraId="6C2EED2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066C3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973045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Fondation b-com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7AC04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208 89</w:t>
            </w:r>
          </w:p>
        </w:tc>
      </w:tr>
      <w:tr w:rsidR="00C939F0" w:rsidRPr="009F02E2" w14:paraId="5B2A43A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4D0C6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E24C8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Orange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9D85F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208 91</w:t>
            </w:r>
          </w:p>
        </w:tc>
      </w:tr>
      <w:tr w:rsidR="00C939F0" w:rsidRPr="009F02E2" w14:paraId="295A045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724A7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9F872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Thales communications &amp; Security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11C25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208 93</w:t>
            </w:r>
          </w:p>
        </w:tc>
      </w:tr>
      <w:tr w:rsidR="00C939F0" w:rsidRPr="009F02E2" w14:paraId="1754018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64301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953FE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Halys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C0D26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208 94</w:t>
            </w:r>
          </w:p>
        </w:tc>
      </w:tr>
      <w:tr w:rsidR="00C939F0" w:rsidRPr="009F02E2" w14:paraId="10DBC8F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CCB383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37605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Orange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78518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208 95</w:t>
            </w:r>
          </w:p>
        </w:tc>
      </w:tr>
      <w:tr w:rsidR="00C939F0" w:rsidRPr="009F02E2" w14:paraId="133FFB8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B94BF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A3872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Axione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985209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208 96</w:t>
            </w:r>
          </w:p>
        </w:tc>
      </w:tr>
      <w:tr w:rsidR="00C939F0" w:rsidRPr="009F02E2" w14:paraId="3C49BE8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A1262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40DA1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Thales communications &amp; Security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FC7CB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208 97</w:t>
            </w:r>
          </w:p>
        </w:tc>
      </w:tr>
      <w:tr w:rsidR="00C939F0" w:rsidRPr="009F02E2" w14:paraId="5ED1325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41EAAB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88036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Société Air France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7F64C1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208 98</w:t>
            </w:r>
          </w:p>
        </w:tc>
      </w:tr>
      <w:tr w:rsidR="00C939F0" w:rsidRPr="009F02E2" w14:paraId="768530F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A8531B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French Departments and Territories in the Indian Ocean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D0E17F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2677877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4BB7467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EB46C5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AAE16B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Orange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A9FF6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647 00</w:t>
            </w:r>
          </w:p>
        </w:tc>
      </w:tr>
      <w:tr w:rsidR="00C939F0" w:rsidRPr="009F02E2" w14:paraId="7E64FAF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162FD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3666A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BJT Partners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10D182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647 01</w:t>
            </w:r>
          </w:p>
        </w:tc>
      </w:tr>
      <w:tr w:rsidR="00C939F0" w:rsidRPr="009F02E2" w14:paraId="30380C3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FDC62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A7A4F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Telco OI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66FF5D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647 02</w:t>
            </w:r>
          </w:p>
        </w:tc>
      </w:tr>
      <w:tr w:rsidR="00C939F0" w:rsidRPr="009F02E2" w14:paraId="517918E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3A115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B7411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Telco OI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049FCE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647 03</w:t>
            </w:r>
          </w:p>
        </w:tc>
      </w:tr>
      <w:tr w:rsidR="00C939F0" w:rsidRPr="009F02E2" w14:paraId="3C1A57F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BDBCC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FFC3C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Zeop Mobile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05BC6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647 04</w:t>
            </w:r>
          </w:p>
        </w:tc>
      </w:tr>
      <w:tr w:rsidR="00C939F0" w:rsidRPr="009F02E2" w14:paraId="406F379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9AEA68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37818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Société Réunionnaise du Radiotéléphone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70F4E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647 10</w:t>
            </w:r>
          </w:p>
        </w:tc>
      </w:tr>
      <w:tr w:rsidR="00C939F0" w:rsidRPr="009F02E2" w14:paraId="09244F7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B4DCF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French Guiana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68D0D21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C3D5CF7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6E09337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0A4DA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51879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Guyane Téléphone Mobile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CC4F4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340 11</w:t>
            </w:r>
          </w:p>
        </w:tc>
      </w:tr>
      <w:tr w:rsidR="00C939F0" w:rsidRPr="009F02E2" w14:paraId="16C5C6E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079D8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French Polynesia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32A998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7A10191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731BE68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6B903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8845B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VITI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E7CFC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547 05</w:t>
            </w:r>
          </w:p>
        </w:tc>
      </w:tr>
      <w:tr w:rsidR="00C939F0" w:rsidRPr="009F02E2" w14:paraId="7EFEAF5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66C67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D7C65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Mara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E03FD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547 10</w:t>
            </w:r>
          </w:p>
        </w:tc>
      </w:tr>
      <w:tr w:rsidR="00C939F0" w:rsidRPr="009F02E2" w14:paraId="0A30981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B9A77D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F3A90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Pacific Mobile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A74C8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547 15</w:t>
            </w:r>
          </w:p>
        </w:tc>
      </w:tr>
      <w:tr w:rsidR="00C939F0" w:rsidRPr="009F02E2" w14:paraId="64CB581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4850A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4BCE6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Tikiphone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3A4DE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547 20</w:t>
            </w:r>
          </w:p>
        </w:tc>
      </w:tr>
      <w:tr w:rsidR="00C939F0" w:rsidRPr="009F02E2" w14:paraId="6FED431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7FFDED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Gabon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14F8E8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59DC075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5F97AE8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33831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3A3E4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LIBERTIS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736FD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628 01</w:t>
            </w:r>
          </w:p>
        </w:tc>
      </w:tr>
      <w:tr w:rsidR="00C939F0" w:rsidRPr="009F02E2" w14:paraId="59CEE67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91050A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1F40DE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MOOV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C6704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628 02</w:t>
            </w:r>
          </w:p>
        </w:tc>
      </w:tr>
      <w:tr w:rsidR="00C939F0" w:rsidRPr="009F02E2" w14:paraId="01DD917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6CD2A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D92B1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CELTEL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5667E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628 03</w:t>
            </w:r>
          </w:p>
        </w:tc>
      </w:tr>
      <w:tr w:rsidR="00C939F0" w:rsidRPr="009F02E2" w14:paraId="52C1D5E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23509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1D66A3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USAN GABON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9B5E93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628 04</w:t>
            </w:r>
          </w:p>
        </w:tc>
      </w:tr>
      <w:tr w:rsidR="00C939F0" w:rsidRPr="009F02E2" w14:paraId="1438FD6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36D10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FD236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Réseau de l’Administration Gabonaise (RAG)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042F83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628 05</w:t>
            </w:r>
          </w:p>
        </w:tc>
      </w:tr>
      <w:tr w:rsidR="00C939F0" w:rsidRPr="009F02E2" w14:paraId="4BABA7C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5DD3F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Gambia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9AC257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1E623D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6EBD89F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518E8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D5EB8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Gamcel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BA222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607 01</w:t>
            </w:r>
          </w:p>
        </w:tc>
      </w:tr>
      <w:tr w:rsidR="00C939F0" w:rsidRPr="009F02E2" w14:paraId="3E2F677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62810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FBC6B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Africell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038C6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607 02</w:t>
            </w:r>
          </w:p>
        </w:tc>
      </w:tr>
      <w:tr w:rsidR="00C939F0" w:rsidRPr="009F02E2" w14:paraId="43DFCE4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A07A8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8A298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COMIUM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68ADC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607 03</w:t>
            </w:r>
          </w:p>
        </w:tc>
      </w:tr>
      <w:tr w:rsidR="00C939F0" w:rsidRPr="009F02E2" w14:paraId="22D8A57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BF8BCC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6FE3D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Qcell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F852B3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607 04</w:t>
            </w:r>
          </w:p>
        </w:tc>
      </w:tr>
      <w:tr w:rsidR="00C939F0" w:rsidRPr="009F02E2" w14:paraId="475C4C3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C50AC0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DE58F8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GAMTEL-Ecowan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BFB3A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607 05</w:t>
            </w:r>
          </w:p>
        </w:tc>
      </w:tr>
      <w:tr w:rsidR="00C939F0" w:rsidRPr="009F02E2" w14:paraId="0A2C4DC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E48A1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C9238F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NETPAGE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A161A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607 06</w:t>
            </w:r>
          </w:p>
        </w:tc>
      </w:tr>
      <w:tr w:rsidR="00C939F0" w:rsidRPr="009F02E2" w14:paraId="7C157D7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0B0029C" w14:textId="77777777" w:rsidR="00C939F0" w:rsidRPr="009F02E2" w:rsidRDefault="00C939F0" w:rsidP="00221DD2">
            <w:pPr>
              <w:pageBreakBefore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lastRenderedPageBreak/>
              <w:t>Georgia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611388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3721B9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331FECC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7B0E1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D8ED9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Geocell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31E794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282 01</w:t>
            </w:r>
          </w:p>
        </w:tc>
      </w:tr>
      <w:tr w:rsidR="00C939F0" w:rsidRPr="009F02E2" w14:paraId="0D7E3E4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ACAEFB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65B61D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Magti GSM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AC5B35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282 02</w:t>
            </w:r>
          </w:p>
        </w:tc>
      </w:tr>
      <w:tr w:rsidR="00C939F0" w:rsidRPr="009F02E2" w14:paraId="045A9A1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28788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A465C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Iberiatel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E1468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282 03</w:t>
            </w:r>
          </w:p>
        </w:tc>
      </w:tr>
      <w:tr w:rsidR="00C939F0" w:rsidRPr="009F02E2" w14:paraId="0BDD37B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2D5DB9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56000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Mobitel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4BF40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282 04</w:t>
            </w:r>
          </w:p>
        </w:tc>
      </w:tr>
      <w:tr w:rsidR="00C939F0" w:rsidRPr="009F02E2" w14:paraId="09BBB5B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0B01D6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641CA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Silknet JSC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AB392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282 05</w:t>
            </w:r>
          </w:p>
        </w:tc>
      </w:tr>
      <w:tr w:rsidR="00C939F0" w:rsidRPr="009F02E2" w14:paraId="329C15F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377B7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881E0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JSC Compatel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8F3F8C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282 06</w:t>
            </w:r>
          </w:p>
        </w:tc>
      </w:tr>
      <w:tr w:rsidR="00C939F0" w:rsidRPr="009F02E2" w14:paraId="28BFCB6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0310C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A8562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GLOBALCELL 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FEBDA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282 07</w:t>
            </w:r>
          </w:p>
        </w:tc>
      </w:tr>
      <w:tr w:rsidR="00C939F0" w:rsidRPr="009F02E2" w14:paraId="6994090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0EAE65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92783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Silknet GSC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1B623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282 08</w:t>
            </w:r>
          </w:p>
        </w:tc>
      </w:tr>
      <w:tr w:rsidR="00C939F0" w:rsidRPr="009F02E2" w14:paraId="350A1A9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2B806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EAAD7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Gmobile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00E70C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282 09</w:t>
            </w:r>
          </w:p>
        </w:tc>
      </w:tr>
      <w:tr w:rsidR="00C939F0" w:rsidRPr="009F02E2" w14:paraId="4764C07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AB4D4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9C073A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Premium Net International SRL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20FBB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282 10</w:t>
            </w:r>
          </w:p>
        </w:tc>
      </w:tr>
      <w:tr w:rsidR="00C939F0" w:rsidRPr="009F02E2" w14:paraId="423A881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3794B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51901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Mobilive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10B69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282 11</w:t>
            </w:r>
          </w:p>
        </w:tc>
      </w:tr>
      <w:tr w:rsidR="00C939F0" w:rsidRPr="009F02E2" w14:paraId="36697DF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83B92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Germany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626B4E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BB3EE9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66FC98D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12100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FD7ED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Telekom Deutschland GmbH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2F89F1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262 01</w:t>
            </w:r>
          </w:p>
        </w:tc>
      </w:tr>
      <w:tr w:rsidR="00C939F0" w:rsidRPr="009F02E2" w14:paraId="5DA3455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380354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883E4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Vodafone GmbH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CA1C0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262 02</w:t>
            </w:r>
          </w:p>
        </w:tc>
      </w:tr>
      <w:tr w:rsidR="00C939F0" w:rsidRPr="009F02E2" w14:paraId="08617D8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A8D96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7A9FFD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E-Plus Mobilfunk GmbH &amp; Co. KG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C9B63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262 03</w:t>
            </w:r>
          </w:p>
        </w:tc>
      </w:tr>
      <w:tr w:rsidR="00C939F0" w:rsidRPr="009F02E2" w14:paraId="3FE7852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F1A954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9DE168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Vodafone GmbH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12AF9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262 04</w:t>
            </w:r>
          </w:p>
        </w:tc>
      </w:tr>
      <w:tr w:rsidR="00C939F0" w:rsidRPr="009F02E2" w14:paraId="47361D5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EB293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980D5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E-Plus Mobilfunk GmbH &amp; Co. KG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344F34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262 05</w:t>
            </w:r>
          </w:p>
        </w:tc>
      </w:tr>
      <w:tr w:rsidR="00C939F0" w:rsidRPr="009F02E2" w14:paraId="227B30D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10B36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5BF489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Telekom Deutschland GmbH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65192D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262 06</w:t>
            </w:r>
          </w:p>
        </w:tc>
      </w:tr>
      <w:tr w:rsidR="00C939F0" w:rsidRPr="009F02E2" w14:paraId="2F9F353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0DE08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6A8F6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Telefónica Germany GmbH &amp; Co. OHG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0B3FE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262 07</w:t>
            </w:r>
          </w:p>
        </w:tc>
      </w:tr>
      <w:tr w:rsidR="00C939F0" w:rsidRPr="009F02E2" w14:paraId="0F6BF93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9C976F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E4CDF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Telefónica Germany GmbH &amp; Co. OHG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BE9BC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262 08</w:t>
            </w:r>
          </w:p>
        </w:tc>
      </w:tr>
      <w:tr w:rsidR="00C939F0" w:rsidRPr="009F02E2" w14:paraId="337ACFB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44827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4E77C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Vodafone GmbH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5712D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262 09</w:t>
            </w:r>
          </w:p>
        </w:tc>
      </w:tr>
      <w:tr w:rsidR="00C939F0" w:rsidRPr="009F02E2" w14:paraId="0E29F1A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97FAB6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DE3A1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DB Netz AG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66A73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262 10</w:t>
            </w:r>
          </w:p>
        </w:tc>
      </w:tr>
      <w:tr w:rsidR="00C939F0" w:rsidRPr="009F02E2" w14:paraId="1443B5F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286A2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B7C8BB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Telefónica Germany GmbH &amp; Co. OHG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408E4F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262 11</w:t>
            </w:r>
          </w:p>
        </w:tc>
      </w:tr>
      <w:tr w:rsidR="00C939F0" w:rsidRPr="009F02E2" w14:paraId="0C9E4C0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A8721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2CA58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E-Plus Mobilfunk GmbH &amp; Co. KG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D7247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262 12</w:t>
            </w:r>
          </w:p>
        </w:tc>
      </w:tr>
      <w:tr w:rsidR="00C939F0" w:rsidRPr="009F02E2" w14:paraId="4555010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D6C8B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DDEBBB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AirData AG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D548C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262 15</w:t>
            </w:r>
          </w:p>
        </w:tc>
      </w:tr>
      <w:tr w:rsidR="00C939F0" w:rsidRPr="009F02E2" w14:paraId="191E45F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167A5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5FFF9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E-Plus Mobilfunk GmbH &amp; Co. KG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DC651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262 16</w:t>
            </w:r>
          </w:p>
        </w:tc>
      </w:tr>
      <w:tr w:rsidR="00C939F0" w:rsidRPr="009F02E2" w14:paraId="3B97315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970150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BE3EC7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E-Plus Mobilfunk GmbH &amp; Co. KG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F33DD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262 17</w:t>
            </w:r>
          </w:p>
        </w:tc>
      </w:tr>
      <w:tr w:rsidR="00C939F0" w:rsidRPr="009F02E2" w14:paraId="454D712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24C120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5D287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NetCologne Gesellschaft für Telekommunikation mbH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FE6D38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262 18</w:t>
            </w:r>
          </w:p>
        </w:tc>
      </w:tr>
      <w:tr w:rsidR="00C939F0" w:rsidRPr="009F02E2" w14:paraId="483BDD5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FBBFB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F6865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Inquam Deutschland GmbH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8C1CD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262 19</w:t>
            </w:r>
          </w:p>
        </w:tc>
      </w:tr>
      <w:tr w:rsidR="00C939F0" w:rsidRPr="009F02E2" w14:paraId="683BA93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A64B8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ABA75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E-Plus Mobilfunk GmbH &amp; Co. KG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3EE09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262 20</w:t>
            </w:r>
          </w:p>
        </w:tc>
      </w:tr>
      <w:tr w:rsidR="00C939F0" w:rsidRPr="009F02E2" w14:paraId="212D0CF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3D6CBE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59A74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Multiconnect GmbH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473FFE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262 21</w:t>
            </w:r>
          </w:p>
        </w:tc>
      </w:tr>
      <w:tr w:rsidR="00C939F0" w:rsidRPr="009F02E2" w14:paraId="04DCB96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576E0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248D2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Sipgate Wireless GmbH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E4915F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262 22</w:t>
            </w:r>
          </w:p>
        </w:tc>
      </w:tr>
      <w:tr w:rsidR="00C939F0" w:rsidRPr="009F02E2" w14:paraId="6DB8CA8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2C0F33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3E6BA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Drillisch Online AG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B5B39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262 23</w:t>
            </w:r>
          </w:p>
        </w:tc>
      </w:tr>
      <w:tr w:rsidR="00C939F0" w:rsidRPr="009F02E2" w14:paraId="59669F6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53F83B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0AD3DD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Vodafone GmbH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29BDE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262 42</w:t>
            </w:r>
          </w:p>
        </w:tc>
      </w:tr>
      <w:tr w:rsidR="00C939F0" w:rsidRPr="009F02E2" w14:paraId="14880C3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0FF235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6FC8FE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Vodafone GmbH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29B16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262 43</w:t>
            </w:r>
          </w:p>
        </w:tc>
      </w:tr>
      <w:tr w:rsidR="00C939F0" w:rsidRPr="009F02E2" w14:paraId="0917B3E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48A81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65679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Ericsson GmbH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44525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262 72</w:t>
            </w:r>
          </w:p>
        </w:tc>
      </w:tr>
      <w:tr w:rsidR="00C939F0" w:rsidRPr="009F02E2" w14:paraId="64BD005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D5CF4F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22E77F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Xantaro Deutschland GmbH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BBDA05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262 73</w:t>
            </w:r>
          </w:p>
        </w:tc>
      </w:tr>
      <w:tr w:rsidR="00C939F0" w:rsidRPr="009F02E2" w14:paraId="391D1F0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C4238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94359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Qualcomm CDMA Technologies GmbH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D9584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262 74</w:t>
            </w:r>
          </w:p>
        </w:tc>
      </w:tr>
      <w:tr w:rsidR="00C939F0" w:rsidRPr="009F02E2" w14:paraId="73B2AB4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3CD51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C8BDD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Core Network Dynamics GmbH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28723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262 75</w:t>
            </w:r>
          </w:p>
        </w:tc>
      </w:tr>
      <w:tr w:rsidR="00C939F0" w:rsidRPr="009F02E2" w14:paraId="7A436E1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860BF7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29D425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E-Plus Mobilfunk GmbH &amp; Co. KG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07F4B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262 77</w:t>
            </w:r>
          </w:p>
        </w:tc>
      </w:tr>
      <w:tr w:rsidR="00C939F0" w:rsidRPr="009F02E2" w14:paraId="7A9ABFD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E333E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24A428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Telekom Deutschland GmbH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E76F0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262 78</w:t>
            </w:r>
          </w:p>
        </w:tc>
      </w:tr>
      <w:tr w:rsidR="00C939F0" w:rsidRPr="009F02E2" w14:paraId="3B50053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BEC80B" w14:textId="77777777" w:rsidR="00C939F0" w:rsidRPr="009F02E2" w:rsidRDefault="00C939F0" w:rsidP="00221DD2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Ghana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0D0A2A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4BC1A0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79DADF2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E4229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60EA82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Spacefon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B55E91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620 01</w:t>
            </w:r>
          </w:p>
        </w:tc>
      </w:tr>
      <w:tr w:rsidR="00C939F0" w:rsidRPr="009F02E2" w14:paraId="48D12BF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B0D5C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062D0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Ghana Telecom Mobile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2FB2BE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620 02</w:t>
            </w:r>
          </w:p>
        </w:tc>
      </w:tr>
      <w:tr w:rsidR="00C939F0" w:rsidRPr="009F02E2" w14:paraId="0147B25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B9183A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7418A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Mobitel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E26BA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620 03</w:t>
            </w:r>
          </w:p>
        </w:tc>
      </w:tr>
      <w:tr w:rsidR="00C939F0" w:rsidRPr="009F02E2" w14:paraId="53EFDC9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92807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561CA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Kasapa Telecom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973C4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620 04</w:t>
            </w:r>
          </w:p>
        </w:tc>
      </w:tr>
      <w:tr w:rsidR="00C939F0" w:rsidRPr="009F02E2" w14:paraId="5E38882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3EF39B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B85202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Netafriques Dot Com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2F64B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620 11</w:t>
            </w:r>
          </w:p>
        </w:tc>
      </w:tr>
      <w:tr w:rsidR="00C939F0" w:rsidRPr="009F02E2" w14:paraId="3C3E86D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9CBB2F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Gibraltar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69E2238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B93B2C9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3D83244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C793F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84248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Gibtel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791E1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266 01</w:t>
            </w:r>
          </w:p>
        </w:tc>
      </w:tr>
      <w:tr w:rsidR="00C939F0" w:rsidRPr="009F02E2" w14:paraId="559FF84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148BA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3EF5F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Eazi Telecom Ltd (trading as “Limba”)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06ECC4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266 09</w:t>
            </w:r>
          </w:p>
        </w:tc>
      </w:tr>
      <w:tr w:rsidR="00C939F0" w:rsidRPr="009F02E2" w14:paraId="2737750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042A2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Greece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D332FA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0577BDC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2AAECDF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5903ED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9C6AC2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Cosmote AE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5C6E79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202 01</w:t>
            </w:r>
          </w:p>
        </w:tc>
      </w:tr>
      <w:tr w:rsidR="00C939F0" w:rsidRPr="009F02E2" w14:paraId="5C6958C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F20553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672330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Cosmote AE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1CDD7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202 02</w:t>
            </w:r>
          </w:p>
        </w:tc>
      </w:tr>
      <w:tr w:rsidR="00C939F0" w:rsidRPr="009F02E2" w14:paraId="76342CD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080954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EA9DD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OTE AE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B699B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202 03</w:t>
            </w:r>
          </w:p>
        </w:tc>
      </w:tr>
      <w:tr w:rsidR="00C939F0" w:rsidRPr="009F02E2" w14:paraId="49487FE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AA91DC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E7537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OTE AE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979308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202 04</w:t>
            </w:r>
          </w:p>
        </w:tc>
      </w:tr>
      <w:tr w:rsidR="00C939F0" w:rsidRPr="009F02E2" w14:paraId="3433E73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5F328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226A0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Vodafone - Panafon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B4AEB5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202 05</w:t>
            </w:r>
          </w:p>
        </w:tc>
      </w:tr>
      <w:tr w:rsidR="00C939F0" w:rsidRPr="009F02E2" w14:paraId="0B5C089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39E4D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0D37B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AMD TELECOM AE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1E597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202 07</w:t>
            </w:r>
          </w:p>
        </w:tc>
      </w:tr>
      <w:tr w:rsidR="00C939F0" w:rsidRPr="009F02E2" w14:paraId="4613056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C2968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163ED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WIND HELLAS TELECOMMUNICATIONS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875B0F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202 09</w:t>
            </w:r>
          </w:p>
        </w:tc>
      </w:tr>
      <w:tr w:rsidR="00C939F0" w:rsidRPr="009F02E2" w14:paraId="5BB6A2C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C2AB5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134E70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WIND HELLAS TELECOMMUNICATIONS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90B68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202 10</w:t>
            </w:r>
          </w:p>
        </w:tc>
      </w:tr>
      <w:tr w:rsidR="00C939F0" w:rsidRPr="009F02E2" w14:paraId="696BFCA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90327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ECEE9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INTERCONNECT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89541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202 11</w:t>
            </w:r>
          </w:p>
        </w:tc>
      </w:tr>
      <w:tr w:rsidR="00C939F0" w:rsidRPr="009F02E2" w14:paraId="7A6423B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EC7732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4994E4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YUBOTO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5D9D3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202 12</w:t>
            </w:r>
          </w:p>
        </w:tc>
      </w:tr>
      <w:tr w:rsidR="00C939F0" w:rsidRPr="009F02E2" w14:paraId="7A019B8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EBADED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03191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COMPATEL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E6A2D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202 13</w:t>
            </w:r>
          </w:p>
        </w:tc>
      </w:tr>
      <w:tr w:rsidR="00C939F0" w:rsidRPr="009F02E2" w14:paraId="4F34043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B91F5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AF4A34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CYTA (HELLAS)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289DA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202 14</w:t>
            </w:r>
          </w:p>
        </w:tc>
      </w:tr>
      <w:tr w:rsidR="00C939F0" w:rsidRPr="009F02E2" w14:paraId="7B2BEAB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992FDA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19248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BWS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9AAEA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202 15</w:t>
            </w:r>
          </w:p>
        </w:tc>
      </w:tr>
      <w:tr w:rsidR="00C939F0" w:rsidRPr="009F02E2" w14:paraId="75AB559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D7DCA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A389D7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INTER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FD3A1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202 16</w:t>
            </w:r>
          </w:p>
        </w:tc>
      </w:tr>
      <w:tr w:rsidR="00C939F0" w:rsidRPr="009F02E2" w14:paraId="4A2B3FF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9000AC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Greenland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1AB3F1B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A0A01D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394B1A3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40DE5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9F592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 Greenland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2BC5A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290 01</w:t>
            </w:r>
          </w:p>
        </w:tc>
      </w:tr>
      <w:tr w:rsidR="00C939F0" w:rsidRPr="009F02E2" w14:paraId="49ECDAC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3AB6A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7E27B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inu:it a/s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C68BC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290 02</w:t>
            </w:r>
          </w:p>
        </w:tc>
      </w:tr>
      <w:tr w:rsidR="00C939F0" w:rsidRPr="009F02E2" w14:paraId="4B0957E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9313A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Grenada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B6619C8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6F7C9E6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20674D8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07DAFC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0CD38F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Cable &amp; Wireless Grenada ltd trading as lime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C1017A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352 110</w:t>
            </w:r>
          </w:p>
        </w:tc>
      </w:tr>
      <w:tr w:rsidR="00C939F0" w:rsidRPr="009F02E2" w14:paraId="2B2E45E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1656A3" w14:textId="77777777" w:rsidR="00C939F0" w:rsidRPr="009F02E2" w:rsidRDefault="00C939F0" w:rsidP="00221DD2">
            <w:pPr>
              <w:pageBreakBefore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lastRenderedPageBreak/>
              <w:t>Guadeloupe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068B33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016F128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6F7CF34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3C758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F748D6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Orange Caraïbe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60D94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340 01</w:t>
            </w:r>
          </w:p>
        </w:tc>
      </w:tr>
      <w:tr w:rsidR="00C939F0" w:rsidRPr="009F02E2" w14:paraId="5EEB7DD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8DCD4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607DDC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Outremer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6D4DB3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340 02</w:t>
            </w:r>
          </w:p>
        </w:tc>
      </w:tr>
      <w:tr w:rsidR="00C939F0" w:rsidRPr="009F02E2" w14:paraId="4CBFCB7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B4864E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5293D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United telecommunications services Caraïbe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FE1D8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340 03</w:t>
            </w:r>
          </w:p>
        </w:tc>
      </w:tr>
      <w:tr w:rsidR="00C939F0" w:rsidRPr="009F02E2" w14:paraId="7C8C826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4EC6A2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B0DAD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Dauphin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7C85C6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340 08</w:t>
            </w:r>
          </w:p>
        </w:tc>
      </w:tr>
      <w:tr w:rsidR="00C939F0" w:rsidRPr="009F02E2" w14:paraId="34A4316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574683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CFC18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Free Caraïbe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3F476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340 09</w:t>
            </w:r>
          </w:p>
        </w:tc>
      </w:tr>
      <w:tr w:rsidR="00C939F0" w:rsidRPr="009F02E2" w14:paraId="1B20552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A094D7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EC7A8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Guadeloupe Téléphone Mobile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26949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340 10</w:t>
            </w:r>
          </w:p>
        </w:tc>
      </w:tr>
      <w:tr w:rsidR="00C939F0" w:rsidRPr="009F02E2" w14:paraId="6D06533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6EA3C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8D425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Digicel Antilles Françaises Guyane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36B68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340 20</w:t>
            </w:r>
          </w:p>
        </w:tc>
      </w:tr>
      <w:tr w:rsidR="00C939F0" w:rsidRPr="009F02E2" w14:paraId="347DDEE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6B2E821" w14:textId="77777777" w:rsidR="00C939F0" w:rsidRPr="009F02E2" w:rsidRDefault="00C939F0" w:rsidP="00221DD2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Guatemala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8005BE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2691601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1A581AE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DC589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40A16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Servicios de Comunicaciones Personales Inalámbricas, S.A. (SERCOM, S.A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7CDDD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704 01</w:t>
            </w:r>
          </w:p>
        </w:tc>
      </w:tr>
      <w:tr w:rsidR="00C939F0" w:rsidRPr="009F02E2" w14:paraId="24284BA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0D3C4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3CD5AC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Comunicaciones Celulares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81FB9D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704 02</w:t>
            </w:r>
          </w:p>
        </w:tc>
      </w:tr>
      <w:tr w:rsidR="00C939F0" w:rsidRPr="009F02E2" w14:paraId="718CECA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EA755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5A4959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Telefónica Centroamérica Guatemala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60BE63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704 03</w:t>
            </w:r>
          </w:p>
        </w:tc>
      </w:tr>
      <w:tr w:rsidR="00C939F0" w:rsidRPr="009F02E2" w14:paraId="46E3DCB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5FC6D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Guinea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5C0FD4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DD81D2B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5DACC79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96B65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6DCFB7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Orange Guinée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A9083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611 01</w:t>
            </w:r>
          </w:p>
        </w:tc>
      </w:tr>
      <w:tr w:rsidR="00C939F0" w:rsidRPr="009F02E2" w14:paraId="5D87B06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730DF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EB38C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Sotelgui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ED52A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611 02</w:t>
            </w:r>
          </w:p>
        </w:tc>
      </w:tr>
      <w:tr w:rsidR="00C939F0" w:rsidRPr="009F02E2" w14:paraId="46258A2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9870A0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C997C2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Cellcom Guinée 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3BA49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611 05</w:t>
            </w:r>
          </w:p>
        </w:tc>
      </w:tr>
      <w:tr w:rsidR="00C939F0" w:rsidRPr="009F02E2" w14:paraId="4DB850B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31994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Guinea-Bissau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ED187CA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7533229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185EC36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2FE80F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A715F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Guinétel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029D7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632 01</w:t>
            </w:r>
          </w:p>
        </w:tc>
      </w:tr>
      <w:tr w:rsidR="00C939F0" w:rsidRPr="009F02E2" w14:paraId="4206A80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67C229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4897B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Spacetel Guinea-Bissau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2F1D1B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632 02</w:t>
            </w:r>
          </w:p>
        </w:tc>
      </w:tr>
      <w:tr w:rsidR="00C939F0" w:rsidRPr="009F02E2" w14:paraId="0F1F3FA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68F2E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Guyana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93A6F84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D4E342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62C880D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DAD4D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2244C1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Guyana Telephone &amp; Telegraph Company Limited (Cellink)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588F91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738 002</w:t>
            </w:r>
          </w:p>
        </w:tc>
      </w:tr>
      <w:tr w:rsidR="00C939F0" w:rsidRPr="009F02E2" w14:paraId="3D827C8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033BE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41ED70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Quark Communications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2CF36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738 003</w:t>
            </w:r>
          </w:p>
        </w:tc>
      </w:tr>
      <w:tr w:rsidR="00C939F0" w:rsidRPr="009F02E2" w14:paraId="69F9608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F107A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6BFC17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U-Mobile (Cellular)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6D379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738 01</w:t>
            </w:r>
          </w:p>
        </w:tc>
      </w:tr>
      <w:tr w:rsidR="00C939F0" w:rsidRPr="009F02E2" w14:paraId="6461191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F93DB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C1561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eGovernment Unit, Ministry of the Presidency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0FBA0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738 05</w:t>
            </w:r>
          </w:p>
        </w:tc>
      </w:tr>
      <w:tr w:rsidR="00C939F0" w:rsidRPr="009F02E2" w14:paraId="5A7852F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0CE3D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Haiti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58EAB4B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4E289A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5F89243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512CDD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6F158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Comcel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99E23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372 01</w:t>
            </w:r>
          </w:p>
        </w:tc>
      </w:tr>
      <w:tr w:rsidR="00C939F0" w:rsidRPr="009F02E2" w14:paraId="005207D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3F149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05D10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Digicel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031C4A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372 02</w:t>
            </w:r>
          </w:p>
        </w:tc>
      </w:tr>
      <w:tr w:rsidR="00C939F0" w:rsidRPr="009F02E2" w14:paraId="0CD114A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603C6C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9ECB96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Rectel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9924E4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372 03</w:t>
            </w:r>
          </w:p>
        </w:tc>
      </w:tr>
      <w:tr w:rsidR="00C939F0" w:rsidRPr="009F02E2" w14:paraId="7987D46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C11A92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Honduras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93F5C4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34858EA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1330BC7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AEBA97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DD1096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Megatel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639AA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708 001</w:t>
            </w:r>
          </w:p>
        </w:tc>
      </w:tr>
      <w:tr w:rsidR="00C939F0" w:rsidRPr="009F02E2" w14:paraId="146B225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BB7CE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6B4331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Celtel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18CC8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708 002</w:t>
            </w:r>
          </w:p>
        </w:tc>
      </w:tr>
      <w:tr w:rsidR="00C939F0" w:rsidRPr="009F02E2" w14:paraId="23E1CF7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D1178D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256898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Digicel Honduras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E6F8C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708 040</w:t>
            </w:r>
          </w:p>
        </w:tc>
      </w:tr>
      <w:tr w:rsidR="00C939F0" w:rsidRPr="009F02E2" w14:paraId="654550C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8E1E446" w14:textId="77777777" w:rsidR="00C939F0" w:rsidRPr="009F02E2" w:rsidRDefault="00C939F0" w:rsidP="00221DD2">
            <w:pPr>
              <w:pageBreakBefore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lastRenderedPageBreak/>
              <w:t>Hong Kong, China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FF208D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90BA3B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70C8D34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380ED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9D812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Hong Kong Telecommunications (HKT)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970A07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454 00</w:t>
            </w:r>
          </w:p>
        </w:tc>
      </w:tr>
      <w:tr w:rsidR="00C939F0" w:rsidRPr="009F02E2" w14:paraId="7F97712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5DB00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3775D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CITIC Telecom International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B02C1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454 01</w:t>
            </w:r>
          </w:p>
        </w:tc>
      </w:tr>
      <w:tr w:rsidR="00C939F0" w:rsidRPr="009F02E2" w14:paraId="10C7C07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DCAB0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9903E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Hong Kong Telecommunications (HKT)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388EB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454 02</w:t>
            </w:r>
          </w:p>
        </w:tc>
      </w:tr>
      <w:tr w:rsidR="00C939F0" w:rsidRPr="009F02E2" w14:paraId="7EAB366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2EB79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4533E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Hutchison Telephone Company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2E60DC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454 03</w:t>
            </w:r>
          </w:p>
        </w:tc>
      </w:tr>
      <w:tr w:rsidR="00C939F0" w:rsidRPr="009F02E2" w14:paraId="2EB8514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951EBC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6CFD2B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Hutchison Telephone Company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D4908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454 04</w:t>
            </w:r>
          </w:p>
        </w:tc>
      </w:tr>
      <w:tr w:rsidR="00C939F0" w:rsidRPr="009F02E2" w14:paraId="5FB339E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139F6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D8427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Hutchison Telephone Company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27A7A5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454 05</w:t>
            </w:r>
          </w:p>
        </w:tc>
      </w:tr>
      <w:tr w:rsidR="00C939F0" w:rsidRPr="009F02E2" w14:paraId="76AAFD3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C17A6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80DA2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SmarTone Mobile Communications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3E721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454 06</w:t>
            </w:r>
          </w:p>
        </w:tc>
      </w:tr>
      <w:tr w:rsidR="00C939F0" w:rsidRPr="009F02E2" w14:paraId="5DEADE5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C04D2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45C4E8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China Unicom (Hong Kong) Operations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3E1CF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454 07</w:t>
            </w:r>
          </w:p>
        </w:tc>
      </w:tr>
      <w:tr w:rsidR="00C939F0" w:rsidRPr="009F02E2" w14:paraId="29D51CD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61886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BB93F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Truphone (Hong Kong)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293B4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454 08</w:t>
            </w:r>
          </w:p>
        </w:tc>
      </w:tr>
      <w:tr w:rsidR="00C939F0" w:rsidRPr="009F02E2" w14:paraId="3EA82AF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C0477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824E2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CMMobile Global Communications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FD621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454 09</w:t>
            </w:r>
          </w:p>
        </w:tc>
      </w:tr>
      <w:tr w:rsidR="00C939F0" w:rsidRPr="009F02E2" w14:paraId="17FFFC7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84810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56875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Hong Kong Telecommunications (HKT)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93DFD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454 10</w:t>
            </w:r>
          </w:p>
        </w:tc>
      </w:tr>
      <w:tr w:rsidR="00C939F0" w:rsidRPr="009F02E2" w14:paraId="21A9587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28589F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0ACB0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China-Hongkong Telecom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1BC6E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454 11</w:t>
            </w:r>
          </w:p>
        </w:tc>
      </w:tr>
      <w:tr w:rsidR="00C939F0" w:rsidRPr="009F02E2" w14:paraId="05CFA9F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B3A5F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F21CA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China Mobile Hong Kong Co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9420BE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454 12</w:t>
            </w:r>
          </w:p>
        </w:tc>
      </w:tr>
      <w:tr w:rsidR="00C939F0" w:rsidRPr="009F02E2" w14:paraId="6FDAEA1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B709D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00888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China Mobile Hong Kong Co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8217E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454 13</w:t>
            </w:r>
          </w:p>
        </w:tc>
      </w:tr>
      <w:tr w:rsidR="00C939F0" w:rsidRPr="009F02E2" w14:paraId="5749A63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53DFB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B9EAC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Hutchison Telephone Company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7003A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454 14</w:t>
            </w:r>
          </w:p>
        </w:tc>
      </w:tr>
      <w:tr w:rsidR="00C939F0" w:rsidRPr="009F02E2" w14:paraId="00E58E5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7B5A5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4474F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SmarTone Mobile Communications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F4839F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454 15</w:t>
            </w:r>
          </w:p>
        </w:tc>
      </w:tr>
      <w:tr w:rsidR="00C939F0" w:rsidRPr="009F02E2" w14:paraId="1DEC92E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920A2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9D3C2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Hong Kong Telecommunications (HKT)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18DD3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454 16</w:t>
            </w:r>
          </w:p>
        </w:tc>
      </w:tr>
      <w:tr w:rsidR="00C939F0" w:rsidRPr="009F02E2" w14:paraId="393F7E7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7CC79A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A644F1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SmarTone Mobile Communications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3BFC0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454 17</w:t>
            </w:r>
          </w:p>
        </w:tc>
      </w:tr>
      <w:tr w:rsidR="00C939F0" w:rsidRPr="009F02E2" w14:paraId="3224BCB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3E4703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B253B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Hong Kong Telecommunications (HKT)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42438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454 18</w:t>
            </w:r>
          </w:p>
        </w:tc>
      </w:tr>
      <w:tr w:rsidR="00C939F0" w:rsidRPr="009F02E2" w14:paraId="339A637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67FD2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6706F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Hong Kong Telecommunications (HKT)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826CF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454 19</w:t>
            </w:r>
          </w:p>
        </w:tc>
      </w:tr>
      <w:tr w:rsidR="00C939F0" w:rsidRPr="009F02E2" w14:paraId="6D0DEA6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4E7C20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0C281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Hong Kong Telecommunications (HKT)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69E8A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454 20</w:t>
            </w:r>
          </w:p>
        </w:tc>
      </w:tr>
      <w:tr w:rsidR="00C939F0" w:rsidRPr="009F02E2" w14:paraId="4973D75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9E799E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507732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21Vianet Mobile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9D9894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454 21</w:t>
            </w:r>
          </w:p>
        </w:tc>
      </w:tr>
      <w:tr w:rsidR="00C939F0" w:rsidRPr="009F02E2" w14:paraId="209C0A6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18CBB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4C24A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263 Mobile Communications (HongKong)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26767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454 22</w:t>
            </w:r>
          </w:p>
        </w:tc>
      </w:tr>
      <w:tr w:rsidR="00C939F0" w:rsidRPr="009F02E2" w14:paraId="017430B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48C4D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BB49D1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Lycamobile Hong Kong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FB302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454 23</w:t>
            </w:r>
          </w:p>
        </w:tc>
      </w:tr>
      <w:tr w:rsidR="00C939F0" w:rsidRPr="009F02E2" w14:paraId="20F93CB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17E052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98316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Multibyte Info Technology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BAC6DB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454 24</w:t>
            </w:r>
          </w:p>
        </w:tc>
      </w:tr>
      <w:tr w:rsidR="00C939F0" w:rsidRPr="009F02E2" w14:paraId="2C58582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9B772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37B76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Government use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833A1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454 25</w:t>
            </w:r>
          </w:p>
        </w:tc>
      </w:tr>
      <w:tr w:rsidR="00C939F0" w:rsidRPr="009F02E2" w14:paraId="58BB2EA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39A04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C7EAF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Government use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8EC22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454 26</w:t>
            </w:r>
          </w:p>
        </w:tc>
      </w:tr>
      <w:tr w:rsidR="00C939F0" w:rsidRPr="009F02E2" w14:paraId="79157C3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FF8B5E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3660E9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Government use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4B9EB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454 27</w:t>
            </w:r>
          </w:p>
        </w:tc>
      </w:tr>
      <w:tr w:rsidR="00C939F0" w:rsidRPr="009F02E2" w14:paraId="768EF67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4C509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2BC39E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Government use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A06EBB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454 28</w:t>
            </w:r>
          </w:p>
        </w:tc>
      </w:tr>
      <w:tr w:rsidR="00C939F0" w:rsidRPr="009F02E2" w14:paraId="5F98C73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593469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07202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Hong Kong Telecommunications (HKT)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26AA06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454 29</w:t>
            </w:r>
          </w:p>
        </w:tc>
      </w:tr>
      <w:tr w:rsidR="00C939F0" w:rsidRPr="009F02E2" w14:paraId="6F3ADB4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31F787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5D9E9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China Data Enterprises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99B82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454 30</w:t>
            </w:r>
          </w:p>
        </w:tc>
      </w:tr>
      <w:tr w:rsidR="00C939F0" w:rsidRPr="009F02E2" w14:paraId="73DCFD9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FC141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49B2DE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China Telecom Global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3C498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454 31</w:t>
            </w:r>
          </w:p>
        </w:tc>
      </w:tr>
      <w:tr w:rsidR="00C939F0" w:rsidRPr="009F02E2" w14:paraId="3BD0D25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F9128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49616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Hong Kong Broadband Network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2A461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454 32</w:t>
            </w:r>
          </w:p>
        </w:tc>
      </w:tr>
      <w:tr w:rsidR="00C939F0" w:rsidRPr="009F02E2" w14:paraId="673F003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5229E49" w14:textId="77777777" w:rsidR="00C939F0" w:rsidRPr="009F02E2" w:rsidRDefault="00C939F0" w:rsidP="00221DD2">
            <w:pPr>
              <w:pageBreakBefore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lastRenderedPageBreak/>
              <w:t>Hungary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1F3D53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8054B8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6EFB5BF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F7407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67158A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Telenor Hungary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6280F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216 01</w:t>
            </w:r>
          </w:p>
        </w:tc>
      </w:tr>
      <w:tr w:rsidR="00C939F0" w:rsidRPr="009F02E2" w14:paraId="76EF048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0364A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39196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MVM NET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8F9FB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216 02</w:t>
            </w:r>
          </w:p>
        </w:tc>
      </w:tr>
      <w:tr w:rsidR="00C939F0" w:rsidRPr="009F02E2" w14:paraId="1DD1E4D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A8D68B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F7EF6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DIGI Telecommunication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A82CF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216 03</w:t>
            </w:r>
          </w:p>
        </w:tc>
      </w:tr>
      <w:tr w:rsidR="00C939F0" w:rsidRPr="009F02E2" w14:paraId="74AEDE6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43B45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69361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Invitech Solutions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4D89D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216 04</w:t>
            </w:r>
          </w:p>
        </w:tc>
      </w:tr>
      <w:tr w:rsidR="00C939F0" w:rsidRPr="009F02E2" w14:paraId="559FB7B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968CF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AA326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Magyar Telecom Plc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5C511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216 30</w:t>
            </w:r>
          </w:p>
        </w:tc>
      </w:tr>
      <w:tr w:rsidR="00C939F0" w:rsidRPr="009F02E2" w14:paraId="35EFAB0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57076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C4995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Vodafone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3AA59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216 70</w:t>
            </w:r>
          </w:p>
        </w:tc>
      </w:tr>
      <w:tr w:rsidR="00C939F0" w:rsidRPr="009F02E2" w14:paraId="5D46BBD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80500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38C0B3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UPC Hungary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E98216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216 71</w:t>
            </w:r>
          </w:p>
        </w:tc>
      </w:tr>
      <w:tr w:rsidR="00C939F0" w:rsidRPr="009F02E2" w14:paraId="4605F24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A038B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6AD6F2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MÁV Co.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8DB92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216 99</w:t>
            </w:r>
          </w:p>
        </w:tc>
      </w:tr>
      <w:tr w:rsidR="00C939F0" w:rsidRPr="009F02E2" w14:paraId="2F9F928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D2C5C1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Iceland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9D5D770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BB6D1E7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24BA45F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7C5894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305E2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Iceland Telecom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98031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274 01</w:t>
            </w:r>
          </w:p>
        </w:tc>
      </w:tr>
      <w:tr w:rsidR="00C939F0" w:rsidRPr="009F02E2" w14:paraId="1F96A2C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91A132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5EA36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Og fjarskipti hf (Vodafone Iceland)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AE87A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274 02</w:t>
            </w:r>
          </w:p>
        </w:tc>
      </w:tr>
      <w:tr w:rsidR="00C939F0" w:rsidRPr="009F02E2" w14:paraId="1EEEDAD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EE897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1CE31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Og fjarskipti hf (Vodafone Iceland)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41A8A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274 03</w:t>
            </w:r>
          </w:p>
        </w:tc>
      </w:tr>
      <w:tr w:rsidR="00C939F0" w:rsidRPr="009F02E2" w14:paraId="3AC9A5E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C4E465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ED687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IMC Islande ehf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CCCC6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274 04</w:t>
            </w:r>
          </w:p>
        </w:tc>
      </w:tr>
      <w:tr w:rsidR="00C939F0" w:rsidRPr="009F02E2" w14:paraId="66E9E32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EDF0F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7415AF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IceCell ehf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4AA00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274 07</w:t>
            </w:r>
          </w:p>
        </w:tc>
      </w:tr>
      <w:tr w:rsidR="00C939F0" w:rsidRPr="009F02E2" w14:paraId="4FE98B4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5BCAC0F" w14:textId="77777777" w:rsidR="00C939F0" w:rsidRPr="009F02E2" w:rsidRDefault="00C939F0" w:rsidP="00221DD2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India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2218136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66AC36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7B6BE34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90FFC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B15F1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Dishnet Wireless Ltd, Madhya Pradesh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99E17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404 00</w:t>
            </w:r>
          </w:p>
        </w:tc>
      </w:tr>
      <w:tr w:rsidR="00C939F0" w:rsidRPr="009F02E2" w14:paraId="76A68D3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4FB127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FFC92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Aircell Digilink India Ltd., Haryana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D3BA8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404 01</w:t>
            </w:r>
          </w:p>
        </w:tc>
      </w:tr>
      <w:tr w:rsidR="00C939F0" w:rsidRPr="009F02E2" w14:paraId="0B2760F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E84C3E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5C936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Bharti Airtel Ltd., Punjab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8F43C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404 02</w:t>
            </w:r>
          </w:p>
        </w:tc>
      </w:tr>
      <w:tr w:rsidR="00C939F0" w:rsidRPr="009F02E2" w14:paraId="72E50C7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C098E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7B6012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Bharti Airtel Ltd., H.P.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C57E47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404 03</w:t>
            </w:r>
          </w:p>
        </w:tc>
      </w:tr>
      <w:tr w:rsidR="00C939F0" w:rsidRPr="009F02E2" w14:paraId="7526792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1CEE0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E45B7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Idea Cellular Ltd., Delhi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966ED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404 04</w:t>
            </w:r>
          </w:p>
        </w:tc>
      </w:tr>
      <w:tr w:rsidR="00C939F0" w:rsidRPr="009F02E2" w14:paraId="4720ABF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001D71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A5104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Fascel Ltd., Gujarat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46E50D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404 05</w:t>
            </w:r>
          </w:p>
        </w:tc>
      </w:tr>
      <w:tr w:rsidR="00C939F0" w:rsidRPr="009F02E2" w14:paraId="3B12593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71E47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55A85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Bharti Airtel Ltd., Karnataka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02874B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404 06</w:t>
            </w:r>
          </w:p>
        </w:tc>
      </w:tr>
      <w:tr w:rsidR="00C939F0" w:rsidRPr="009F02E2" w14:paraId="7F24498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9F63AF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640423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Idea Cellular Ltd., Andhra Pradesh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37F0F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404 07</w:t>
            </w:r>
          </w:p>
        </w:tc>
      </w:tr>
      <w:tr w:rsidR="00C939F0" w:rsidRPr="009F02E2" w14:paraId="2CA6FBD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25044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D20E73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Reliance Telecom Ltd., Assam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251F16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404 09</w:t>
            </w:r>
          </w:p>
        </w:tc>
      </w:tr>
      <w:tr w:rsidR="00C939F0" w:rsidRPr="009F02E2" w14:paraId="4D641BF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1972B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45325C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Bharti Airtel Ltd., Delhi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DE40A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404 10</w:t>
            </w:r>
          </w:p>
        </w:tc>
      </w:tr>
      <w:tr w:rsidR="00C939F0" w:rsidRPr="009F02E2" w14:paraId="161D812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91BAE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5BB360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Hutchison Essar Mobile Services Ltd, Delhi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13D69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404 11</w:t>
            </w:r>
          </w:p>
        </w:tc>
      </w:tr>
      <w:tr w:rsidR="00C939F0" w:rsidRPr="009F02E2" w14:paraId="29D667B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F19F6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47BDB4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Idea Mobile Communications Ltd., Haryana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98E00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404 12</w:t>
            </w:r>
          </w:p>
        </w:tc>
      </w:tr>
      <w:tr w:rsidR="00C939F0" w:rsidRPr="009F02E2" w14:paraId="2061E60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154EFA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279D6C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Hutchison Essar South Ltd., Andhra Pradesh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3110E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404 13</w:t>
            </w:r>
          </w:p>
        </w:tc>
      </w:tr>
      <w:tr w:rsidR="00C939F0" w:rsidRPr="009F02E2" w14:paraId="6166E8E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6C357C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0BBCC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Spice Communications PVT Ltd., Punjab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055A9F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404 14</w:t>
            </w:r>
          </w:p>
        </w:tc>
      </w:tr>
      <w:tr w:rsidR="00C939F0" w:rsidRPr="009F02E2" w14:paraId="0FA50D1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4020D9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D0E0C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Aircell Digilink India Ltd., UP (East)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4C1A9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404 15</w:t>
            </w:r>
          </w:p>
        </w:tc>
      </w:tr>
      <w:tr w:rsidR="00C939F0" w:rsidRPr="009F02E2" w14:paraId="132CE9A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9F3028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B55F4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Bharti Airtel Ltd, North East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B14AC8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404 16</w:t>
            </w:r>
          </w:p>
        </w:tc>
      </w:tr>
      <w:tr w:rsidR="00C939F0" w:rsidRPr="009F02E2" w14:paraId="2C2F460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0B8CB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234B4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Dishnet Wireless Ltd, West Bengal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0B14F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404 17</w:t>
            </w:r>
          </w:p>
        </w:tc>
      </w:tr>
      <w:tr w:rsidR="00C939F0" w:rsidRPr="009F02E2" w14:paraId="5F807DB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9E6AA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6DBED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Reliance Telecom Ltd., H.P.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40015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404 18</w:t>
            </w:r>
          </w:p>
        </w:tc>
      </w:tr>
      <w:tr w:rsidR="00C939F0" w:rsidRPr="009F02E2" w14:paraId="5726F59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647D4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27AAF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Idea Mobile Communications Ltd., Kerala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D5D3B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404 19</w:t>
            </w:r>
          </w:p>
        </w:tc>
      </w:tr>
      <w:tr w:rsidR="00C939F0" w:rsidRPr="009F02E2" w14:paraId="428BC2B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CA9200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3DF1B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Hutchison Essar Ltd, Mumbai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6F2FD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404 20</w:t>
            </w:r>
          </w:p>
        </w:tc>
      </w:tr>
      <w:tr w:rsidR="00C939F0" w:rsidRPr="009F02E2" w14:paraId="3E36956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6BAD93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92C569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BPL Mobile Communications Ltd., Mumbai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03CF5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404 21</w:t>
            </w:r>
          </w:p>
        </w:tc>
      </w:tr>
      <w:tr w:rsidR="00C939F0" w:rsidRPr="009F02E2" w14:paraId="4115A2D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0D4A0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DD092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Idea Cellular Ltd., Maharashtra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9B5734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404 22</w:t>
            </w:r>
          </w:p>
        </w:tc>
      </w:tr>
      <w:tr w:rsidR="00C939F0" w:rsidRPr="009F02E2" w14:paraId="06A5FFD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15302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5E43EE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Idea Cellular Ltd, Maharashtra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4DE06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404 23</w:t>
            </w:r>
          </w:p>
        </w:tc>
      </w:tr>
      <w:tr w:rsidR="00C939F0" w:rsidRPr="009F02E2" w14:paraId="0B2FE64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54DF0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FDF0E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Idea Cellular Ltd., Gujarat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40FBF7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404 24</w:t>
            </w:r>
          </w:p>
        </w:tc>
      </w:tr>
      <w:tr w:rsidR="00C939F0" w:rsidRPr="009F02E2" w14:paraId="6523520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7A233A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4A4127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Dishnet Wireless Ltd, Bihar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652AB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404 25</w:t>
            </w:r>
          </w:p>
        </w:tc>
      </w:tr>
      <w:tr w:rsidR="00C939F0" w:rsidRPr="009F02E2" w14:paraId="1184D4A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70F3B0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57420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Hutchison Essar Cellular Ltd., Maharashtra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8C9D8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404 27</w:t>
            </w:r>
          </w:p>
        </w:tc>
      </w:tr>
      <w:tr w:rsidR="00C939F0" w:rsidRPr="009F02E2" w14:paraId="18DA874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DE1D5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718B8A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Dishnet Wireless Ltd, Assam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A707F9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404 29</w:t>
            </w:r>
          </w:p>
        </w:tc>
      </w:tr>
      <w:tr w:rsidR="00C939F0" w:rsidRPr="009F02E2" w14:paraId="509C73D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83E7E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64B5E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Hutchison Telecom East Ltd, Kolkata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A42E9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404 30</w:t>
            </w:r>
          </w:p>
        </w:tc>
      </w:tr>
      <w:tr w:rsidR="00C939F0" w:rsidRPr="009F02E2" w14:paraId="19A178A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147A7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5AAD0A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Bharti Airtel Ltd., Kolkata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13F4C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404 31</w:t>
            </w:r>
          </w:p>
        </w:tc>
      </w:tr>
      <w:tr w:rsidR="00C939F0" w:rsidRPr="009F02E2" w14:paraId="2DAE2F6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9DEE0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C1D3E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Dishnet Wireless Ltd, North East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EABF0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404 33</w:t>
            </w:r>
          </w:p>
        </w:tc>
      </w:tr>
      <w:tr w:rsidR="00C939F0" w:rsidRPr="009F02E2" w14:paraId="11F7E42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5E4CE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2BA024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BSNL, Haryana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F54F8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404 34</w:t>
            </w:r>
          </w:p>
        </w:tc>
      </w:tr>
      <w:tr w:rsidR="00C939F0" w:rsidRPr="009F02E2" w14:paraId="52C4819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DF963C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764D9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Dishnet Wireless Ltd, Himachal Pradesh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C8B9AF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404 35</w:t>
            </w:r>
          </w:p>
        </w:tc>
      </w:tr>
      <w:tr w:rsidR="00C939F0" w:rsidRPr="009F02E2" w14:paraId="59B9BBD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AB8C5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33B85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Reliance Telecom Ltd., Bihar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33365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404 36</w:t>
            </w:r>
          </w:p>
        </w:tc>
      </w:tr>
      <w:tr w:rsidR="00C939F0" w:rsidRPr="009F02E2" w14:paraId="5794E31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68256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770F69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Dishnet Wireless Ltd, J&amp;K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B165A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404 37</w:t>
            </w:r>
          </w:p>
        </w:tc>
      </w:tr>
      <w:tr w:rsidR="00C939F0" w:rsidRPr="009F02E2" w14:paraId="2994E4C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D826F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05BD47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BSNL, Assam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F34B1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404 38</w:t>
            </w:r>
          </w:p>
        </w:tc>
      </w:tr>
      <w:tr w:rsidR="00C939F0" w:rsidRPr="009F02E2" w14:paraId="00958E0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01AB43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81563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Bharti Airtel Ltd., Chennai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D61FF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404 40</w:t>
            </w:r>
          </w:p>
        </w:tc>
      </w:tr>
      <w:tr w:rsidR="00C939F0" w:rsidRPr="009F02E2" w14:paraId="7B14D02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76F5C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BF3BC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Aircell Cellular Ltd, Chennai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64B23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404 41</w:t>
            </w:r>
          </w:p>
        </w:tc>
      </w:tr>
      <w:tr w:rsidR="00C939F0" w:rsidRPr="009F02E2" w14:paraId="1F604E0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83280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A3CB7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Aircel Ltd., Tamil Nadu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8C096A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404 42</w:t>
            </w:r>
          </w:p>
        </w:tc>
      </w:tr>
      <w:tr w:rsidR="00C939F0" w:rsidRPr="009F02E2" w14:paraId="130EAFA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C9E0F5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6BFBAF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Hutchison Essar Cellular Ltd., Tamil Nadu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75B78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404 43</w:t>
            </w:r>
          </w:p>
        </w:tc>
      </w:tr>
      <w:tr w:rsidR="00C939F0" w:rsidRPr="009F02E2" w14:paraId="22C068A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5756BF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4BAC0F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Spice Communications PVT Ltd., Karnataka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8970F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404 44</w:t>
            </w:r>
          </w:p>
        </w:tc>
      </w:tr>
      <w:tr w:rsidR="00C939F0" w:rsidRPr="009F02E2" w14:paraId="71088BD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A7BF19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FEEF6C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Hutchison Essar Cellular Ltd., Kerala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7F205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404 46</w:t>
            </w:r>
          </w:p>
        </w:tc>
      </w:tr>
      <w:tr w:rsidR="00C939F0" w:rsidRPr="009F02E2" w14:paraId="6F5869B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E96F9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6B3F4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Dishnet Wireless Ltd, UP (West)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267B35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404 48</w:t>
            </w:r>
          </w:p>
        </w:tc>
      </w:tr>
      <w:tr w:rsidR="00C939F0" w:rsidRPr="009F02E2" w14:paraId="096A559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DDAD5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508EB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Bharti Airtel Ltd., Andra Pradesh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7F083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404 49</w:t>
            </w:r>
          </w:p>
        </w:tc>
      </w:tr>
      <w:tr w:rsidR="00C939F0" w:rsidRPr="009F02E2" w14:paraId="1D6540C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6212C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77AB2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Reliance Telecom Ltd., North East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EE7E0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404 50</w:t>
            </w:r>
          </w:p>
        </w:tc>
      </w:tr>
      <w:tr w:rsidR="00C939F0" w:rsidRPr="009F02E2" w14:paraId="01FCEA0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073427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CA80F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BSNL, H.P.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C2C49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404 51</w:t>
            </w:r>
          </w:p>
        </w:tc>
      </w:tr>
      <w:tr w:rsidR="00C939F0" w:rsidRPr="009F02E2" w14:paraId="4E3550A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AB4DE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CD8BA0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Reliance Telecom Ltd., Orissa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165ECA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404 52</w:t>
            </w:r>
          </w:p>
        </w:tc>
      </w:tr>
      <w:tr w:rsidR="00C939F0" w:rsidRPr="009F02E2" w14:paraId="63E9B5D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E6341F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E7CA1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BSNL, Punjab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4101A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404 53</w:t>
            </w:r>
          </w:p>
        </w:tc>
      </w:tr>
      <w:tr w:rsidR="00C939F0" w:rsidRPr="009F02E2" w14:paraId="3FC5EE7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7F1E63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191E5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BSNL, UP (West)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AE24C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404 54</w:t>
            </w:r>
          </w:p>
        </w:tc>
      </w:tr>
      <w:tr w:rsidR="00C939F0" w:rsidRPr="009F02E2" w14:paraId="09E812B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591A2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04E01D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BSNL, UP (East)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BAA937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404 55</w:t>
            </w:r>
          </w:p>
        </w:tc>
      </w:tr>
      <w:tr w:rsidR="00C939F0" w:rsidRPr="009F02E2" w14:paraId="6F42563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22282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6C4DA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Idea Mobile Communications Ltd., UP (West)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EC749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404 56</w:t>
            </w:r>
          </w:p>
        </w:tc>
      </w:tr>
      <w:tr w:rsidR="00C939F0" w:rsidRPr="009F02E2" w14:paraId="11F334B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F1879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EC8EF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BSNL, Gujarat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34858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404 57</w:t>
            </w:r>
          </w:p>
        </w:tc>
      </w:tr>
      <w:tr w:rsidR="00C939F0" w:rsidRPr="009F02E2" w14:paraId="1A6CD86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3AB5B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58ECE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BSNL, Madhya Pradesh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85ADE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404 58</w:t>
            </w:r>
          </w:p>
        </w:tc>
      </w:tr>
      <w:tr w:rsidR="00C939F0" w:rsidRPr="009F02E2" w14:paraId="434A307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B783D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49E2C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BSNL, Rajasthan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8E39B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404 59</w:t>
            </w:r>
          </w:p>
        </w:tc>
      </w:tr>
      <w:tr w:rsidR="00C939F0" w:rsidRPr="009F02E2" w14:paraId="03969F4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3274D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BA132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Aircell Digilink India Ltd., Rajasthan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7CD8D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404 60</w:t>
            </w:r>
          </w:p>
        </w:tc>
      </w:tr>
      <w:tr w:rsidR="00C939F0" w:rsidRPr="009F02E2" w14:paraId="5701639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468EFA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BE045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Dishnet Wireless Ltd, Punjab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B8C24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404 61</w:t>
            </w:r>
          </w:p>
        </w:tc>
      </w:tr>
      <w:tr w:rsidR="00C939F0" w:rsidRPr="009F02E2" w14:paraId="42A556C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55D32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6921CF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BSNL, J&amp;K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E6EFB2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404 62</w:t>
            </w:r>
          </w:p>
        </w:tc>
      </w:tr>
      <w:tr w:rsidR="00C939F0" w:rsidRPr="009F02E2" w14:paraId="5358A38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FE6A0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A35892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Dishnet Wireless Ltd, Haryana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DC2A8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404 63</w:t>
            </w:r>
          </w:p>
        </w:tc>
      </w:tr>
      <w:tr w:rsidR="00C939F0" w:rsidRPr="009F02E2" w14:paraId="6ED5CA1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86897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654DB7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BSNL, Chennai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7475B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404 64</w:t>
            </w:r>
          </w:p>
        </w:tc>
      </w:tr>
      <w:tr w:rsidR="00C939F0" w:rsidRPr="009F02E2" w14:paraId="6996D32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AB7E7C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43489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Dishnet Wireless Ltd, UP (East)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454C8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404 65</w:t>
            </w:r>
          </w:p>
        </w:tc>
      </w:tr>
      <w:tr w:rsidR="00C939F0" w:rsidRPr="009F02E2" w14:paraId="18EFC8B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2F6AC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1FB4B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BSNL, Maharashtra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65F18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404 66</w:t>
            </w:r>
          </w:p>
        </w:tc>
      </w:tr>
      <w:tr w:rsidR="00C939F0" w:rsidRPr="009F02E2" w14:paraId="2CCD2F5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F329C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896C4A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Reliance Telecom Ltd., Madhya Pradesh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043E0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404 67</w:t>
            </w:r>
          </w:p>
        </w:tc>
      </w:tr>
      <w:tr w:rsidR="00C939F0" w:rsidRPr="009F02E2" w14:paraId="3EE13ED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69E2CC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28475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MTNL, Delhi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45191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404 68</w:t>
            </w:r>
          </w:p>
        </w:tc>
      </w:tr>
      <w:tr w:rsidR="00C939F0" w:rsidRPr="009F02E2" w14:paraId="42574C0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344E4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BAC4FB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MTNL, Mumbai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C7AE95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404 69</w:t>
            </w:r>
          </w:p>
        </w:tc>
      </w:tr>
      <w:tr w:rsidR="00C939F0" w:rsidRPr="009F02E2" w14:paraId="283FA30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0BBD9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F764EE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Bharti Hexacom Ltd, Rajasthan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BD10F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404 70</w:t>
            </w:r>
          </w:p>
        </w:tc>
      </w:tr>
      <w:tr w:rsidR="00C939F0" w:rsidRPr="009F02E2" w14:paraId="15674D6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5EF7B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252516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BSNL, Karnataka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0A4E3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404 71</w:t>
            </w:r>
          </w:p>
        </w:tc>
      </w:tr>
      <w:tr w:rsidR="00C939F0" w:rsidRPr="009F02E2" w14:paraId="54282E5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103AF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B2B61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BSNL, Kerala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00C8E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404 72</w:t>
            </w:r>
          </w:p>
        </w:tc>
      </w:tr>
      <w:tr w:rsidR="00C939F0" w:rsidRPr="009F02E2" w14:paraId="0FA1570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487ADE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285EE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BSNL, Andhra Pradesh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CC81E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404 73</w:t>
            </w:r>
          </w:p>
        </w:tc>
      </w:tr>
      <w:tr w:rsidR="00C939F0" w:rsidRPr="009F02E2" w14:paraId="4D47780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94CA5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624204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BSNL, West Bengal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2F85E5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404 74</w:t>
            </w:r>
          </w:p>
        </w:tc>
      </w:tr>
      <w:tr w:rsidR="00C939F0" w:rsidRPr="009F02E2" w14:paraId="09AFF38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9D3C71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8A439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BSNL, Bihar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F50614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404 75</w:t>
            </w:r>
          </w:p>
        </w:tc>
      </w:tr>
      <w:tr w:rsidR="00C939F0" w:rsidRPr="009F02E2" w14:paraId="2E988F8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1F222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6DA89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BSNL, Orissa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8E9060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404 76</w:t>
            </w:r>
          </w:p>
        </w:tc>
      </w:tr>
      <w:tr w:rsidR="00C939F0" w:rsidRPr="009F02E2" w14:paraId="47CDC77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C74A9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8487A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BSNL, North East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55BA0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404 77</w:t>
            </w:r>
          </w:p>
        </w:tc>
      </w:tr>
      <w:tr w:rsidR="00C939F0" w:rsidRPr="009F02E2" w14:paraId="1E31BE8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6A6A9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988D3F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BTA Cellcom Ltd., Madhya Pradesh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3876C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404 78</w:t>
            </w:r>
          </w:p>
        </w:tc>
      </w:tr>
      <w:tr w:rsidR="00C939F0" w:rsidRPr="009F02E2" w14:paraId="5A64319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6651C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5BFCE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BSNL, Andaman &amp; Nicobar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014FE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404 79</w:t>
            </w:r>
          </w:p>
        </w:tc>
      </w:tr>
      <w:tr w:rsidR="00C939F0" w:rsidRPr="009F02E2" w14:paraId="1211CFB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0CFE08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E6418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BSNL, Tamil Nadu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6C129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404 80</w:t>
            </w:r>
          </w:p>
        </w:tc>
      </w:tr>
      <w:tr w:rsidR="00C939F0" w:rsidRPr="009F02E2" w14:paraId="71FAF82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05AADC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C935E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BSNL, Kolkata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F26E3B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404 81</w:t>
            </w:r>
          </w:p>
        </w:tc>
      </w:tr>
      <w:tr w:rsidR="00C939F0" w:rsidRPr="009F02E2" w14:paraId="54EFAF5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40E3EF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91708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Idea Telecommunications Ltd, H.P.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395CD3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404 82</w:t>
            </w:r>
          </w:p>
        </w:tc>
      </w:tr>
      <w:tr w:rsidR="00C939F0" w:rsidRPr="009F02E2" w14:paraId="2C7A6B6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26AB7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8DE98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Reliable Internet Services Ltd., Kolkata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4490F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404 83</w:t>
            </w:r>
          </w:p>
        </w:tc>
      </w:tr>
      <w:tr w:rsidR="00C939F0" w:rsidRPr="009F02E2" w14:paraId="2005100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76810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0405E4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Hutchison Essar South Ltd., Chennai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06EA6E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404 84</w:t>
            </w:r>
          </w:p>
        </w:tc>
      </w:tr>
      <w:tr w:rsidR="00C939F0" w:rsidRPr="009F02E2" w14:paraId="1743B25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45CEC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19FB5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Reliance Telecom Ltd., W.B. &amp; A.N.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1CBECA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404 85</w:t>
            </w:r>
          </w:p>
        </w:tc>
      </w:tr>
      <w:tr w:rsidR="00C939F0" w:rsidRPr="009F02E2" w14:paraId="6D9DDF1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B1D995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9912B8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Hutchison Essar South Ltd., Karnataka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3F8A0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404 86</w:t>
            </w:r>
          </w:p>
        </w:tc>
      </w:tr>
      <w:tr w:rsidR="00C939F0" w:rsidRPr="009F02E2" w14:paraId="284C305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836A7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972DD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Idea Telecommunications Ltd, Rajasthan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C590A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404 87</w:t>
            </w:r>
          </w:p>
        </w:tc>
      </w:tr>
      <w:tr w:rsidR="00C939F0" w:rsidRPr="009F02E2" w14:paraId="2C735C9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E6436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5B3C3A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Hutchison Essar South Ltd, Punjab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C66526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404 88</w:t>
            </w:r>
          </w:p>
        </w:tc>
      </w:tr>
      <w:tr w:rsidR="00C939F0" w:rsidRPr="009F02E2" w14:paraId="3BA0D82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0B3980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DBD42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Idea Telecommunications Ltd, UP (East)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65C76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404 89</w:t>
            </w:r>
          </w:p>
        </w:tc>
      </w:tr>
      <w:tr w:rsidR="00C939F0" w:rsidRPr="009F02E2" w14:paraId="4997C6C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491EA9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CE0D40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Bharti Airtel Ltd., Maharashtra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8330D7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404 90</w:t>
            </w:r>
          </w:p>
        </w:tc>
      </w:tr>
      <w:tr w:rsidR="00C939F0" w:rsidRPr="009F02E2" w14:paraId="042D39F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B082A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490FE6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Dishnet Wireless Ltd, Kolkata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7CCF6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404 91</w:t>
            </w:r>
          </w:p>
        </w:tc>
      </w:tr>
      <w:tr w:rsidR="00C939F0" w:rsidRPr="009F02E2" w14:paraId="45ACC51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614D41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19C57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Bharti Airtel Ltd., Mumbai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B8F57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404 92</w:t>
            </w:r>
          </w:p>
        </w:tc>
      </w:tr>
      <w:tr w:rsidR="00C939F0" w:rsidRPr="009F02E2" w14:paraId="6DEA063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1209C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F0DEBE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Bharti Airtel Ltd., Madhya Pradesh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41F401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404 93</w:t>
            </w:r>
          </w:p>
        </w:tc>
      </w:tr>
      <w:tr w:rsidR="00C939F0" w:rsidRPr="009F02E2" w14:paraId="30AB63D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FD932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02D59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Bharti Airtel Ltd., Tamil Nadu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C827C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404 94</w:t>
            </w:r>
          </w:p>
        </w:tc>
      </w:tr>
      <w:tr w:rsidR="00C939F0" w:rsidRPr="009F02E2" w14:paraId="5D888E6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22522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B65F3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Bharti Airtel Ltd., Kerala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705C0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404 95</w:t>
            </w:r>
          </w:p>
        </w:tc>
      </w:tr>
      <w:tr w:rsidR="00C939F0" w:rsidRPr="009F02E2" w14:paraId="5150892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CCE9C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314CA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Bharti Airtel Ltd., Haryana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55DEC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404 96</w:t>
            </w:r>
          </w:p>
        </w:tc>
      </w:tr>
      <w:tr w:rsidR="00C939F0" w:rsidRPr="009F02E2" w14:paraId="4EE0B98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9A9AC1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3C379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Bharti Airtel Ltd., UP (West)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2E578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404 97</w:t>
            </w:r>
          </w:p>
        </w:tc>
      </w:tr>
      <w:tr w:rsidR="00C939F0" w:rsidRPr="009F02E2" w14:paraId="60D45AC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3B121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31DB3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Bharti Airtel Ltd., Gujarat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2B3A52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404 98</w:t>
            </w:r>
          </w:p>
        </w:tc>
      </w:tr>
      <w:tr w:rsidR="00C939F0" w:rsidRPr="009F02E2" w14:paraId="6821DD8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AC782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C8AA93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Dishnet Wireless Ltd, Kerala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8B7C0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404 99</w:t>
            </w:r>
          </w:p>
        </w:tc>
      </w:tr>
      <w:tr w:rsidR="00C939F0" w:rsidRPr="009F02E2" w14:paraId="47299DF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3D4F3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15383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Shyam Telelink Ltd, Rajasthan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1A6F3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405 000</w:t>
            </w:r>
          </w:p>
        </w:tc>
      </w:tr>
      <w:tr w:rsidR="00C939F0" w:rsidRPr="009F02E2" w14:paraId="057D9B2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29F13A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C0F91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Reliance Communications Ltd/GSM, Delhi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205C3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405 005</w:t>
            </w:r>
          </w:p>
        </w:tc>
      </w:tr>
      <w:tr w:rsidR="00C939F0" w:rsidRPr="009F02E2" w14:paraId="32133A7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B6928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1FC03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Reliance Communications Ltd/GSM, Gujarat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1F191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405 006</w:t>
            </w:r>
          </w:p>
        </w:tc>
      </w:tr>
      <w:tr w:rsidR="00C939F0" w:rsidRPr="009F02E2" w14:paraId="6BB8809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6B795C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FA520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Reliance Communications Ltd/GSM, Haryana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D2ABD9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405 007</w:t>
            </w:r>
          </w:p>
        </w:tc>
      </w:tr>
      <w:tr w:rsidR="00C939F0" w:rsidRPr="009F02E2" w14:paraId="33EBFCA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02A950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A4C60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Reliance Communications Ltd/GSM, J&amp;K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4CC34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405 009</w:t>
            </w:r>
          </w:p>
        </w:tc>
      </w:tr>
      <w:tr w:rsidR="00C939F0" w:rsidRPr="009F02E2" w14:paraId="4D4339F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48F46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D5DE4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Reliance Communications Ltd,/GSM Karnataka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BE0E9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405 010</w:t>
            </w:r>
          </w:p>
        </w:tc>
      </w:tr>
      <w:tr w:rsidR="00C939F0" w:rsidRPr="009F02E2" w14:paraId="1870849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134A3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11F9A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Reliance Communications Ltd/GSM, Kerala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A2D92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405 011</w:t>
            </w:r>
          </w:p>
        </w:tc>
      </w:tr>
      <w:tr w:rsidR="00C939F0" w:rsidRPr="009F02E2" w14:paraId="069FBDA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9B077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79668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Reliance Infocomm Ltd, Andhra Pradesh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5FE34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405 012</w:t>
            </w:r>
          </w:p>
        </w:tc>
      </w:tr>
      <w:tr w:rsidR="00C939F0" w:rsidRPr="009F02E2" w14:paraId="1011006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93C01B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19C27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Reliance Communications Ltd/GSM, Maharashtra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45F69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405 013</w:t>
            </w:r>
          </w:p>
        </w:tc>
      </w:tr>
      <w:tr w:rsidR="00C939F0" w:rsidRPr="009F02E2" w14:paraId="4C7ECB7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7484BB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8CF04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Reliance Communications Ltd/GSM, Madhya Pradesh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EB0DD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405 014</w:t>
            </w:r>
          </w:p>
        </w:tc>
      </w:tr>
      <w:tr w:rsidR="00C939F0" w:rsidRPr="009F02E2" w14:paraId="4D253FD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5096A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B1741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Reliance Communications Ltd/GSM, Punjab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7C073C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405 018</w:t>
            </w:r>
          </w:p>
        </w:tc>
      </w:tr>
      <w:tr w:rsidR="00C939F0" w:rsidRPr="009F02E2" w14:paraId="0BB0DF3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0F636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64BAF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Reliance Communications Ltd/GSM, Tamilnadu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653BB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405 020</w:t>
            </w:r>
          </w:p>
        </w:tc>
      </w:tr>
      <w:tr w:rsidR="00C939F0" w:rsidRPr="009F02E2" w14:paraId="41029BE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B6FB42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5FAD2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Reliance Communications Ltd/GSM, UP (East)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C81F78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405 021</w:t>
            </w:r>
          </w:p>
        </w:tc>
      </w:tr>
      <w:tr w:rsidR="00C939F0" w:rsidRPr="009F02E2" w14:paraId="0B85C5F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24229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150F39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Reliance Communications Ltd/GSM, UP (West)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9DF32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405 022</w:t>
            </w:r>
          </w:p>
        </w:tc>
      </w:tr>
      <w:tr w:rsidR="00C939F0" w:rsidRPr="009F02E2" w14:paraId="1F477D0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6090B7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409D9E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Tata Teleservices Ltd/GSM, Andhra Pradesh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8F94E8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405 025</w:t>
            </w:r>
          </w:p>
        </w:tc>
      </w:tr>
      <w:tr w:rsidR="00C939F0" w:rsidRPr="009F02E2" w14:paraId="37F8C25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94F89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210D04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Tata Teleservices Ltd,/GSM Bihar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A1237F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405 027</w:t>
            </w:r>
          </w:p>
        </w:tc>
      </w:tr>
      <w:tr w:rsidR="00C939F0" w:rsidRPr="009F02E2" w14:paraId="41DD2AD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D452AE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8B8D7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Tata Teleservices Ltd/GSM, Delhi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BF459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405 029</w:t>
            </w:r>
          </w:p>
        </w:tc>
      </w:tr>
      <w:tr w:rsidR="00C939F0" w:rsidRPr="009F02E2" w14:paraId="0E4830E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C0448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12D10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Tata Teleservices Ltd/GSM, Gujarat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E8EFE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405 030</w:t>
            </w:r>
          </w:p>
        </w:tc>
      </w:tr>
      <w:tr w:rsidR="00C939F0" w:rsidRPr="009F02E2" w14:paraId="59EB3DC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8912C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A1C4E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Tata Teleservices Ltd/GSM, Haryana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0C2B7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405 031</w:t>
            </w:r>
          </w:p>
        </w:tc>
      </w:tr>
      <w:tr w:rsidR="00C939F0" w:rsidRPr="009F02E2" w14:paraId="01B80E7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0ADF02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BE3FC5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Tata Teleservices Ltd/GSM, Himachal Pradesh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454511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405 032</w:t>
            </w:r>
          </w:p>
        </w:tc>
      </w:tr>
      <w:tr w:rsidR="00C939F0" w:rsidRPr="009F02E2" w14:paraId="5C851CC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0FB1A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1F96B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Reliance Infocomm Ltd, Bihar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E5875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405 033</w:t>
            </w:r>
          </w:p>
        </w:tc>
      </w:tr>
      <w:tr w:rsidR="00C939F0" w:rsidRPr="009F02E2" w14:paraId="177C0C6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AD170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585F5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Tata Teleservices Ltd/GSM, Kamataka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94DC49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405 034</w:t>
            </w:r>
          </w:p>
        </w:tc>
      </w:tr>
      <w:tr w:rsidR="00C939F0" w:rsidRPr="009F02E2" w14:paraId="4C10259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CF5C0F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AF77D0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Tata Teleservices Ltd/GSM, Kerala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840DB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405 035</w:t>
            </w:r>
          </w:p>
        </w:tc>
      </w:tr>
      <w:tr w:rsidR="00C939F0" w:rsidRPr="009F02E2" w14:paraId="31D478B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27DE29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26AE6E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Tata Teleservices Ltd/GSM, Kolkata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28947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405 036</w:t>
            </w:r>
          </w:p>
        </w:tc>
      </w:tr>
      <w:tr w:rsidR="00C939F0" w:rsidRPr="009F02E2" w14:paraId="5571971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26E18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A635C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Tata Teleservices Ltd/GSM, Maharashtra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06B0A2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405 037</w:t>
            </w:r>
          </w:p>
        </w:tc>
      </w:tr>
      <w:tr w:rsidR="00C939F0" w:rsidRPr="009F02E2" w14:paraId="5ED05CF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BD4EC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684F05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Tata Teleservices Ltd/GSM, Madhya Pradesh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04A8E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405 038</w:t>
            </w:r>
          </w:p>
        </w:tc>
      </w:tr>
      <w:tr w:rsidR="00C939F0" w:rsidRPr="009F02E2" w14:paraId="71B02EC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8C432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F928E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Tata Teleservices Ltd/GSM, Mumbai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A3EC6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405 039</w:t>
            </w:r>
          </w:p>
        </w:tc>
      </w:tr>
      <w:tr w:rsidR="00C939F0" w:rsidRPr="009F02E2" w14:paraId="7BA21F9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F00B8D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C0749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Reliance Infocomm Ltd, Chennai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448B5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405 040</w:t>
            </w:r>
          </w:p>
        </w:tc>
      </w:tr>
      <w:tr w:rsidR="00C939F0" w:rsidRPr="009F02E2" w14:paraId="60E0F26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5A3747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B70C1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Tata Teleservices Ltd/GSM, Orissa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5682B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405 041</w:t>
            </w:r>
          </w:p>
        </w:tc>
      </w:tr>
      <w:tr w:rsidR="00C939F0" w:rsidRPr="009F02E2" w14:paraId="4C55AAC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0C0506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D96A5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Tata Teleservices Ltd/GSM, Punjab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D16D2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405 042</w:t>
            </w:r>
          </w:p>
        </w:tc>
      </w:tr>
      <w:tr w:rsidR="00C939F0" w:rsidRPr="009F02E2" w14:paraId="6B5782E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84F82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2F8BB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Tata Teleservices Ltd/GSM, Rajasthan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0FA5C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405 043</w:t>
            </w:r>
          </w:p>
        </w:tc>
      </w:tr>
      <w:tr w:rsidR="00C939F0" w:rsidRPr="009F02E2" w14:paraId="586DD27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745E04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EBA40D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Tata Teleservices Ltd/GSM, Tamilnadu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A56364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405 044</w:t>
            </w:r>
          </w:p>
        </w:tc>
      </w:tr>
      <w:tr w:rsidR="00C939F0" w:rsidRPr="009F02E2" w14:paraId="5D17188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2FAC0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E7FE2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Tata Teleservices Ltd/GSM, UP (East)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A0E2E6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405 045</w:t>
            </w:r>
          </w:p>
        </w:tc>
      </w:tr>
      <w:tr w:rsidR="00C939F0" w:rsidRPr="009F02E2" w14:paraId="53C9C4E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140D1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4616D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Tata Teleservices Ltd/GSM, UP (West)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E75C3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405 046</w:t>
            </w:r>
          </w:p>
        </w:tc>
      </w:tr>
      <w:tr w:rsidR="00C939F0" w:rsidRPr="009F02E2" w14:paraId="2F233E8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94D09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1289B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Tata Teleservices Ltd/GSM, West Bengal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3B1F0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405 047</w:t>
            </w:r>
          </w:p>
        </w:tc>
      </w:tr>
      <w:tr w:rsidR="00C939F0" w:rsidRPr="009F02E2" w14:paraId="2D266F9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2327E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BE6E6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Reliance Infocomm Ltd, Himachal Pradesh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9D788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405 08</w:t>
            </w:r>
          </w:p>
        </w:tc>
      </w:tr>
      <w:tr w:rsidR="00C939F0" w:rsidRPr="009F02E2" w14:paraId="2CCFE13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94FBA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C872E2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Reliance Infocomm Ltd, Kolkata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026B0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405 12</w:t>
            </w:r>
          </w:p>
        </w:tc>
      </w:tr>
      <w:tr w:rsidR="00C939F0" w:rsidRPr="009F02E2" w14:paraId="6C4E2B1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003C1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0D5BC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Reliance Infocomm Ltd, Mumbai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85AD1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405 15</w:t>
            </w:r>
          </w:p>
        </w:tc>
      </w:tr>
      <w:tr w:rsidR="00C939F0" w:rsidRPr="009F02E2" w14:paraId="6640AA8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D8D69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2AE589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Reliance Infocomm Ltd, Orissa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88A57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405 17</w:t>
            </w:r>
          </w:p>
        </w:tc>
      </w:tr>
      <w:tr w:rsidR="00C939F0" w:rsidRPr="009F02E2" w14:paraId="76B4030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9DC121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AAF6DB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Reliance Infocomm Ltd, West bengal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10485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405 23</w:t>
            </w:r>
          </w:p>
        </w:tc>
      </w:tr>
      <w:tr w:rsidR="00C939F0" w:rsidRPr="009F02E2" w14:paraId="475DFF2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E5F49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E45FC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Tata Teleservices Ltd, Chennai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63B2DE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405 28</w:t>
            </w:r>
          </w:p>
        </w:tc>
      </w:tr>
      <w:tr w:rsidR="00C939F0" w:rsidRPr="009F02E2" w14:paraId="641F184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12EA3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AF1DE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Bharti Airtel Ltd, Bihar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1B51D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405 52</w:t>
            </w:r>
          </w:p>
        </w:tc>
      </w:tr>
      <w:tr w:rsidR="00C939F0" w:rsidRPr="009F02E2" w14:paraId="189DC0E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7F3CCC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0334A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Bharti Airtel Ltd, Orissa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08908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405 53</w:t>
            </w:r>
          </w:p>
        </w:tc>
      </w:tr>
      <w:tr w:rsidR="00C939F0" w:rsidRPr="009F02E2" w14:paraId="1536923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FDE4F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458E0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Bharti Airtel Ltd, UP (East)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677D1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405 54</w:t>
            </w:r>
          </w:p>
        </w:tc>
      </w:tr>
      <w:tr w:rsidR="00C939F0" w:rsidRPr="009F02E2" w14:paraId="4CBC793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93AD3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169903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Bharti Airtel Ltd, J&amp;K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CD86E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405 55</w:t>
            </w:r>
          </w:p>
        </w:tc>
      </w:tr>
      <w:tr w:rsidR="00C939F0" w:rsidRPr="009F02E2" w14:paraId="0945750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825EF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582D20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Bharti Airtel Ltd, Assam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6BF059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405 56</w:t>
            </w:r>
          </w:p>
        </w:tc>
      </w:tr>
      <w:tr w:rsidR="00C939F0" w:rsidRPr="009F02E2" w14:paraId="4C6270D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A74FD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5AF54E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Hutchison Essar South Ltd, UP (West)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258312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405 66</w:t>
            </w:r>
          </w:p>
        </w:tc>
      </w:tr>
      <w:tr w:rsidR="00C939F0" w:rsidRPr="009F02E2" w14:paraId="4A58CC9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78FF9D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70921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Hutchison Essar South Ltd, Orissa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A2105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405 67</w:t>
            </w:r>
          </w:p>
        </w:tc>
      </w:tr>
      <w:tr w:rsidR="00C939F0" w:rsidRPr="009F02E2" w14:paraId="7C42ACE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AD9C8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5B323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Vodaphone/Hutchison, Madhya Pradesh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BA38C1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405 68</w:t>
            </w:r>
          </w:p>
        </w:tc>
      </w:tr>
      <w:tr w:rsidR="00C939F0" w:rsidRPr="009F02E2" w14:paraId="4F54324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4EF92F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5E5525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Aditya Birla Telecom Ltd, Bihar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9939F5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405 70</w:t>
            </w:r>
          </w:p>
        </w:tc>
      </w:tr>
      <w:tr w:rsidR="00C939F0" w:rsidRPr="009F02E2" w14:paraId="08D2F1B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C1ABD8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E643D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Essar Spacetel Ltd, Himachal Pradesh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4C5F19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405 71</w:t>
            </w:r>
          </w:p>
        </w:tc>
      </w:tr>
      <w:tr w:rsidR="00C939F0" w:rsidRPr="009F02E2" w14:paraId="30488A6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F8F157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36CA2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Essar Spacetel Ltd, North East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F6DB5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405 72</w:t>
            </w:r>
          </w:p>
        </w:tc>
      </w:tr>
      <w:tr w:rsidR="00C939F0" w:rsidRPr="009F02E2" w14:paraId="20C925F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F2019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348B0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Essar Spacetel Ltd, Assam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EC543D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405 73</w:t>
            </w:r>
          </w:p>
        </w:tc>
      </w:tr>
      <w:tr w:rsidR="00C939F0" w:rsidRPr="009F02E2" w14:paraId="272E8AA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C3377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32F6C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Essar Spacetel Ltd, J&amp;K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319BB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405 74</w:t>
            </w:r>
          </w:p>
        </w:tc>
      </w:tr>
      <w:tr w:rsidR="00C939F0" w:rsidRPr="009F02E2" w14:paraId="206F126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89E8B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8B2336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Vodafone Essar Spacetel Ltd, J&amp;K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6A348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405 750</w:t>
            </w:r>
          </w:p>
        </w:tc>
      </w:tr>
      <w:tr w:rsidR="00C939F0" w:rsidRPr="009F02E2" w14:paraId="5CF8229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02141E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E9D78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Vodafone Essar Spacetel Ltd, Assam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FEB1D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405 751</w:t>
            </w:r>
          </w:p>
        </w:tc>
      </w:tr>
      <w:tr w:rsidR="00C939F0" w:rsidRPr="009F02E2" w14:paraId="13BE485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541D9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00648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Vodafone Essar Spacetel Ltd, Bihar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1C6E4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405 752</w:t>
            </w:r>
          </w:p>
        </w:tc>
      </w:tr>
      <w:tr w:rsidR="00C939F0" w:rsidRPr="009F02E2" w14:paraId="5307CC3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EB240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8D2E1C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Vodafone Essar Spacetel Ltd, Orissa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2BC3E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405 753</w:t>
            </w:r>
          </w:p>
        </w:tc>
      </w:tr>
      <w:tr w:rsidR="00C939F0" w:rsidRPr="009F02E2" w14:paraId="1AFED8A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D3121A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E50A2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Vodafone Essar Spacetel Ltd, Himachal Pradesh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C3C8E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405 754</w:t>
            </w:r>
          </w:p>
        </w:tc>
      </w:tr>
      <w:tr w:rsidR="00C939F0" w:rsidRPr="009F02E2" w14:paraId="4765E8E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CA41E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4E2BF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Vodafone Essar Spacetel Ltd, North East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F919F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405 755</w:t>
            </w:r>
          </w:p>
        </w:tc>
      </w:tr>
      <w:tr w:rsidR="00C939F0" w:rsidRPr="009F02E2" w14:paraId="635B8F5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A4CD6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C686F9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Essar Spacetel Ltd, Orissa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D8E9E4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405 76</w:t>
            </w:r>
          </w:p>
        </w:tc>
      </w:tr>
      <w:tr w:rsidR="00C939F0" w:rsidRPr="009F02E2" w14:paraId="1FB2DDE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A97E72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08CCE5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Essar Spacetel Ltd, Maharashtra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4D4B86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405 77</w:t>
            </w:r>
          </w:p>
        </w:tc>
      </w:tr>
      <w:tr w:rsidR="00C939F0" w:rsidRPr="009F02E2" w14:paraId="465FB2D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F786E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FF87F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Idea Cellular Ltd, MUMBAI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10CB9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405 799</w:t>
            </w:r>
          </w:p>
        </w:tc>
      </w:tr>
      <w:tr w:rsidR="00C939F0" w:rsidRPr="009F02E2" w14:paraId="017962C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05D423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4C21CD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Aircell Ltd, Delhi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D903F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405 800</w:t>
            </w:r>
          </w:p>
        </w:tc>
      </w:tr>
      <w:tr w:rsidR="00C939F0" w:rsidRPr="009F02E2" w14:paraId="109FCFF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8CE926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7D26E4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Aircell Ltd, Andhra Pradesh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DD735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405 801</w:t>
            </w:r>
          </w:p>
        </w:tc>
      </w:tr>
      <w:tr w:rsidR="00C939F0" w:rsidRPr="009F02E2" w14:paraId="72F3882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DFA7E9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DD644D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Aircell Ltd, Gujarat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01C910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405 802</w:t>
            </w:r>
          </w:p>
        </w:tc>
      </w:tr>
      <w:tr w:rsidR="00C939F0" w:rsidRPr="009F02E2" w14:paraId="5A150A0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3BC757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F298B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Aircell Ltd, Kamataka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8D9797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405 803</w:t>
            </w:r>
          </w:p>
        </w:tc>
      </w:tr>
      <w:tr w:rsidR="00C939F0" w:rsidRPr="009F02E2" w14:paraId="6083B09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42E221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8DF39C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Aircell Ltd, Maharashtra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B95F2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405 804</w:t>
            </w:r>
          </w:p>
        </w:tc>
      </w:tr>
      <w:tr w:rsidR="00C939F0" w:rsidRPr="009F02E2" w14:paraId="2EA8D65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1B23E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3DC0A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Aircell Ltd, Mumbai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143E5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405 805</w:t>
            </w:r>
          </w:p>
        </w:tc>
      </w:tr>
      <w:tr w:rsidR="00C939F0" w:rsidRPr="009F02E2" w14:paraId="3065A5E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32B02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99D848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Aircell Ltd, Rajasthan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AF1917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405 806</w:t>
            </w:r>
          </w:p>
        </w:tc>
      </w:tr>
      <w:tr w:rsidR="00C939F0" w:rsidRPr="009F02E2" w14:paraId="1CD38D5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9B0A9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4F294C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Dishnet Wireless Ltd, Haryana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437B0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405 807</w:t>
            </w:r>
          </w:p>
        </w:tc>
      </w:tr>
      <w:tr w:rsidR="00C939F0" w:rsidRPr="009F02E2" w14:paraId="12376D0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E3101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EDEE8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Dishnet Wireless Ltd, Madhya Pradesh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E430F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405 808</w:t>
            </w:r>
          </w:p>
        </w:tc>
      </w:tr>
      <w:tr w:rsidR="00C939F0" w:rsidRPr="009F02E2" w14:paraId="4AD497B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5EF56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F8F89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Dishnet Wireless Ltd, Kerala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6564B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405 809</w:t>
            </w:r>
          </w:p>
        </w:tc>
      </w:tr>
      <w:tr w:rsidR="00C939F0" w:rsidRPr="009F02E2" w14:paraId="72D7035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CE2BC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71CC9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Aircell Ltd, Delhi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C2237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405 81</w:t>
            </w:r>
          </w:p>
        </w:tc>
      </w:tr>
      <w:tr w:rsidR="00C939F0" w:rsidRPr="009F02E2" w14:paraId="676B110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A6FCA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A37CF1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Aircell Ltd, Andhra Pradesh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115EB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405 82</w:t>
            </w:r>
          </w:p>
        </w:tc>
      </w:tr>
      <w:tr w:rsidR="00C939F0" w:rsidRPr="009F02E2" w14:paraId="219C0C3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7A34F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4F546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Aircell Ltd, Gujarat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66D23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405 83</w:t>
            </w:r>
          </w:p>
        </w:tc>
      </w:tr>
      <w:tr w:rsidR="00C939F0" w:rsidRPr="009F02E2" w14:paraId="48869E1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8D20D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33002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Aircell Ltd, Maharashtra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698A1D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405 84</w:t>
            </w:r>
          </w:p>
        </w:tc>
      </w:tr>
      <w:tr w:rsidR="00C939F0" w:rsidRPr="009F02E2" w14:paraId="4CE5FCA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6C778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33653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Aircell Ltd, Mumbai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BDE42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405 85</w:t>
            </w:r>
          </w:p>
        </w:tc>
      </w:tr>
      <w:tr w:rsidR="00C939F0" w:rsidRPr="009F02E2" w14:paraId="240C70F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1AD97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150CD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Aircell Ltd, Rajasthan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9B25F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405 86</w:t>
            </w:r>
          </w:p>
        </w:tc>
      </w:tr>
      <w:tr w:rsidR="00C939F0" w:rsidRPr="009F02E2" w14:paraId="2F9F584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C566D5B" w14:textId="77777777" w:rsidR="00C939F0" w:rsidRPr="009F02E2" w:rsidRDefault="00C939F0" w:rsidP="00221DD2">
            <w:pPr>
              <w:pageBreakBefore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lastRenderedPageBreak/>
              <w:t>Indonesia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AADE352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F6A186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2965637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F09E03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EBDB6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PSN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4CB91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510 00</w:t>
            </w:r>
          </w:p>
        </w:tc>
      </w:tr>
      <w:tr w:rsidR="00C939F0" w:rsidRPr="009F02E2" w14:paraId="6AFFE90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1A5002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204B08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Satelindo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8F5711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510 01</w:t>
            </w:r>
          </w:p>
        </w:tc>
      </w:tr>
      <w:tr w:rsidR="00C939F0" w:rsidRPr="009F02E2" w14:paraId="3A7E20E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9B866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78148E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Natrindo (Lippo Telecom)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D5E9F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510 08</w:t>
            </w:r>
          </w:p>
        </w:tc>
      </w:tr>
      <w:tr w:rsidR="00C939F0" w:rsidRPr="009F02E2" w14:paraId="6126489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C0BB7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E3DE7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Telkomsel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7DAD4E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510 10</w:t>
            </w:r>
          </w:p>
        </w:tc>
      </w:tr>
      <w:tr w:rsidR="00C939F0" w:rsidRPr="009F02E2" w14:paraId="46ABCD2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BB4B7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4B6ED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Excelcomindo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E93BE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510 11</w:t>
            </w:r>
          </w:p>
        </w:tc>
      </w:tr>
      <w:tr w:rsidR="00C939F0" w:rsidRPr="009F02E2" w14:paraId="0AE408E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7E95E6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D67E9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Indosat - M3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C3280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510 21</w:t>
            </w:r>
          </w:p>
        </w:tc>
      </w:tr>
      <w:tr w:rsidR="00C939F0" w:rsidRPr="009F02E2" w14:paraId="1631959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35AC9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2B7C5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Komselindo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4EF59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510 28</w:t>
            </w:r>
          </w:p>
        </w:tc>
      </w:tr>
      <w:tr w:rsidR="00C939F0" w:rsidRPr="009F02E2" w14:paraId="268AD32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4406D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Iran (Islamic Republic of)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C62E4E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EB50E2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5EF1B2C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D466D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7981B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Shatel Mobile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7169B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432 08</w:t>
            </w:r>
          </w:p>
        </w:tc>
      </w:tr>
      <w:tr w:rsidR="00C939F0" w:rsidRPr="009F02E2" w14:paraId="3C40608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653F1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31F5F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Telecommunication Company of Iran (TCI)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B545B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432 11</w:t>
            </w:r>
          </w:p>
        </w:tc>
      </w:tr>
      <w:tr w:rsidR="00C939F0" w:rsidRPr="009F02E2" w14:paraId="2685110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CC4468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0D386C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Telecommunication Kish Co. (KIFZO)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E7892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432 14</w:t>
            </w:r>
          </w:p>
        </w:tc>
      </w:tr>
      <w:tr w:rsidR="00C939F0" w:rsidRPr="009F02E2" w14:paraId="1A53482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9EB296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A0824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Telecommunication Company of Iran (TCI) - Isfahan Celcom GSM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B1BAA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432 19</w:t>
            </w:r>
          </w:p>
        </w:tc>
      </w:tr>
      <w:tr w:rsidR="00C939F0" w:rsidRPr="009F02E2" w14:paraId="1AA5966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02E63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45CC3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Arya Resaneh Tadbir (Shatel)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AB8B28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432 50</w:t>
            </w:r>
          </w:p>
        </w:tc>
      </w:tr>
      <w:tr w:rsidR="00C939F0" w:rsidRPr="009F02E2" w14:paraId="16B8182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D887BAF" w14:textId="77777777" w:rsidR="00C939F0" w:rsidRPr="009F02E2" w:rsidRDefault="00C939F0" w:rsidP="00221DD2">
            <w:pPr>
              <w:pageBreakBefore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lastRenderedPageBreak/>
              <w:t>Iraq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FDC93B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1DC269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2B0372A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835A2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D253BD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Asia Cell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74919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418 05</w:t>
            </w:r>
          </w:p>
        </w:tc>
      </w:tr>
      <w:tr w:rsidR="00C939F0" w:rsidRPr="009F02E2" w14:paraId="777349F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524E1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8B28B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Zain Iraq (previously Atheer)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A4E1B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418 20</w:t>
            </w:r>
          </w:p>
        </w:tc>
      </w:tr>
      <w:tr w:rsidR="00C939F0" w:rsidRPr="009F02E2" w14:paraId="083FABC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E8B26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6115CC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Zain Iraq (previously Iraqna)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20469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418 30</w:t>
            </w:r>
          </w:p>
        </w:tc>
      </w:tr>
      <w:tr w:rsidR="00C939F0" w:rsidRPr="009F02E2" w14:paraId="4533CE5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ACA96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3EB141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Korek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6FB9B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418 40</w:t>
            </w:r>
          </w:p>
        </w:tc>
      </w:tr>
      <w:tr w:rsidR="00C939F0" w:rsidRPr="009F02E2" w14:paraId="7D4DE74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80050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4E799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Iraq Central Cooperative Association for Communication and Transportation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69BAD2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418 47</w:t>
            </w:r>
          </w:p>
        </w:tc>
      </w:tr>
      <w:tr w:rsidR="00C939F0" w:rsidRPr="009F02E2" w14:paraId="7419CDF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0AED7F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A0606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ITC Fanoos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9FD77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418 48</w:t>
            </w:r>
          </w:p>
        </w:tc>
      </w:tr>
      <w:tr w:rsidR="00C939F0" w:rsidRPr="009F02E2" w14:paraId="7A28185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FF5F7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BFF017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Iraqtel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0E8483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418 49</w:t>
            </w:r>
          </w:p>
        </w:tc>
      </w:tr>
      <w:tr w:rsidR="00C939F0" w:rsidRPr="009F02E2" w14:paraId="0C0F176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3B773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591AC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Itisaluna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64F4C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418 62</w:t>
            </w:r>
          </w:p>
        </w:tc>
      </w:tr>
      <w:tr w:rsidR="00C939F0" w:rsidRPr="009F02E2" w14:paraId="4DB58E3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01FBE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2A725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Kalimat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C7132C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418 70</w:t>
            </w:r>
          </w:p>
        </w:tc>
      </w:tr>
      <w:tr w:rsidR="00C939F0" w:rsidRPr="009F02E2" w14:paraId="68547C7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91D244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04906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Iraqi Telecommunications &amp; Post Company (ITPC)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24A18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418 80</w:t>
            </w:r>
          </w:p>
        </w:tc>
      </w:tr>
      <w:tr w:rsidR="00C939F0" w:rsidRPr="009F02E2" w14:paraId="3F37E62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C38FB8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16AA1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ITPC (Al-Mazaya)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87D65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418 81</w:t>
            </w:r>
          </w:p>
        </w:tc>
      </w:tr>
      <w:tr w:rsidR="00C939F0" w:rsidRPr="009F02E2" w14:paraId="7DBD0B0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867F0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C4F7B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ITPC (Sader Al-Iraq)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608AE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418 83</w:t>
            </w:r>
          </w:p>
        </w:tc>
      </w:tr>
      <w:tr w:rsidR="00C939F0" w:rsidRPr="009F02E2" w14:paraId="759FA80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5C8F8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FA868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ITPC (Eaamar Albasrah)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308D9F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418 84</w:t>
            </w:r>
          </w:p>
        </w:tc>
      </w:tr>
      <w:tr w:rsidR="00C939F0" w:rsidRPr="009F02E2" w14:paraId="7ACDB68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FE350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B459D7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ITPC (Anwar Yagotat Alkhalee)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B6E07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418 85</w:t>
            </w:r>
          </w:p>
        </w:tc>
      </w:tr>
      <w:tr w:rsidR="00C939F0" w:rsidRPr="009F02E2" w14:paraId="4B3C743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0DF501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20FC13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ITPC (Furatfone)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75474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418 86</w:t>
            </w:r>
          </w:p>
        </w:tc>
      </w:tr>
      <w:tr w:rsidR="00C939F0" w:rsidRPr="009F02E2" w14:paraId="74AE69D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44354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BBEA6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ITPC (Al-Seraj)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1D8CC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418 87</w:t>
            </w:r>
          </w:p>
        </w:tc>
      </w:tr>
      <w:tr w:rsidR="00C939F0" w:rsidRPr="009F02E2" w14:paraId="4790132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20064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9D6DE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ITPC (High Link)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8DA21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418 88</w:t>
            </w:r>
          </w:p>
        </w:tc>
      </w:tr>
      <w:tr w:rsidR="00C939F0" w:rsidRPr="009F02E2" w14:paraId="0B308DB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3C0A2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35FA00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ITPC (Al-Shams)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8A858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418 89</w:t>
            </w:r>
          </w:p>
        </w:tc>
      </w:tr>
      <w:tr w:rsidR="00C939F0" w:rsidRPr="009F02E2" w14:paraId="4E4B4EA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0B975E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EC0EC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ITPC (Belad Babel)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BFEF00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418 91</w:t>
            </w:r>
          </w:p>
        </w:tc>
      </w:tr>
      <w:tr w:rsidR="00C939F0" w:rsidRPr="009F02E2" w14:paraId="60BAD0D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153E2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FE1DB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ITPC (Al Nakheel)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EC683C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418 92</w:t>
            </w:r>
          </w:p>
        </w:tc>
      </w:tr>
      <w:tr w:rsidR="00C939F0" w:rsidRPr="009F02E2" w14:paraId="24BEAA3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E9EC7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218BD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ITPC (Iraqcell)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FD8AB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418 93</w:t>
            </w:r>
          </w:p>
        </w:tc>
      </w:tr>
      <w:tr w:rsidR="00C939F0" w:rsidRPr="009F02E2" w14:paraId="56DB208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954B9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7809AA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ITPC (Shaly)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B982C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418 94</w:t>
            </w:r>
          </w:p>
        </w:tc>
      </w:tr>
      <w:tr w:rsidR="00C939F0" w:rsidRPr="009F02E2" w14:paraId="4C513AE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7AB34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Ireland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3C9066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7C5838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0263745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4D929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1FDD9E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Vodafone Ireland Plc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29CBF4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272 01</w:t>
            </w:r>
          </w:p>
        </w:tc>
      </w:tr>
      <w:tr w:rsidR="00C939F0" w:rsidRPr="009F02E2" w14:paraId="031425F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7219C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538C5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Three Ireland Services (Hutchison)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03A993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272 02</w:t>
            </w:r>
          </w:p>
        </w:tc>
      </w:tr>
      <w:tr w:rsidR="00C939F0" w:rsidRPr="009F02E2" w14:paraId="0AC2332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00BD2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264A3B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Eircom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9EA40B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272 03</w:t>
            </w:r>
          </w:p>
        </w:tc>
      </w:tr>
      <w:tr w:rsidR="00C939F0" w:rsidRPr="009F02E2" w14:paraId="2412CDE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323F1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ABCF0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Three Ireland (Hutchison)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31AEF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272 05</w:t>
            </w:r>
          </w:p>
        </w:tc>
      </w:tr>
      <w:tr w:rsidR="00C939F0" w:rsidRPr="009F02E2" w14:paraId="6733557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72781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75819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Eircom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0F94E0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272 07</w:t>
            </w:r>
          </w:p>
        </w:tc>
      </w:tr>
      <w:tr w:rsidR="00C939F0" w:rsidRPr="009F02E2" w14:paraId="182DDD6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6341F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E5E13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Eircom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FCED7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272 08</w:t>
            </w:r>
          </w:p>
        </w:tc>
      </w:tr>
      <w:tr w:rsidR="00C939F0" w:rsidRPr="009F02E2" w14:paraId="5479FBB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293414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63B6B7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Liffey Telecom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95F8E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272 11</w:t>
            </w:r>
          </w:p>
        </w:tc>
      </w:tr>
      <w:tr w:rsidR="00C939F0" w:rsidRPr="009F02E2" w14:paraId="47FC58F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6B9D6B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6E4E3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Lycamobile Ireland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BC89B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272 13</w:t>
            </w:r>
          </w:p>
        </w:tc>
      </w:tr>
      <w:tr w:rsidR="00C939F0" w:rsidRPr="009F02E2" w14:paraId="58534B2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ED2B7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3A9F94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Virgin Media Ireland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CD12B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272 15</w:t>
            </w:r>
          </w:p>
        </w:tc>
      </w:tr>
      <w:tr w:rsidR="00C939F0" w:rsidRPr="009F02E2" w14:paraId="5CF4095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77B16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0DE5F4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Carphone Warehouse Ireland Mobile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FA78A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272 16</w:t>
            </w:r>
          </w:p>
        </w:tc>
      </w:tr>
      <w:tr w:rsidR="00221DD2" w:rsidRPr="009F02E2" w14:paraId="585E229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EE20A7" w14:textId="77777777" w:rsidR="00221DD2" w:rsidRPr="009F02E2" w:rsidRDefault="00221DD2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6787B3" w14:textId="1B3722DA" w:rsidR="00221DD2" w:rsidRPr="009F02E2" w:rsidRDefault="00221DD2" w:rsidP="00184B20">
            <w:pPr>
              <w:rPr>
                <w:rFonts w:ascii="Calibri" w:eastAsia="Arial" w:hAnsi="Calibri"/>
                <w:color w:val="000000"/>
              </w:rPr>
            </w:pPr>
            <w:r w:rsidRPr="00221DD2">
              <w:rPr>
                <w:rFonts w:ascii="Calibri" w:eastAsia="Arial" w:hAnsi="Calibri"/>
                <w:color w:val="000000"/>
              </w:rPr>
              <w:t>Three Ireland (Hutchison)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CDC07D" w14:textId="3C5FD62D" w:rsidR="00221DD2" w:rsidRPr="009F02E2" w:rsidRDefault="00221DD2" w:rsidP="00184B20">
            <w:pPr>
              <w:jc w:val="center"/>
              <w:rPr>
                <w:rFonts w:ascii="Calibri" w:eastAsia="Arial" w:hAnsi="Calibri"/>
                <w:color w:val="000000"/>
              </w:rPr>
            </w:pPr>
            <w:r w:rsidRPr="00221DD2">
              <w:rPr>
                <w:rFonts w:ascii="Calibri" w:eastAsia="Arial" w:hAnsi="Calibri"/>
                <w:color w:val="000000"/>
              </w:rPr>
              <w:t>272 17</w:t>
            </w:r>
          </w:p>
        </w:tc>
      </w:tr>
      <w:tr w:rsidR="00C939F0" w:rsidRPr="009F02E2" w14:paraId="0650331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9174AE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A1B399" w14:textId="58924817" w:rsidR="00C939F0" w:rsidRPr="009F02E2" w:rsidRDefault="00221DD2" w:rsidP="00184B20">
            <w:pPr>
              <w:rPr>
                <w:rFonts w:ascii="Calibri" w:hAnsi="Calibri"/>
              </w:rPr>
            </w:pPr>
            <w:r w:rsidRPr="00221DD2">
              <w:rPr>
                <w:rFonts w:ascii="Calibri" w:eastAsia="Arial" w:hAnsi="Calibri"/>
                <w:color w:val="000000"/>
              </w:rPr>
              <w:t>Cubic Telecom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F73BE17" w14:textId="5FE45E73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272 1</w:t>
            </w:r>
            <w:r w:rsidR="00221DD2">
              <w:rPr>
                <w:rFonts w:ascii="Calibri" w:eastAsia="Arial" w:hAnsi="Calibri"/>
                <w:color w:val="000000"/>
              </w:rPr>
              <w:t>8</w:t>
            </w:r>
          </w:p>
        </w:tc>
      </w:tr>
      <w:tr w:rsidR="00C939F0" w:rsidRPr="009F02E2" w14:paraId="697C656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C52F81" w14:textId="77777777" w:rsidR="00C939F0" w:rsidRPr="009F02E2" w:rsidRDefault="00C939F0" w:rsidP="00990AE3">
            <w:pPr>
              <w:pageBreakBefore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lastRenderedPageBreak/>
              <w:t>Israel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0BC5782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475E26D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4EB21FC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4A4F1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CA2F0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Partner Communications Co.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47B066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425 01</w:t>
            </w:r>
          </w:p>
        </w:tc>
      </w:tr>
      <w:tr w:rsidR="00C939F0" w:rsidRPr="009F02E2" w14:paraId="3A76467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279ADC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10D2DC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Cellcom Israel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A2B7E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425 02</w:t>
            </w:r>
          </w:p>
        </w:tc>
      </w:tr>
      <w:tr w:rsidR="00C939F0" w:rsidRPr="009F02E2" w14:paraId="2457444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6799DB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A3691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Pelephone Communications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027BE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425 03</w:t>
            </w:r>
          </w:p>
        </w:tc>
      </w:tr>
      <w:tr w:rsidR="00C939F0" w:rsidRPr="009F02E2" w14:paraId="67D4CCA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E2191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E9C9B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Globalsim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EC786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425 04</w:t>
            </w:r>
          </w:p>
        </w:tc>
      </w:tr>
      <w:tr w:rsidR="00C939F0" w:rsidRPr="009F02E2" w14:paraId="35B5116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BD1C4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F3DF2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Wataniya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4C5074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425 06</w:t>
            </w:r>
          </w:p>
        </w:tc>
      </w:tr>
      <w:tr w:rsidR="00C939F0" w:rsidRPr="009F02E2" w14:paraId="6C61B6D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69516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64534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Mirs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DB9EA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425 07</w:t>
            </w:r>
          </w:p>
        </w:tc>
      </w:tr>
      <w:tr w:rsidR="00C939F0" w:rsidRPr="009F02E2" w14:paraId="340AB83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BB152D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C2F29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Golan Telecom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E2776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425 08</w:t>
            </w:r>
          </w:p>
        </w:tc>
      </w:tr>
      <w:tr w:rsidR="00C939F0" w:rsidRPr="009F02E2" w14:paraId="185F04C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A4A69C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3C9CA6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Marathon 018 Xphone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F6748C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425 09</w:t>
            </w:r>
          </w:p>
        </w:tc>
      </w:tr>
      <w:tr w:rsidR="00C939F0" w:rsidRPr="009F02E2" w14:paraId="35B2567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4833D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FAAE1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365 Telecom (MVNO)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F60F3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425 11</w:t>
            </w:r>
          </w:p>
        </w:tc>
      </w:tr>
      <w:tr w:rsidR="00C939F0" w:rsidRPr="009F02E2" w14:paraId="2706133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5AB265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1EB742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Free Telecom (MVNO)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0D503F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425 12</w:t>
            </w:r>
          </w:p>
        </w:tc>
      </w:tr>
      <w:tr w:rsidR="00C939F0" w:rsidRPr="009F02E2" w14:paraId="03CFCDD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1C01D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07E8AC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Ituran Cellular Communications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9F356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425 13</w:t>
            </w:r>
          </w:p>
        </w:tc>
      </w:tr>
      <w:tr w:rsidR="00C939F0" w:rsidRPr="009F02E2" w14:paraId="2051E78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6177CE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1F89A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Alon Cellular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AF190E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425 14</w:t>
            </w:r>
          </w:p>
        </w:tc>
      </w:tr>
      <w:tr w:rsidR="00C939F0" w:rsidRPr="009F02E2" w14:paraId="7F25DDD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2D1E6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F4643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Home Cellular (MVNO)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CB60D3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425 15</w:t>
            </w:r>
          </w:p>
        </w:tc>
      </w:tr>
      <w:tr w:rsidR="00C939F0" w:rsidRPr="009F02E2" w14:paraId="59CAAA7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ABD037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3A84B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Rami Levi (MVNO)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02E2F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425 16</w:t>
            </w:r>
          </w:p>
        </w:tc>
      </w:tr>
      <w:tr w:rsidR="00C939F0" w:rsidRPr="009F02E2" w14:paraId="706C280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FBB8E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F07B6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Gale Phone (MVNO)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BB45A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425 17</w:t>
            </w:r>
          </w:p>
        </w:tc>
      </w:tr>
      <w:tr w:rsidR="00C939F0" w:rsidRPr="009F02E2" w14:paraId="2DD11EA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497BC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1D468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Cellact Communications Ltd (MVNO)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26567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425 18</w:t>
            </w:r>
          </w:p>
        </w:tc>
      </w:tr>
      <w:tr w:rsidR="00C939F0" w:rsidRPr="009F02E2" w14:paraId="20DDDB2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A90CDD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034C82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Azi Communications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3EE87D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425 19</w:t>
            </w:r>
          </w:p>
        </w:tc>
      </w:tr>
      <w:tr w:rsidR="00C939F0" w:rsidRPr="009F02E2" w14:paraId="6238F87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2D733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A9A4C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Bezeq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22343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425 20</w:t>
            </w:r>
          </w:p>
        </w:tc>
      </w:tr>
      <w:tr w:rsidR="00C939F0" w:rsidRPr="009F02E2" w14:paraId="1CBCB30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A1D88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1FDB72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B.I.P Communications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68E8E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425 21</w:t>
            </w:r>
          </w:p>
        </w:tc>
      </w:tr>
      <w:tr w:rsidR="00C939F0" w:rsidRPr="009F02E2" w14:paraId="3B0E913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2DC33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CA7692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Beezz Communication Solutions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7ACCC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425 23</w:t>
            </w:r>
          </w:p>
        </w:tc>
      </w:tr>
      <w:tr w:rsidR="00C939F0" w:rsidRPr="009F02E2" w14:paraId="14A2B6F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E590D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9F197B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012 Telecom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4560FA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425 24</w:t>
            </w:r>
          </w:p>
        </w:tc>
      </w:tr>
      <w:tr w:rsidR="00C939F0" w:rsidRPr="009F02E2" w14:paraId="7B0757F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52A20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A20025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IMOD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906F58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425 25</w:t>
            </w:r>
          </w:p>
        </w:tc>
      </w:tr>
      <w:tr w:rsidR="00C939F0" w:rsidRPr="009F02E2" w14:paraId="1DA1336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C7C4C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D5CD5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LB Annatel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33F09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425 26</w:t>
            </w:r>
          </w:p>
        </w:tc>
      </w:tr>
      <w:tr w:rsidR="00C939F0" w:rsidRPr="009F02E2" w14:paraId="7BA529F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C3E253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26C4F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PHI Networks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5FEA1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425 28</w:t>
            </w:r>
          </w:p>
        </w:tc>
      </w:tr>
      <w:tr w:rsidR="00C939F0" w:rsidRPr="009F02E2" w14:paraId="1B382AD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478A8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9A0D8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CG Networks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05952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425 29</w:t>
            </w:r>
          </w:p>
        </w:tc>
      </w:tr>
      <w:tr w:rsidR="00C939F0" w:rsidRPr="009F02E2" w14:paraId="38675DC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CFADD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Italy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4C7B4D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7231849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4931139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86143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C1F87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Telecom Italia Mobile (TIM)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65C48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222 01</w:t>
            </w:r>
          </w:p>
        </w:tc>
      </w:tr>
      <w:tr w:rsidR="00C939F0" w:rsidRPr="009F02E2" w14:paraId="0A73559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CA13B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563880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Elsacom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6777F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222 02</w:t>
            </w:r>
          </w:p>
        </w:tc>
      </w:tr>
      <w:tr w:rsidR="00C939F0" w:rsidRPr="009F02E2" w14:paraId="26E4961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A7678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3BB8E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Omnitel Pronto Italia (OPI)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831505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222 10</w:t>
            </w:r>
          </w:p>
        </w:tc>
      </w:tr>
      <w:tr w:rsidR="00C939F0" w:rsidRPr="009F02E2" w14:paraId="1927891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5FCC5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2E544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IPSE 2000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65317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222 77</w:t>
            </w:r>
          </w:p>
        </w:tc>
      </w:tr>
      <w:tr w:rsidR="00C939F0" w:rsidRPr="009F02E2" w14:paraId="490E399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C3B9B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BB839F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Wind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953B3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222 88</w:t>
            </w:r>
          </w:p>
        </w:tc>
      </w:tr>
      <w:tr w:rsidR="00C939F0" w:rsidRPr="009F02E2" w14:paraId="6FF52C9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C4836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F160E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Blu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1E718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222 98</w:t>
            </w:r>
          </w:p>
        </w:tc>
      </w:tr>
      <w:tr w:rsidR="00C939F0" w:rsidRPr="009F02E2" w14:paraId="2825881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BB943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630C34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H3G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C0BD2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222 99</w:t>
            </w:r>
          </w:p>
        </w:tc>
      </w:tr>
      <w:tr w:rsidR="00C939F0" w:rsidRPr="009F02E2" w14:paraId="15EBDD7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E39F8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Jamaica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16C7DA0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1C2CB5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5E7912F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9C038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040686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Symbiote Investment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F2E64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338 040</w:t>
            </w:r>
          </w:p>
        </w:tc>
      </w:tr>
      <w:tr w:rsidR="00C939F0" w:rsidRPr="009F02E2" w14:paraId="32186AA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5D9CAD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47E95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Digicel (Jamaica)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D031E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338 050</w:t>
            </w:r>
          </w:p>
        </w:tc>
      </w:tr>
      <w:tr w:rsidR="00C939F0" w:rsidRPr="009F02E2" w14:paraId="1763E42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DBF5CE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15D0A6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Cable and Wireless Jamaica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963DEB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338 110</w:t>
            </w:r>
          </w:p>
        </w:tc>
      </w:tr>
      <w:tr w:rsidR="00C939F0" w:rsidRPr="009F02E2" w14:paraId="7DC1887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E34858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lastRenderedPageBreak/>
              <w:t>Japan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F48D2C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D8C31A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0D69672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9E57F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9A2557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SoftBank Corp.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3B54D7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440 00</w:t>
            </w:r>
          </w:p>
        </w:tc>
      </w:tr>
      <w:tr w:rsidR="00C939F0" w:rsidRPr="009F02E2" w14:paraId="68A9860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FA83C4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1D779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UQ Communications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980AE3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440 01</w:t>
            </w:r>
          </w:p>
        </w:tc>
      </w:tr>
      <w:tr w:rsidR="00C939F0" w:rsidRPr="009F02E2" w14:paraId="005CF7C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A88480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414F2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Hanshin Cable Engineering Co.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864DA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440 02</w:t>
            </w:r>
          </w:p>
        </w:tc>
      </w:tr>
      <w:tr w:rsidR="00C939F0" w:rsidRPr="009F02E2" w14:paraId="4FD6F03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999479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5B056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Internet Initiative Japan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EA269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440 03</w:t>
            </w:r>
          </w:p>
        </w:tc>
      </w:tr>
      <w:tr w:rsidR="00C939F0" w:rsidRPr="009F02E2" w14:paraId="7894B74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3C9DF1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7F89C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Japan Radio Co.,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D4B79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440 04</w:t>
            </w:r>
          </w:p>
        </w:tc>
      </w:tr>
      <w:tr w:rsidR="00C939F0" w:rsidRPr="009F02E2" w14:paraId="1C48182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49312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EFB54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Wireless City Planning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0963D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440 05</w:t>
            </w:r>
          </w:p>
        </w:tc>
      </w:tr>
      <w:tr w:rsidR="00C939F0" w:rsidRPr="009F02E2" w14:paraId="4220629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D3837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67F46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SAKURA Internet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18E54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440 06</w:t>
            </w:r>
          </w:p>
        </w:tc>
      </w:tr>
      <w:tr w:rsidR="00C939F0" w:rsidRPr="009F02E2" w14:paraId="50D5E72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72B1C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1B6D0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LTE-X,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33371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440 07</w:t>
            </w:r>
          </w:p>
        </w:tc>
      </w:tr>
      <w:tr w:rsidR="00C939F0" w:rsidRPr="009F02E2" w14:paraId="64BCB15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91226B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6479B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NTT DOCOMO,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9D907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440 10</w:t>
            </w:r>
          </w:p>
        </w:tc>
      </w:tr>
      <w:tr w:rsidR="00C939F0" w:rsidRPr="009F02E2" w14:paraId="3561353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5EB938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8825E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SoftBank Corp.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22995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440 20</w:t>
            </w:r>
          </w:p>
        </w:tc>
      </w:tr>
      <w:tr w:rsidR="00C939F0" w:rsidRPr="009F02E2" w14:paraId="2A0ADFC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D44131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79D407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SoftBank Corp.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BE9FF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440 21</w:t>
            </w:r>
          </w:p>
        </w:tc>
      </w:tr>
      <w:tr w:rsidR="00C939F0" w:rsidRPr="009F02E2" w14:paraId="0E18837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37BF7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B920D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KDDI Corporation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82D54B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440 50</w:t>
            </w:r>
          </w:p>
        </w:tc>
      </w:tr>
      <w:tr w:rsidR="00C939F0" w:rsidRPr="009F02E2" w14:paraId="51E64A8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D785DE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DB7091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KDDI Corporation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E4643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440 51</w:t>
            </w:r>
          </w:p>
        </w:tc>
      </w:tr>
      <w:tr w:rsidR="00C939F0" w:rsidRPr="009F02E2" w14:paraId="51871FC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C5289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B391C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KDDI Corporation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ED815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440 52</w:t>
            </w:r>
          </w:p>
        </w:tc>
      </w:tr>
      <w:tr w:rsidR="00C939F0" w:rsidRPr="009F02E2" w14:paraId="42CA92A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7DBBC5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3D5FAC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KDDI Corporation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035B1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440 53</w:t>
            </w:r>
          </w:p>
        </w:tc>
      </w:tr>
      <w:tr w:rsidR="00C939F0" w:rsidRPr="009F02E2" w14:paraId="6A6B4D8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687F2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E2283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KDDI Corporation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2DE9B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440 54</w:t>
            </w:r>
          </w:p>
        </w:tc>
      </w:tr>
      <w:tr w:rsidR="00C939F0" w:rsidRPr="009F02E2" w14:paraId="2A31AB8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189CAD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36BC8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KDDI Corporation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EB192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440 70</w:t>
            </w:r>
          </w:p>
        </w:tc>
      </w:tr>
      <w:tr w:rsidR="00C939F0" w:rsidRPr="009F02E2" w14:paraId="3BBE80C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8E9EF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074DDF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KDDI Corporation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74391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440 71</w:t>
            </w:r>
          </w:p>
        </w:tc>
      </w:tr>
      <w:tr w:rsidR="00C939F0" w:rsidRPr="009F02E2" w14:paraId="4F1D700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5ECA8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8B6E8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KDDI Corporation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91C560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440 72</w:t>
            </w:r>
          </w:p>
        </w:tc>
      </w:tr>
      <w:tr w:rsidR="00C939F0" w:rsidRPr="009F02E2" w14:paraId="07E0739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60D2B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811D4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KDDI Corporation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4C583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440 73</w:t>
            </w:r>
          </w:p>
        </w:tc>
      </w:tr>
      <w:tr w:rsidR="00C939F0" w:rsidRPr="009F02E2" w14:paraId="33B5A2D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BF6A9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6994B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KDDI Corporation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7B63E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440 74</w:t>
            </w:r>
          </w:p>
        </w:tc>
      </w:tr>
      <w:tr w:rsidR="00C939F0" w:rsidRPr="009F02E2" w14:paraId="4FF6266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35C65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079B9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KDDI Corporation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E9372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440 75</w:t>
            </w:r>
          </w:p>
        </w:tc>
      </w:tr>
      <w:tr w:rsidR="00C939F0" w:rsidRPr="009F02E2" w14:paraId="03953D1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12BA5E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87F45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KDDI Corporation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B4B51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440 76</w:t>
            </w:r>
          </w:p>
        </w:tc>
      </w:tr>
      <w:tr w:rsidR="00C939F0" w:rsidRPr="009F02E2" w14:paraId="1116732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F55FC4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BC87A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Okinawa Cellular Telephone Company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BAD440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440 78</w:t>
            </w:r>
          </w:p>
        </w:tc>
      </w:tr>
      <w:tr w:rsidR="00C939F0" w:rsidRPr="009F02E2" w14:paraId="3D841CD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54CF0D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BF649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Wireless City Planning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083709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441 00</w:t>
            </w:r>
          </w:p>
        </w:tc>
      </w:tr>
      <w:tr w:rsidR="00C939F0" w:rsidRPr="009F02E2" w14:paraId="2C76D09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541E5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61D5B4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SoftBank Corp.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F42B06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441 01</w:t>
            </w:r>
          </w:p>
        </w:tc>
      </w:tr>
      <w:tr w:rsidR="00C939F0" w:rsidRPr="009F02E2" w14:paraId="444600F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52DE56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C6C6D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UQ Communications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C6C37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441 10</w:t>
            </w:r>
          </w:p>
        </w:tc>
      </w:tr>
      <w:tr w:rsidR="00C939F0" w:rsidRPr="009F02E2" w14:paraId="47ABB68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C9F5E1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EA77B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The Tokyo Organising Committee of the Olympic and Paralympic Games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FEB67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441 91</w:t>
            </w:r>
          </w:p>
        </w:tc>
      </w:tr>
      <w:tr w:rsidR="00C939F0" w:rsidRPr="009F02E2" w14:paraId="6791BA6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186EA4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Jordan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D79D2F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B5EEAA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6C8BABB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A83E8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72D33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Fastlink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91D1A6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416 01</w:t>
            </w:r>
          </w:p>
        </w:tc>
      </w:tr>
      <w:tr w:rsidR="00C939F0" w:rsidRPr="009F02E2" w14:paraId="4CA0D69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46E5A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E4A8E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Xpress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30AE7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416 02</w:t>
            </w:r>
          </w:p>
        </w:tc>
      </w:tr>
      <w:tr w:rsidR="00C939F0" w:rsidRPr="009F02E2" w14:paraId="36CD865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54C81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8C78B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Umniah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3FFC8F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416 03</w:t>
            </w:r>
          </w:p>
        </w:tc>
      </w:tr>
      <w:tr w:rsidR="00C939F0" w:rsidRPr="009F02E2" w14:paraId="7FB0D2C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A6C27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80394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MobileCom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22735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416 77</w:t>
            </w:r>
          </w:p>
        </w:tc>
      </w:tr>
      <w:tr w:rsidR="00C939F0" w:rsidRPr="009F02E2" w14:paraId="1F50A67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9349C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Kazakhstan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68137C5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45656C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7760526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40E1E7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B34D7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Kar-Tel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AEA0E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401 01</w:t>
            </w:r>
          </w:p>
        </w:tc>
      </w:tr>
      <w:tr w:rsidR="00C939F0" w:rsidRPr="009F02E2" w14:paraId="0204502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461CF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D34BE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TSC Kazak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140B5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401 02</w:t>
            </w:r>
          </w:p>
        </w:tc>
      </w:tr>
      <w:tr w:rsidR="00C939F0" w:rsidRPr="009F02E2" w14:paraId="781E284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8343C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lastRenderedPageBreak/>
              <w:t>Kenya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CB1251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8A77AE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15592C5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FBEC0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699D5D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Safaricom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6ACFC5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639 01</w:t>
            </w:r>
          </w:p>
        </w:tc>
      </w:tr>
      <w:tr w:rsidR="00C939F0" w:rsidRPr="009F02E2" w14:paraId="2E7D5E2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905ADF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9EF995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Safaricom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DAC32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639 02</w:t>
            </w:r>
          </w:p>
        </w:tc>
      </w:tr>
      <w:tr w:rsidR="00C939F0" w:rsidRPr="009F02E2" w14:paraId="18CFC04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A91AD6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1B4FFF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Airtel Networks Kenya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CD44A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639 03</w:t>
            </w:r>
          </w:p>
        </w:tc>
      </w:tr>
      <w:tr w:rsidR="00C939F0" w:rsidRPr="009F02E2" w14:paraId="0A0A3A5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0FC57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1690F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Mobile Pay Kenya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C4129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639 04</w:t>
            </w:r>
          </w:p>
        </w:tc>
      </w:tr>
      <w:tr w:rsidR="00C939F0" w:rsidRPr="009F02E2" w14:paraId="06CC6E6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6D15D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EAB03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Airtel Networks Kenya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771E2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639 05</w:t>
            </w:r>
          </w:p>
        </w:tc>
      </w:tr>
      <w:tr w:rsidR="00C939F0" w:rsidRPr="009F02E2" w14:paraId="51180C4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B4FE2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987CF2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Finserve Africa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A21E34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639 06</w:t>
            </w:r>
          </w:p>
        </w:tc>
      </w:tr>
      <w:tr w:rsidR="00C939F0" w:rsidRPr="009F02E2" w14:paraId="2B1061B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29BED9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2F58B1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Telkom Kenya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0E70DF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639 07</w:t>
            </w:r>
          </w:p>
        </w:tc>
      </w:tr>
      <w:tr w:rsidR="00C939F0" w:rsidRPr="009F02E2" w14:paraId="0A2BB33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80F21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3D4ED1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Sema Mobile Services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98922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639 08</w:t>
            </w:r>
          </w:p>
        </w:tc>
      </w:tr>
      <w:tr w:rsidR="00C939F0" w:rsidRPr="009F02E2" w14:paraId="306B2C2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988198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483F3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Homeland Media Group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FAECFE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639 09</w:t>
            </w:r>
          </w:p>
        </w:tc>
      </w:tr>
      <w:tr w:rsidR="00C939F0" w:rsidRPr="009F02E2" w14:paraId="326AAB5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A89E6C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68325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Jamii Telecommunications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3612F9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639 10</w:t>
            </w:r>
          </w:p>
        </w:tc>
      </w:tr>
      <w:tr w:rsidR="00C939F0" w:rsidRPr="009F02E2" w14:paraId="1758154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3BDE0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0C19FF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WiAfrica Kenya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219B8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639 11</w:t>
            </w:r>
          </w:p>
        </w:tc>
      </w:tr>
      <w:tr w:rsidR="00C939F0" w:rsidRPr="009F02E2" w14:paraId="33DB463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354E7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Kiribati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0EEC03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0811A50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7A745AD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211C3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45712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ATHKL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13D8E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545 01</w:t>
            </w:r>
          </w:p>
        </w:tc>
      </w:tr>
      <w:tr w:rsidR="00C939F0" w:rsidRPr="009F02E2" w14:paraId="2B61E1C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CF181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FDD218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OceanLink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5BD75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545 02</w:t>
            </w:r>
          </w:p>
        </w:tc>
      </w:tr>
      <w:tr w:rsidR="00C939F0" w:rsidRPr="009F02E2" w14:paraId="565C5D4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51F64B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Korea (Rep. of)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6776A8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3FCB06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069497D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0743D1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57BD2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Globalstar Asia Pacific / Satellite network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010E7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450 01</w:t>
            </w:r>
          </w:p>
        </w:tc>
      </w:tr>
      <w:tr w:rsidR="00C939F0" w:rsidRPr="009F02E2" w14:paraId="12D74D8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90E35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6DBC0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KT / 5G test bed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D3EA7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450 02</w:t>
            </w:r>
          </w:p>
        </w:tc>
      </w:tr>
      <w:tr w:rsidR="00C939F0" w:rsidRPr="009F02E2" w14:paraId="4DF5B6D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C5C32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DD89B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KT / IoT network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F8E85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450 04</w:t>
            </w:r>
          </w:p>
        </w:tc>
      </w:tr>
      <w:tr w:rsidR="00C939F0" w:rsidRPr="009F02E2" w14:paraId="5F6B9A9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674CF5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42358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SK Telecom / 3G, 4G network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90BA95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450 05</w:t>
            </w:r>
          </w:p>
        </w:tc>
      </w:tr>
      <w:tr w:rsidR="00C939F0" w:rsidRPr="009F02E2" w14:paraId="7E8189B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173B1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43F60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LGU+ / 3G, 4G network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642DF6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450 06</w:t>
            </w:r>
          </w:p>
        </w:tc>
      </w:tr>
      <w:tr w:rsidR="00C939F0" w:rsidRPr="009F02E2" w14:paraId="7396B33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A8C67A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7234F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KT Powertel / 3G network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36778E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450 07</w:t>
            </w:r>
          </w:p>
        </w:tc>
      </w:tr>
      <w:tr w:rsidR="00C939F0" w:rsidRPr="009F02E2" w14:paraId="665CC91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7677CF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31B39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KT / 3G, 4G network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C4B4E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450 08</w:t>
            </w:r>
          </w:p>
        </w:tc>
      </w:tr>
      <w:tr w:rsidR="00C939F0" w:rsidRPr="009F02E2" w14:paraId="255D4B3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9BB35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03C536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SK Telecom / 3G, 4G  network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5913E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450 11</w:t>
            </w:r>
          </w:p>
        </w:tc>
      </w:tr>
      <w:tr w:rsidR="00C939F0" w:rsidRPr="009F02E2" w14:paraId="59F325C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1ACBE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0D37B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SK Telecom / IoT network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1FE07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450 12</w:t>
            </w:r>
          </w:p>
        </w:tc>
      </w:tr>
      <w:tr w:rsidR="00C939F0" w:rsidRPr="009F02E2" w14:paraId="4E72C33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FCF006" w14:textId="3EF4948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Kosovo</w:t>
            </w:r>
            <w:r w:rsidR="00FF3A74" w:rsidRPr="005C51D3">
              <w:rPr>
                <w:rStyle w:val="FootnoteReference"/>
                <w:rFonts w:ascii="Calibri" w:eastAsia="Arial" w:hAnsi="Calibri"/>
                <w:color w:val="000000"/>
                <w:sz w:val="24"/>
              </w:rPr>
              <w:footnoteReference w:customMarkFollows="1" w:id="1"/>
              <w:t>*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9100E2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6DB8464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55D46B7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3B7515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AB78FC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Telecom of Kosovo J.S.C.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F14A39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221 01</w:t>
            </w:r>
          </w:p>
        </w:tc>
      </w:tr>
      <w:tr w:rsidR="00C939F0" w:rsidRPr="009F02E2" w14:paraId="499C56A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2C64A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1EA7D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IPKO Telecommunications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1909D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221 02</w:t>
            </w:r>
          </w:p>
        </w:tc>
      </w:tr>
      <w:tr w:rsidR="00C939F0" w:rsidRPr="009F02E2" w14:paraId="1DB8F6A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B5FA3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94C37B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Dardafon.Net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C02425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221 06</w:t>
            </w:r>
          </w:p>
        </w:tc>
      </w:tr>
      <w:tr w:rsidR="00C939F0" w:rsidRPr="009F02E2" w14:paraId="20BE4E9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DB2AB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Kuwait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02F50B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7F67CF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2A90469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DAA26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95C45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ZAIN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9A969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419 02</w:t>
            </w:r>
          </w:p>
        </w:tc>
      </w:tr>
      <w:tr w:rsidR="00C939F0" w:rsidRPr="009F02E2" w14:paraId="599BC5A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BF20FD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5668E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Wataniya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03FA0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419 03</w:t>
            </w:r>
          </w:p>
        </w:tc>
      </w:tr>
      <w:tr w:rsidR="00C939F0" w:rsidRPr="009F02E2" w14:paraId="721A2D0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7FA226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05E27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Viva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CDD96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419 04</w:t>
            </w:r>
          </w:p>
        </w:tc>
      </w:tr>
      <w:tr w:rsidR="00C939F0" w:rsidRPr="009F02E2" w14:paraId="6B22961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3DE22B" w14:textId="77777777" w:rsidR="00C939F0" w:rsidRPr="009F02E2" w:rsidRDefault="00C939F0" w:rsidP="007D5C47">
            <w:pPr>
              <w:pageBreakBefore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lastRenderedPageBreak/>
              <w:t>Kyrgyzstan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E1A853A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75FAC9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2317005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8E586A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6B0CB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Sky Mobile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D442E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437 01</w:t>
            </w:r>
          </w:p>
        </w:tc>
      </w:tr>
      <w:tr w:rsidR="00C939F0" w:rsidRPr="009F02E2" w14:paraId="4B43876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473F4F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88D9B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 Mobile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015B16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437 03</w:t>
            </w:r>
          </w:p>
        </w:tc>
      </w:tr>
      <w:tr w:rsidR="00C939F0" w:rsidRPr="009F02E2" w14:paraId="3CD2D57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AF0D4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E9C5A5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Alfa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F42B2D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437 05</w:t>
            </w:r>
          </w:p>
        </w:tc>
      </w:tr>
      <w:tr w:rsidR="00C939F0" w:rsidRPr="009F02E2" w14:paraId="7FC5622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54127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55501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Kyrgyztelecom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EDB1A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437 06</w:t>
            </w:r>
          </w:p>
        </w:tc>
      </w:tr>
      <w:tr w:rsidR="00C939F0" w:rsidRPr="009F02E2" w14:paraId="0F6C3A8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2546B2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B9ECAE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Nur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DAA15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437 09</w:t>
            </w:r>
          </w:p>
        </w:tc>
      </w:tr>
      <w:tr w:rsidR="00C939F0" w:rsidRPr="009F02E2" w14:paraId="2FF3390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0E488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0123B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Saima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C3A73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437 10</w:t>
            </w:r>
          </w:p>
        </w:tc>
      </w:tr>
      <w:tr w:rsidR="00C939F0" w:rsidRPr="009F02E2" w14:paraId="4097666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0E0B7E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7FB453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9B79A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437 11</w:t>
            </w:r>
          </w:p>
        </w:tc>
      </w:tr>
      <w:tr w:rsidR="00C939F0" w:rsidRPr="009F02E2" w14:paraId="3FBAF77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B40F3C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Lao P.D.R.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5D5227C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C98DF49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5A5B2F6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B48B7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580C8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Lao Telecommunications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3E59A3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457 01</w:t>
            </w:r>
          </w:p>
        </w:tc>
      </w:tr>
      <w:tr w:rsidR="00C939F0" w:rsidRPr="009F02E2" w14:paraId="62ACD8B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735D44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71CEC5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ETL Mobile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A4F73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457 02</w:t>
            </w:r>
          </w:p>
        </w:tc>
      </w:tr>
      <w:tr w:rsidR="00C939F0" w:rsidRPr="009F02E2" w14:paraId="3721604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03A9B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393CB1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Millicom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E429B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457 08</w:t>
            </w:r>
          </w:p>
        </w:tc>
      </w:tr>
      <w:tr w:rsidR="00C939F0" w:rsidRPr="009F02E2" w14:paraId="0C49748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77FF0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Latvia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7F8AF5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02A38E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6323363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080EE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31503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Latvijas Mobilais Telefons SIA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DE6DB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247 01</w:t>
            </w:r>
          </w:p>
        </w:tc>
      </w:tr>
      <w:tr w:rsidR="00C939F0" w:rsidRPr="009F02E2" w14:paraId="52ACD6D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E3625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640DB0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Tele2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1F8E8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247 02</w:t>
            </w:r>
          </w:p>
        </w:tc>
      </w:tr>
      <w:tr w:rsidR="00C939F0" w:rsidRPr="009F02E2" w14:paraId="5283694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BA0C1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6E5AA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Telekom Baltija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983DB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247 03</w:t>
            </w:r>
          </w:p>
        </w:tc>
      </w:tr>
      <w:tr w:rsidR="00C939F0" w:rsidRPr="009F02E2" w14:paraId="7F5F354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6B52B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51029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Beta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4DDE32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247 04</w:t>
            </w:r>
          </w:p>
        </w:tc>
      </w:tr>
      <w:tr w:rsidR="00C939F0" w:rsidRPr="009F02E2" w14:paraId="5AA4054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8B484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45F6AE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Bite Mobile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9628B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247 05</w:t>
            </w:r>
          </w:p>
        </w:tc>
      </w:tr>
      <w:tr w:rsidR="00C939F0" w:rsidRPr="009F02E2" w14:paraId="1B7292B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16BAC7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C34C9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Rigatta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5EC32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247 06</w:t>
            </w:r>
          </w:p>
        </w:tc>
      </w:tr>
      <w:tr w:rsidR="00C939F0" w:rsidRPr="009F02E2" w14:paraId="574C29F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572D8D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F459B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Master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2367A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247 07</w:t>
            </w:r>
          </w:p>
        </w:tc>
      </w:tr>
      <w:tr w:rsidR="00C939F0" w:rsidRPr="009F02E2" w14:paraId="5FC65C8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FF1C5D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93F80E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IZZI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41EA4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247 08</w:t>
            </w:r>
          </w:p>
        </w:tc>
      </w:tr>
      <w:tr w:rsidR="00C939F0" w:rsidRPr="009F02E2" w14:paraId="105BCBC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D83E4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D9C2B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SIA "Camel Mobile"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10DF8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247 09</w:t>
            </w:r>
          </w:p>
        </w:tc>
      </w:tr>
      <w:tr w:rsidR="00C939F0" w:rsidRPr="009F02E2" w14:paraId="5808FD4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A48E2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Lebanon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EEE668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09F501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670156D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EA804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48606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Ogero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9A6972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415 05</w:t>
            </w:r>
          </w:p>
        </w:tc>
      </w:tr>
      <w:tr w:rsidR="00C939F0" w:rsidRPr="009F02E2" w14:paraId="7153FB8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96D14E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8C7AE7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Cellis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7E0A0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415 32</w:t>
            </w:r>
          </w:p>
        </w:tc>
      </w:tr>
      <w:tr w:rsidR="00C939F0" w:rsidRPr="009F02E2" w14:paraId="68998CB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E6028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FABDD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Cellis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51DD0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415 33</w:t>
            </w:r>
          </w:p>
        </w:tc>
      </w:tr>
      <w:tr w:rsidR="00C939F0" w:rsidRPr="009F02E2" w14:paraId="378CA97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5B9332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CEB7E9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Cellis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64152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415 34</w:t>
            </w:r>
          </w:p>
        </w:tc>
      </w:tr>
      <w:tr w:rsidR="00C939F0" w:rsidRPr="009F02E2" w14:paraId="6194B92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4E702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31894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Cellis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6BF4A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415 35</w:t>
            </w:r>
          </w:p>
        </w:tc>
      </w:tr>
      <w:tr w:rsidR="00C939F0" w:rsidRPr="009F02E2" w14:paraId="3316DB9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18FDFF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8FD58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Libancell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40085B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415 36</w:t>
            </w:r>
          </w:p>
        </w:tc>
      </w:tr>
      <w:tr w:rsidR="00C939F0" w:rsidRPr="009F02E2" w14:paraId="46463FC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F2A0A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09B8A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Libancell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8FDA8E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415 37</w:t>
            </w:r>
          </w:p>
        </w:tc>
      </w:tr>
      <w:tr w:rsidR="00C939F0" w:rsidRPr="009F02E2" w14:paraId="5B04E0E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0A5BB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6C3BF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Libancell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B45421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415 38</w:t>
            </w:r>
          </w:p>
        </w:tc>
      </w:tr>
      <w:tr w:rsidR="00C939F0" w:rsidRPr="009F02E2" w14:paraId="1FFBA0D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5346CC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3D37D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Libancell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293825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415 39</w:t>
            </w:r>
          </w:p>
        </w:tc>
      </w:tr>
      <w:tr w:rsidR="00C939F0" w:rsidRPr="009F02E2" w14:paraId="356A283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56272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Lesotho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28F535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53DDA1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123B86B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4952E0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12B16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Vodacom Lesotho (pty)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2CC2D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651 01</w:t>
            </w:r>
          </w:p>
        </w:tc>
      </w:tr>
      <w:tr w:rsidR="00C939F0" w:rsidRPr="009F02E2" w14:paraId="4F85097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AB5DA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934238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Econet Ezin-cel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44192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651 02</w:t>
            </w:r>
          </w:p>
        </w:tc>
      </w:tr>
      <w:tr w:rsidR="00C939F0" w:rsidRPr="009F02E2" w14:paraId="241C8CC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C7F09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65D67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VODACOM LESOTHO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FE0F4C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651 10</w:t>
            </w:r>
          </w:p>
        </w:tc>
      </w:tr>
      <w:tr w:rsidR="00C939F0" w:rsidRPr="009F02E2" w14:paraId="4B8DFE0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51979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Liberia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3307762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560BF0B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213FFC5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1576E7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235CB3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Comium Liberia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4C1936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618 04</w:t>
            </w:r>
          </w:p>
        </w:tc>
      </w:tr>
      <w:tr w:rsidR="00C939F0" w:rsidRPr="009F02E2" w14:paraId="7BCAD59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C0FC2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lastRenderedPageBreak/>
              <w:t>Liechtenstein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968736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CE060B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26FB17A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7217E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70B6BA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Swisscom Schweiz AG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C2DE01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228 01</w:t>
            </w:r>
          </w:p>
        </w:tc>
      </w:tr>
      <w:tr w:rsidR="00C939F0" w:rsidRPr="009F02E2" w14:paraId="3E7968A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9C6D26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81D15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Swisscom Schweiz AG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48EB5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295 01</w:t>
            </w:r>
          </w:p>
        </w:tc>
      </w:tr>
      <w:tr w:rsidR="00C939F0" w:rsidRPr="009F02E2" w14:paraId="56BC79F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2B0DF2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66CD69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Salt (Liechtenstein) AG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725F3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295 02</w:t>
            </w:r>
          </w:p>
        </w:tc>
      </w:tr>
      <w:tr w:rsidR="00C939F0" w:rsidRPr="009F02E2" w14:paraId="7C5DDB3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79F7AE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3AD40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Telecom Liechtenstein AG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E4B76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295 05</w:t>
            </w:r>
          </w:p>
        </w:tc>
      </w:tr>
      <w:tr w:rsidR="00C939F0" w:rsidRPr="009F02E2" w14:paraId="27A99B3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AFA82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D355B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Cubic AG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8BE3A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295 06</w:t>
            </w:r>
          </w:p>
        </w:tc>
      </w:tr>
      <w:tr w:rsidR="00C939F0" w:rsidRPr="009F02E2" w14:paraId="6D02936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0B572F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09291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First Mobile AG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7AB87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295 07</w:t>
            </w:r>
          </w:p>
        </w:tc>
      </w:tr>
      <w:tr w:rsidR="00C939F0" w:rsidRPr="009F02E2" w14:paraId="502ACA3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DDB3C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246BFB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Emnify GmbH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F35DB4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295 09</w:t>
            </w:r>
          </w:p>
        </w:tc>
      </w:tr>
      <w:tr w:rsidR="00C939F0" w:rsidRPr="009F02E2" w14:paraId="17DA90B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9BED6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EF715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SORACOM LI,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8DB15A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295 10</w:t>
            </w:r>
          </w:p>
        </w:tc>
      </w:tr>
      <w:tr w:rsidR="00C939F0" w:rsidRPr="009F02E2" w14:paraId="669E1FC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EEAFA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Lithuania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D52DBF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48EC4C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6B8547C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37404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AAF70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Omnitel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D4C48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246 01</w:t>
            </w:r>
          </w:p>
        </w:tc>
      </w:tr>
      <w:tr w:rsidR="00C939F0" w:rsidRPr="009F02E2" w14:paraId="7357AA6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1FDFC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8D9D05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Bité GSM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1B09E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246 02</w:t>
            </w:r>
          </w:p>
        </w:tc>
      </w:tr>
      <w:tr w:rsidR="00C939F0" w:rsidRPr="009F02E2" w14:paraId="577FC39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30EFD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6DA40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Tele2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63B999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246 03</w:t>
            </w:r>
          </w:p>
        </w:tc>
      </w:tr>
      <w:tr w:rsidR="00C939F0" w:rsidRPr="009F02E2" w14:paraId="471AFE1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7E74B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Luxembourg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5108B8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C84C11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5507B0A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93ABD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93493B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POST Luxembourg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131B3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270 01</w:t>
            </w:r>
          </w:p>
        </w:tc>
      </w:tr>
      <w:tr w:rsidR="00C939F0" w:rsidRPr="009F02E2" w14:paraId="5CBB47A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310957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42CE4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MTX Connect S.à r.l.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3F0175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270 02</w:t>
            </w:r>
          </w:p>
        </w:tc>
      </w:tr>
      <w:tr w:rsidR="00C939F0" w:rsidRPr="009F02E2" w14:paraId="041C468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7B7D72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C61A6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Bouygues Telecom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EFF1C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270 07</w:t>
            </w:r>
          </w:p>
        </w:tc>
      </w:tr>
      <w:tr w:rsidR="00C939F0" w:rsidRPr="009F02E2" w14:paraId="0C960D3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C9851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03A3D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Join Experience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FB0616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270 10</w:t>
            </w:r>
          </w:p>
        </w:tc>
      </w:tr>
      <w:tr w:rsidR="00C939F0" w:rsidRPr="009F02E2" w14:paraId="4A3C5FE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855AB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DF6A5C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Tango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42A83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270 77</w:t>
            </w:r>
          </w:p>
        </w:tc>
      </w:tr>
      <w:tr w:rsidR="00C939F0" w:rsidRPr="009F02E2" w14:paraId="22A713A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9373E6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613B4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Interactive Digital Media GmbH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2BC81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270 78</w:t>
            </w:r>
          </w:p>
        </w:tc>
      </w:tr>
      <w:tr w:rsidR="00C939F0" w:rsidRPr="009F02E2" w14:paraId="34F974A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A9176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F487D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Mitto A.G.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0B20E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270 79</w:t>
            </w:r>
          </w:p>
        </w:tc>
      </w:tr>
      <w:tr w:rsidR="00C939F0" w:rsidRPr="009F02E2" w14:paraId="2B8947C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0FC78B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0AEF23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Syniverse Technologies S.à r.l.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28F38F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270 80</w:t>
            </w:r>
          </w:p>
        </w:tc>
      </w:tr>
      <w:tr w:rsidR="00C939F0" w:rsidRPr="009F02E2" w14:paraId="55D3378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C93744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E0E9F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E-Lux Mobile Telecommunication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7B78B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270 81</w:t>
            </w:r>
          </w:p>
        </w:tc>
      </w:tr>
      <w:tr w:rsidR="00C939F0" w:rsidRPr="009F02E2" w14:paraId="40E9C28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307477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4C600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Orange Communications Luxembourg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0D3CF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270 99</w:t>
            </w:r>
          </w:p>
        </w:tc>
      </w:tr>
      <w:tr w:rsidR="00C939F0" w:rsidRPr="009F02E2" w14:paraId="7DD34EA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D972B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Macao, China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139C7E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A6773D3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1200C74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7C3C5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22FAB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SmarTone – Comunicações Móveis,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F9320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455 00</w:t>
            </w:r>
          </w:p>
        </w:tc>
      </w:tr>
      <w:tr w:rsidR="00C939F0" w:rsidRPr="009F02E2" w14:paraId="68D5049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E8CF7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6D0E8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Companhia de Telecomunicações de Macau, S.A.R.L.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AD3579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455 01</w:t>
            </w:r>
          </w:p>
        </w:tc>
      </w:tr>
      <w:tr w:rsidR="00C939F0" w:rsidRPr="009F02E2" w14:paraId="546EA76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1D030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0AAB1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China Telecom (Macau) Limitada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F517E7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455 02</w:t>
            </w:r>
          </w:p>
        </w:tc>
      </w:tr>
      <w:tr w:rsidR="00C939F0" w:rsidRPr="009F02E2" w14:paraId="4B7A4CD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417F48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0CB30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Hutchison – Telefone (Macau), Limitada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3D51D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455 03</w:t>
            </w:r>
          </w:p>
        </w:tc>
      </w:tr>
      <w:tr w:rsidR="00C939F0" w:rsidRPr="009F02E2" w14:paraId="032F954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E2F83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7589CC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Companhia de Telecomunicações de Macau, S.A.R.L.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849AB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455 04</w:t>
            </w:r>
          </w:p>
        </w:tc>
      </w:tr>
      <w:tr w:rsidR="00C939F0" w:rsidRPr="009F02E2" w14:paraId="30E71D0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37E8CE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EF3D2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Hutchison – Telefone (Macau), Limitada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0AC2F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455 05</w:t>
            </w:r>
          </w:p>
        </w:tc>
      </w:tr>
      <w:tr w:rsidR="00C939F0" w:rsidRPr="009F02E2" w14:paraId="5E66543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5098F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08066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SmarTone – Comunicações Móveis,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EA87B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455 06</w:t>
            </w:r>
          </w:p>
        </w:tc>
      </w:tr>
      <w:tr w:rsidR="00C939F0" w:rsidRPr="009F02E2" w14:paraId="6CBE548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B8E9A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E80C7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China Telecom (Macau) Limitada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7344EC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455 07</w:t>
            </w:r>
          </w:p>
        </w:tc>
      </w:tr>
      <w:tr w:rsidR="00C939F0" w:rsidRPr="009F02E2" w14:paraId="37E9E26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BD6FAC" w14:textId="77777777" w:rsidR="00C939F0" w:rsidRPr="009F02E2" w:rsidRDefault="00C939F0" w:rsidP="007D5C47">
            <w:pPr>
              <w:pageBreakBefore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lastRenderedPageBreak/>
              <w:t>Madagascar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A71EEFA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E9D054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5212B26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29EA87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B18F0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Celtel Madagascar (Zain), GSM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CA044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646 01</w:t>
            </w:r>
          </w:p>
        </w:tc>
      </w:tr>
      <w:tr w:rsidR="00C939F0" w:rsidRPr="009F02E2" w14:paraId="1BFDB68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25292A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4D1C35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Orange Madagascar, GSM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4018A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646 02</w:t>
            </w:r>
          </w:p>
        </w:tc>
      </w:tr>
      <w:tr w:rsidR="00C939F0" w:rsidRPr="009F02E2" w14:paraId="54E4ADE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500AF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CC0BEB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Telecom Malagasy Mobile, GSM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60E2A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646 04</w:t>
            </w:r>
          </w:p>
        </w:tc>
      </w:tr>
      <w:tr w:rsidR="00C939F0" w:rsidRPr="009F02E2" w14:paraId="659C2A5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EFA94A" w14:textId="77777777" w:rsidR="00C939F0" w:rsidRPr="009F02E2" w:rsidRDefault="00C939F0" w:rsidP="007D5C47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Malawi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3E7530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322B591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226AA35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311C51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C3FB7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Telekom Network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940AA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650 01</w:t>
            </w:r>
          </w:p>
        </w:tc>
      </w:tr>
      <w:tr w:rsidR="00C939F0" w:rsidRPr="009F02E2" w14:paraId="3D45504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09B45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588F7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Celtel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38415C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650 10</w:t>
            </w:r>
          </w:p>
        </w:tc>
      </w:tr>
      <w:tr w:rsidR="00C939F0" w:rsidRPr="009F02E2" w14:paraId="149DF6D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26C3B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Malaysia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52DFA60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FEAFAA3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351AED7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B125AD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3486D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DIGI Telecommunications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257C3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502 10</w:t>
            </w:r>
          </w:p>
        </w:tc>
      </w:tr>
      <w:tr w:rsidR="00C939F0" w:rsidRPr="009F02E2" w14:paraId="34A41C9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515FEB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7D9D40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Malaysian Mobile Services Sdn Bhd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A7DBB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502 12</w:t>
            </w:r>
          </w:p>
        </w:tc>
      </w:tr>
      <w:tr w:rsidR="00C939F0" w:rsidRPr="009F02E2" w14:paraId="1D40B01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EADB4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AE9F7C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Celcom (Malaysia) Berhad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D3326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502 13</w:t>
            </w:r>
          </w:p>
        </w:tc>
      </w:tr>
      <w:tr w:rsidR="00C939F0" w:rsidRPr="009F02E2" w14:paraId="1EB3695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5AF6D8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0A408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Telekom Malaysia Berhad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259EBB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502 14</w:t>
            </w:r>
          </w:p>
        </w:tc>
      </w:tr>
      <w:tr w:rsidR="00C939F0" w:rsidRPr="009F02E2" w14:paraId="3417919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DD4DD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FF975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DIGI Telecommunications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5D5F2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502 16</w:t>
            </w:r>
          </w:p>
        </w:tc>
      </w:tr>
      <w:tr w:rsidR="00C939F0" w:rsidRPr="009F02E2" w14:paraId="3E608B8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39197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49281E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Malaysian Mobile Services Sdn Bhd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38E8A6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502 17</w:t>
            </w:r>
          </w:p>
        </w:tc>
      </w:tr>
      <w:tr w:rsidR="00C939F0" w:rsidRPr="009F02E2" w14:paraId="40D6A61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D67D1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788844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 Mobile Sdn. Bhd.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48BF1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502 18</w:t>
            </w:r>
          </w:p>
        </w:tc>
      </w:tr>
      <w:tr w:rsidR="00C939F0" w:rsidRPr="009F02E2" w14:paraId="6C46FD0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AEEC6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2AF93F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Celcom (Malaysia) Berhad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CC4A3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502 19</w:t>
            </w:r>
          </w:p>
        </w:tc>
      </w:tr>
      <w:tr w:rsidR="00C939F0" w:rsidRPr="009F02E2" w14:paraId="7407220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65334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76E21A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Electcoms Wireless Sdn Bhd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0E20A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502 20</w:t>
            </w:r>
          </w:p>
        </w:tc>
      </w:tr>
      <w:tr w:rsidR="00C939F0" w:rsidRPr="009F02E2" w14:paraId="2F02B4D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0B1102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Maldives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3C494A3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786F21B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35FE711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5DFD34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B90F5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DhiMobile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8ED14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472 01</w:t>
            </w:r>
          </w:p>
        </w:tc>
      </w:tr>
      <w:tr w:rsidR="00C939F0" w:rsidRPr="009F02E2" w14:paraId="16D2F01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46892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Mali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09782A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539DA2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75F89C8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550C06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F2DFE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Malitel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85682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610 01</w:t>
            </w:r>
          </w:p>
        </w:tc>
      </w:tr>
      <w:tr w:rsidR="00C939F0" w:rsidRPr="009F02E2" w14:paraId="0F7C94B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D996EA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38292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Orange Mali 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90C25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610 02</w:t>
            </w:r>
          </w:p>
        </w:tc>
      </w:tr>
      <w:tr w:rsidR="00C939F0" w:rsidRPr="009F02E2" w14:paraId="0162551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96310A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88258B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ATEL-SA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91547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610 03</w:t>
            </w:r>
          </w:p>
        </w:tc>
      </w:tr>
      <w:tr w:rsidR="00C939F0" w:rsidRPr="009F02E2" w14:paraId="22436C1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467107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Malta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F0BA5E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2A9282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388724C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F970A5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074B73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Vodafone Malta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A4E23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278 01</w:t>
            </w:r>
          </w:p>
        </w:tc>
      </w:tr>
      <w:tr w:rsidR="00C939F0" w:rsidRPr="009F02E2" w14:paraId="7DAD16E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39AED7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994BBC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YOM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F4C16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278 11</w:t>
            </w:r>
          </w:p>
        </w:tc>
      </w:tr>
      <w:tr w:rsidR="00C939F0" w:rsidRPr="009F02E2" w14:paraId="3DFAF88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455D2B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B80EAE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go mobile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BF891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278 21</w:t>
            </w:r>
          </w:p>
        </w:tc>
      </w:tr>
      <w:tr w:rsidR="00C939F0" w:rsidRPr="009F02E2" w14:paraId="28C3AE3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01DC76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76E11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GO Mobile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A68ED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278 30</w:t>
            </w:r>
          </w:p>
        </w:tc>
      </w:tr>
      <w:tr w:rsidR="00C939F0" w:rsidRPr="009F02E2" w14:paraId="026458B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FE7C0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E8AD1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3G Telecommunications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F44830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278 77</w:t>
            </w:r>
          </w:p>
        </w:tc>
      </w:tr>
      <w:tr w:rsidR="00C939F0" w:rsidRPr="009F02E2" w14:paraId="7B49A37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AB8FE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Martinique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BBCE88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EF2ACC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28EF233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310A70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0E59F2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Martinique Téléphone Mobile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165CB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340 12</w:t>
            </w:r>
          </w:p>
        </w:tc>
      </w:tr>
      <w:tr w:rsidR="00C939F0" w:rsidRPr="009F02E2" w14:paraId="2BFFE6B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267C7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Mauritania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820E17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6363FF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5B0CDB0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437D8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F32BB7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Mattel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4DC85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609 01</w:t>
            </w:r>
          </w:p>
        </w:tc>
      </w:tr>
      <w:tr w:rsidR="00C939F0" w:rsidRPr="009F02E2" w14:paraId="6FCCC2F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73C42F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E29F6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Chinguitel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A0A14C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609 02</w:t>
            </w:r>
          </w:p>
        </w:tc>
      </w:tr>
      <w:tr w:rsidR="00C939F0" w:rsidRPr="009F02E2" w14:paraId="064322E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60EE2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9E09D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Mauritel Mobiles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BEC609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609 10</w:t>
            </w:r>
          </w:p>
        </w:tc>
      </w:tr>
      <w:tr w:rsidR="00C939F0" w:rsidRPr="009F02E2" w14:paraId="7D05E1F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9ED6C7" w14:textId="77777777" w:rsidR="00C939F0" w:rsidRPr="009F02E2" w:rsidRDefault="00C939F0" w:rsidP="007D5C47">
            <w:pPr>
              <w:pageBreakBefore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lastRenderedPageBreak/>
              <w:t>Mauritius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0A2687B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8F2EDE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165955F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5BAF9C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0E207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Cellplus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6012E4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617 01</w:t>
            </w:r>
          </w:p>
        </w:tc>
      </w:tr>
      <w:tr w:rsidR="00C939F0" w:rsidRPr="009F02E2" w14:paraId="13F1D2D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43244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D422F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Mahanagar Telephone (Mauritius)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4F4AB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617 02</w:t>
            </w:r>
          </w:p>
        </w:tc>
      </w:tr>
      <w:tr w:rsidR="00C939F0" w:rsidRPr="009F02E2" w14:paraId="6E114C3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31D70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12E10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Mahanagar Telephone (Mauritius)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4F162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617 03</w:t>
            </w:r>
          </w:p>
        </w:tc>
      </w:tr>
      <w:tr w:rsidR="00C939F0" w:rsidRPr="009F02E2" w14:paraId="2B820A9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8A53AA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5C8423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Emtel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A1AD4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617 10</w:t>
            </w:r>
          </w:p>
        </w:tc>
      </w:tr>
      <w:tr w:rsidR="00C939F0" w:rsidRPr="009F02E2" w14:paraId="352BFB6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DDDFE2" w14:textId="77777777" w:rsidR="00C939F0" w:rsidRPr="009F02E2" w:rsidRDefault="00C939F0" w:rsidP="007D5C47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Mexico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E2B970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F103D0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4CB5A54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59A5F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41E4D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COMUNICACIONES DIGITALES DEL NORTE, S.A. DE C.V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F5687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334 001</w:t>
            </w:r>
          </w:p>
        </w:tc>
      </w:tr>
      <w:tr w:rsidR="00C939F0" w:rsidRPr="009F02E2" w14:paraId="584F94C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934F6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5A8A8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NII DIGITAL, S. DE R.L. DE C.V.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81EC3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334 010</w:t>
            </w:r>
          </w:p>
        </w:tc>
      </w:tr>
      <w:tr w:rsidR="00C939F0" w:rsidRPr="009F02E2" w14:paraId="15FB8F9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0C893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BF944E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RADIOMOVIL DIPSA, S.A. DE C.V.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4D4E25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334 020</w:t>
            </w:r>
          </w:p>
        </w:tc>
      </w:tr>
      <w:tr w:rsidR="00C939F0" w:rsidRPr="009F02E2" w14:paraId="1838A3C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EC0CDA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9F51A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PEGASO COMUNICACIONES Y SISTEMAS, S.A. DE C.V.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0CF5A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334 030</w:t>
            </w:r>
          </w:p>
        </w:tc>
      </w:tr>
      <w:tr w:rsidR="00C939F0" w:rsidRPr="009F02E2" w14:paraId="1856CFF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EF748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0569FE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IUSACELL PCS DE MEXICO, S.A. DE  C.V.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4175F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334 040</w:t>
            </w:r>
          </w:p>
        </w:tc>
      </w:tr>
      <w:tr w:rsidR="00C939F0" w:rsidRPr="009F02E2" w14:paraId="2C544AB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575AED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C07194" w14:textId="6A403A30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 xml:space="preserve">5 operators: </w:t>
            </w:r>
            <w:r w:rsidR="00990AE3">
              <w:rPr>
                <w:rFonts w:ascii="Calibri" w:eastAsia="Arial" w:hAnsi="Calibri"/>
                <w:color w:val="000000"/>
              </w:rPr>
              <w:br/>
            </w:r>
            <w:r w:rsidRPr="009F02E2">
              <w:rPr>
                <w:rFonts w:ascii="Calibri" w:eastAsia="Arial" w:hAnsi="Calibri"/>
                <w:color w:val="000000"/>
              </w:rPr>
              <w:t xml:space="preserve">1-COMUNICACIONES CELULARES DE OCCIDENTE, S.A. DE C.V.| </w:t>
            </w:r>
            <w:r w:rsidR="00990AE3">
              <w:rPr>
                <w:rFonts w:ascii="Calibri" w:eastAsia="Arial" w:hAnsi="Calibri"/>
                <w:color w:val="000000"/>
              </w:rPr>
              <w:br/>
            </w:r>
            <w:r w:rsidRPr="009F02E2">
              <w:rPr>
                <w:rFonts w:ascii="Calibri" w:eastAsia="Arial" w:hAnsi="Calibri"/>
                <w:color w:val="000000"/>
              </w:rPr>
              <w:t xml:space="preserve">2-SISTEMAS TELEFÓNICOS PORTÁTILES CELULARES, S.A. DE C.V.| </w:t>
            </w:r>
            <w:r w:rsidR="00990AE3">
              <w:rPr>
                <w:rFonts w:ascii="Calibri" w:eastAsia="Arial" w:hAnsi="Calibri"/>
                <w:color w:val="000000"/>
              </w:rPr>
              <w:br/>
            </w:r>
            <w:r w:rsidRPr="009F02E2">
              <w:rPr>
                <w:rFonts w:ascii="Calibri" w:eastAsia="Arial" w:hAnsi="Calibri"/>
                <w:color w:val="000000"/>
              </w:rPr>
              <w:t xml:space="preserve">3-TELECOMUNICACIONES DEL GOLFO, S.A. DE C.V.| </w:t>
            </w:r>
            <w:r w:rsidR="00990AE3">
              <w:rPr>
                <w:rFonts w:ascii="Calibri" w:eastAsia="Arial" w:hAnsi="Calibri"/>
                <w:color w:val="000000"/>
              </w:rPr>
              <w:br/>
            </w:r>
            <w:r w:rsidRPr="009F02E2">
              <w:rPr>
                <w:rFonts w:ascii="Calibri" w:eastAsia="Arial" w:hAnsi="Calibri"/>
                <w:color w:val="000000"/>
              </w:rPr>
              <w:t xml:space="preserve">4-SOS TELECOMUNICACIONES, S.A. DE C.V.| </w:t>
            </w:r>
            <w:r w:rsidR="00990AE3">
              <w:rPr>
                <w:rFonts w:ascii="Calibri" w:eastAsia="Arial" w:hAnsi="Calibri"/>
                <w:color w:val="000000"/>
              </w:rPr>
              <w:br/>
            </w:r>
            <w:r w:rsidRPr="009F02E2">
              <w:rPr>
                <w:rFonts w:ascii="Calibri" w:eastAsia="Arial" w:hAnsi="Calibri"/>
                <w:color w:val="000000"/>
              </w:rPr>
              <w:t>5-PORTATEL DEL SURESTE, S.A. DE C.V.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D1F29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334 050</w:t>
            </w:r>
          </w:p>
        </w:tc>
      </w:tr>
      <w:tr w:rsidR="00C939F0" w:rsidRPr="009F02E2" w14:paraId="68FA34F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C25F3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CB7E9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SERVICIOS DE ACCESO INALAMBRICO, S.A DE C.V.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C38CB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334 060</w:t>
            </w:r>
          </w:p>
        </w:tc>
      </w:tr>
      <w:tr w:rsidR="00C939F0" w:rsidRPr="009F02E2" w14:paraId="762015C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1CF354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53B137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TELÉFONOS DE MÉXICO, S.A.B. DE C.V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667C5E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334 066</w:t>
            </w:r>
          </w:p>
        </w:tc>
      </w:tr>
      <w:tr w:rsidR="00C939F0" w:rsidRPr="009F02E2" w14:paraId="1E93E54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7F0F5A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0CA02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OPERADORA UNEFON, S. A. DE C.V.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697AA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334 070</w:t>
            </w:r>
          </w:p>
        </w:tc>
      </w:tr>
      <w:tr w:rsidR="00C939F0" w:rsidRPr="009F02E2" w14:paraId="4CAE558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D0195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C68965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OPERADORA UNEFON, S. A. DE C.V.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5D486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334 080</w:t>
            </w:r>
          </w:p>
        </w:tc>
      </w:tr>
      <w:tr w:rsidR="00C939F0" w:rsidRPr="009F02E2" w14:paraId="3E0F613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130C6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CFC3C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NII DIGITAL, S. DE R.L. DE C.V.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95920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334 090</w:t>
            </w:r>
          </w:p>
        </w:tc>
      </w:tr>
      <w:tr w:rsidR="00C939F0" w:rsidRPr="009F02E2" w14:paraId="27AD0A4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10886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Micronesia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4E2EC2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A64CA2E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0C4AC03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470D94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4D5B0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FSM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AAAFA2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550 01</w:t>
            </w:r>
          </w:p>
        </w:tc>
      </w:tr>
      <w:tr w:rsidR="00C939F0" w:rsidRPr="009F02E2" w14:paraId="1C3A3B8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BD047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Moldova (Republic of)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06197E2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0C9198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6D86514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0B671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7DBEA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Orange Moldova GSM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C0817D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259 01</w:t>
            </w:r>
          </w:p>
        </w:tc>
      </w:tr>
      <w:tr w:rsidR="00C939F0" w:rsidRPr="009F02E2" w14:paraId="677F9A9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E9EB1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ED7FF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Moldcell GSM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53FF8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259 02</w:t>
            </w:r>
          </w:p>
        </w:tc>
      </w:tr>
      <w:tr w:rsidR="00C939F0" w:rsidRPr="009F02E2" w14:paraId="113616C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55B636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02707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J.S.C. Moldtelecom/3G UMTS (W-CDMA)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A1689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259 05</w:t>
            </w:r>
          </w:p>
        </w:tc>
      </w:tr>
      <w:tr w:rsidR="00C939F0" w:rsidRPr="009F02E2" w14:paraId="38D5B1F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15043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4ED09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J.S.C. Moldtelecom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2A46C2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259 99</w:t>
            </w:r>
          </w:p>
        </w:tc>
      </w:tr>
      <w:tr w:rsidR="00C939F0" w:rsidRPr="009F02E2" w14:paraId="4DBC8DD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1A1BF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Monaco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B09405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62B7F3A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760EF6F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59A4CA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B7C149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Orange/Monaco Télécom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2F925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208 01</w:t>
            </w:r>
          </w:p>
        </w:tc>
      </w:tr>
      <w:tr w:rsidR="00C939F0" w:rsidRPr="009F02E2" w14:paraId="22D8F0D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2635C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E928F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Société Française du Radiotéléphone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ED5959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208 10</w:t>
            </w:r>
          </w:p>
        </w:tc>
      </w:tr>
      <w:tr w:rsidR="00C939F0" w:rsidRPr="009F02E2" w14:paraId="22CE9C1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79B3A6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91D196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Bouygues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653C7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208 20</w:t>
            </w:r>
          </w:p>
        </w:tc>
      </w:tr>
      <w:tr w:rsidR="00C939F0" w:rsidRPr="009F02E2" w14:paraId="2F2C9C6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46206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55DC4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Monaco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F1112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212 10</w:t>
            </w:r>
          </w:p>
        </w:tc>
      </w:tr>
      <w:tr w:rsidR="00C939F0" w:rsidRPr="009F02E2" w14:paraId="4F6DF22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D79DA7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Mongolia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6BECB0B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80273D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5FF03ED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7EF955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41015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Mobicom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1DE806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428 99</w:t>
            </w:r>
          </w:p>
        </w:tc>
      </w:tr>
      <w:tr w:rsidR="00C939F0" w:rsidRPr="009F02E2" w14:paraId="7BB0510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A8898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lastRenderedPageBreak/>
              <w:t>Montenegro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B04FA4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EC1362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629F2F6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2206E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26FFE0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Telenor Montenegro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70FCC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297 01</w:t>
            </w:r>
          </w:p>
        </w:tc>
      </w:tr>
      <w:tr w:rsidR="00C939F0" w:rsidRPr="009F02E2" w14:paraId="02AE0E2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FEA174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28AB8C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Crnogorski Telekom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EDEC16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297 02</w:t>
            </w:r>
          </w:p>
        </w:tc>
      </w:tr>
      <w:tr w:rsidR="00C939F0" w:rsidRPr="009F02E2" w14:paraId="25AF76F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A615BB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409214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Mtel Montenegro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4E737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297 03</w:t>
            </w:r>
          </w:p>
        </w:tc>
      </w:tr>
      <w:tr w:rsidR="00C939F0" w:rsidRPr="009F02E2" w14:paraId="36D55DF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72BA90" w14:textId="77777777" w:rsidR="00C939F0" w:rsidRPr="009F02E2" w:rsidRDefault="00C939F0" w:rsidP="007D5C47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Montserrat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76C1D4C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9ACD788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3449B82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282933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657621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Cable &amp; Wireless (West Indies) Ltd trading as Lime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5A67B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354 860</w:t>
            </w:r>
          </w:p>
        </w:tc>
      </w:tr>
      <w:tr w:rsidR="00C939F0" w:rsidRPr="009F02E2" w14:paraId="5BDB3FA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B29FCD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Morocco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D5B40C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69186F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50A7828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24CD2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DECD1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Médi Télécom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16FFF7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604 00</w:t>
            </w:r>
          </w:p>
        </w:tc>
      </w:tr>
      <w:tr w:rsidR="00C939F0" w:rsidRPr="009F02E2" w14:paraId="75AA314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46F47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1C81D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Itissalat Al-Maghrib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AF144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604 01</w:t>
            </w:r>
          </w:p>
        </w:tc>
      </w:tr>
      <w:tr w:rsidR="00C939F0" w:rsidRPr="009F02E2" w14:paraId="463915C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3134D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3C4802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Wana Corporate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47561E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604 02</w:t>
            </w:r>
          </w:p>
        </w:tc>
      </w:tr>
      <w:tr w:rsidR="00C939F0" w:rsidRPr="009F02E2" w14:paraId="6531BA1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7049A9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6AAF73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Al Houria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DA851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604 04</w:t>
            </w:r>
          </w:p>
        </w:tc>
      </w:tr>
      <w:tr w:rsidR="00C939F0" w:rsidRPr="009F02E2" w14:paraId="2C42537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BC2D2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11C876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Wana Corporate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84807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604 05</w:t>
            </w:r>
          </w:p>
        </w:tc>
      </w:tr>
      <w:tr w:rsidR="00C939F0" w:rsidRPr="009F02E2" w14:paraId="1E4EAC3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87DE9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72CD6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Itissalat Al-Maghrib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3DAE2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604 06</w:t>
            </w:r>
          </w:p>
        </w:tc>
      </w:tr>
      <w:tr w:rsidR="00C939F0" w:rsidRPr="009F02E2" w14:paraId="57DE0F4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31A49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A84380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Al Houria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65DD0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604 99</w:t>
            </w:r>
          </w:p>
        </w:tc>
      </w:tr>
      <w:tr w:rsidR="00C939F0" w:rsidRPr="009F02E2" w14:paraId="048D0E2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FC91D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Mozambique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740C20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01D674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47CAEF1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2642C9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10129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T.D.M. GSM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A72F3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643 01</w:t>
            </w:r>
          </w:p>
        </w:tc>
      </w:tr>
      <w:tr w:rsidR="00C939F0" w:rsidRPr="009F02E2" w14:paraId="4BEE412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43930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E6C8AE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Movitel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19701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643 03</w:t>
            </w:r>
          </w:p>
        </w:tc>
      </w:tr>
      <w:tr w:rsidR="00C939F0" w:rsidRPr="009F02E2" w14:paraId="7F5D4CF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4564D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73B058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VM Sarl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50731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643 04</w:t>
            </w:r>
          </w:p>
        </w:tc>
      </w:tr>
      <w:tr w:rsidR="00C939F0" w:rsidRPr="009F02E2" w14:paraId="214939A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95F993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Myanmar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385D761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0A47C81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776FE07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359EE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1CBDB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Myanmar Posts and Telecommunications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A79E4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414 00</w:t>
            </w:r>
          </w:p>
        </w:tc>
      </w:tr>
      <w:tr w:rsidR="00C939F0" w:rsidRPr="009F02E2" w14:paraId="061FFE7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A03D4F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00D81A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Myanmar Posts and Telecommunications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34154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414 01</w:t>
            </w:r>
          </w:p>
        </w:tc>
      </w:tr>
      <w:tr w:rsidR="00C939F0" w:rsidRPr="009F02E2" w14:paraId="358DE9C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71AFE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765C9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Myanmar Posts and Telecommunications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CA78E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414 02</w:t>
            </w:r>
          </w:p>
        </w:tc>
      </w:tr>
      <w:tr w:rsidR="00C939F0" w:rsidRPr="009F02E2" w14:paraId="7B655DD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04F1ED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5DD40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Myanmar Economic Corporation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89BC87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414 03</w:t>
            </w:r>
          </w:p>
        </w:tc>
      </w:tr>
      <w:tr w:rsidR="00C939F0" w:rsidRPr="009F02E2" w14:paraId="097E64F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CE8D5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11173A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Myanmar Posts and Telecommunications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8EFC9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414 04</w:t>
            </w:r>
          </w:p>
        </w:tc>
      </w:tr>
      <w:tr w:rsidR="00C939F0" w:rsidRPr="009F02E2" w14:paraId="1E2E067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0F4EFE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A3B73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Ooredoo Myanmar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6B8E4C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414 05</w:t>
            </w:r>
          </w:p>
        </w:tc>
      </w:tr>
      <w:tr w:rsidR="00C939F0" w:rsidRPr="009F02E2" w14:paraId="43CC051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6BB622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B0E78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Telenor Myanmar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AF07D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414 06</w:t>
            </w:r>
          </w:p>
        </w:tc>
      </w:tr>
      <w:tr w:rsidR="00C939F0" w:rsidRPr="009F02E2" w14:paraId="193C855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EB27B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C60008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Myanmar National Tele &amp; Communication Co.,Ltd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00515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414 09</w:t>
            </w:r>
          </w:p>
        </w:tc>
      </w:tr>
      <w:tr w:rsidR="00C939F0" w:rsidRPr="009F02E2" w14:paraId="2CB8206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D335B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BF82C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Amara Communication Co.,Ltd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409882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414 20</w:t>
            </w:r>
          </w:p>
        </w:tc>
      </w:tr>
      <w:tr w:rsidR="00C939F0" w:rsidRPr="009F02E2" w14:paraId="4F57063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C09F2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A7A0A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Amara Communication Co.,Ltd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FCABA3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414 21</w:t>
            </w:r>
          </w:p>
        </w:tc>
      </w:tr>
      <w:tr w:rsidR="00C939F0" w:rsidRPr="009F02E2" w14:paraId="0455BF1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95EF8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B11EFF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Fortune Telecom Co.,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A2EE6B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414 22</w:t>
            </w:r>
          </w:p>
        </w:tc>
      </w:tr>
      <w:tr w:rsidR="00C939F0" w:rsidRPr="009F02E2" w14:paraId="42458E3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91A40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4FBC3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Global Technology Co.,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F3C7D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414 23</w:t>
            </w:r>
          </w:p>
        </w:tc>
      </w:tr>
      <w:tr w:rsidR="00C939F0" w:rsidRPr="009F02E2" w14:paraId="62FA7ED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6DC666" w14:textId="77777777" w:rsidR="00C939F0" w:rsidRPr="009F02E2" w:rsidRDefault="00C939F0" w:rsidP="007D5C47">
            <w:pPr>
              <w:pageBreakBefore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lastRenderedPageBreak/>
              <w:t>Namibia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60F88A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2BBCE6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497C2F0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E0322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9F005C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Mobile Telecommunications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81ADC2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649 01</w:t>
            </w:r>
          </w:p>
        </w:tc>
      </w:tr>
      <w:tr w:rsidR="00C939F0" w:rsidRPr="009F02E2" w14:paraId="5B662AD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2563E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777E6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Telecom Namibia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37E55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649 02</w:t>
            </w:r>
          </w:p>
        </w:tc>
      </w:tr>
      <w:tr w:rsidR="00C939F0" w:rsidRPr="009F02E2" w14:paraId="7E9F37F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86AFE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163DE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Powercom Pty Ltd (leo)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51A7C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649 03</w:t>
            </w:r>
          </w:p>
        </w:tc>
      </w:tr>
      <w:tr w:rsidR="00C939F0" w:rsidRPr="009F02E2" w14:paraId="7BAB3BB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33E0E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48628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Paratus Telecommunications (Pty)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F88FA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649 04</w:t>
            </w:r>
          </w:p>
        </w:tc>
      </w:tr>
      <w:tr w:rsidR="00C939F0" w:rsidRPr="009F02E2" w14:paraId="260FB81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1E39E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A0917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Demshi Investments CC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F9326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649 05</w:t>
            </w:r>
          </w:p>
        </w:tc>
      </w:tr>
      <w:tr w:rsidR="00C939F0" w:rsidRPr="009F02E2" w14:paraId="6EF619A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41725C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711E73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MTN Namibia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4DFF63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649 06</w:t>
            </w:r>
          </w:p>
        </w:tc>
      </w:tr>
      <w:tr w:rsidR="00C939F0" w:rsidRPr="009F02E2" w14:paraId="5ABA2AE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44501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Nauru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C2B7B6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60EA418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1AEF386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30C8EE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3D2E32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Digicel (Fiji)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C6006B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542 02</w:t>
            </w:r>
          </w:p>
        </w:tc>
      </w:tr>
      <w:tr w:rsidR="00C939F0" w:rsidRPr="009F02E2" w14:paraId="3347E84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653CD03" w14:textId="77777777" w:rsidR="00C939F0" w:rsidRPr="009F02E2" w:rsidRDefault="00C939F0" w:rsidP="007D5C47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Nepal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ECE71F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6B73D8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7C5240E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A7D31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959587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Nepal Telecommunications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3A3C1E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429 01</w:t>
            </w:r>
          </w:p>
        </w:tc>
      </w:tr>
      <w:tr w:rsidR="00C939F0" w:rsidRPr="009F02E2" w14:paraId="7815B2E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9118D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Netherlands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73B79E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580071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34A3D77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7E6A6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3C46A0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RadioAccess Network Services B.V.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235C9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204 01</w:t>
            </w:r>
          </w:p>
        </w:tc>
      </w:tr>
      <w:tr w:rsidR="00C939F0" w:rsidRPr="009F02E2" w14:paraId="29AA7C1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C8E869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2CE20D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Tele2 Nederland B.V.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8CE33E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204 02</w:t>
            </w:r>
          </w:p>
        </w:tc>
      </w:tr>
      <w:tr w:rsidR="00C939F0" w:rsidRPr="009F02E2" w14:paraId="43FCD16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C6831C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4AD04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Voiceworks B.V.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24E89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204 03</w:t>
            </w:r>
          </w:p>
        </w:tc>
      </w:tr>
      <w:tr w:rsidR="00C939F0" w:rsidRPr="009F02E2" w14:paraId="5773703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FA851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D04B9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Vodafone Libertel B.V.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F105A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204 04</w:t>
            </w:r>
          </w:p>
        </w:tc>
      </w:tr>
      <w:tr w:rsidR="00C939F0" w:rsidRPr="009F02E2" w14:paraId="309FB0E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A430C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EF99A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Elephant Talk Communications Premium Rate Services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E7972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204 05</w:t>
            </w:r>
          </w:p>
        </w:tc>
      </w:tr>
      <w:tr w:rsidR="00C939F0" w:rsidRPr="009F02E2" w14:paraId="4D91C0C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535F8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85437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Mundio Mobile (Netherlands)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7A22B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204 06</w:t>
            </w:r>
          </w:p>
        </w:tc>
      </w:tr>
      <w:tr w:rsidR="00C939F0" w:rsidRPr="009F02E2" w14:paraId="1AA261A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9E9D3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03176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Teleena Holding B.V.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4A5E07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204 07</w:t>
            </w:r>
          </w:p>
        </w:tc>
      </w:tr>
      <w:tr w:rsidR="00C939F0" w:rsidRPr="009F02E2" w14:paraId="4DF43F4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89CEE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D4A3A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KPN Mobile The Netherlands B.V.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972F0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204 08</w:t>
            </w:r>
          </w:p>
        </w:tc>
      </w:tr>
      <w:tr w:rsidR="00C939F0" w:rsidRPr="009F02E2" w14:paraId="234A40F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2CDD9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3EA0D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Lycamobile Netherlands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ABF7B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204 09</w:t>
            </w:r>
          </w:p>
        </w:tc>
      </w:tr>
      <w:tr w:rsidR="00C939F0" w:rsidRPr="009F02E2" w14:paraId="2A8E8C2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ABA47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D052E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KPN B.V.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0A19D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204 10</w:t>
            </w:r>
          </w:p>
        </w:tc>
      </w:tr>
      <w:tr w:rsidR="00C939F0" w:rsidRPr="009F02E2" w14:paraId="18B6AC4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9A4550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5E5CE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KPN B.V.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F1F240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204 12</w:t>
            </w:r>
          </w:p>
        </w:tc>
      </w:tr>
      <w:tr w:rsidR="00C939F0" w:rsidRPr="009F02E2" w14:paraId="2CBCACF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2FB605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AB561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Unica Installatietechniek B.V.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13DAC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204 13</w:t>
            </w:r>
          </w:p>
        </w:tc>
      </w:tr>
      <w:tr w:rsidR="00C939F0" w:rsidRPr="009F02E2" w14:paraId="3049C49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D44E4E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0F972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Ziggo B.V.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C27072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204 15</w:t>
            </w:r>
          </w:p>
        </w:tc>
      </w:tr>
      <w:tr w:rsidR="00C939F0" w:rsidRPr="009F02E2" w14:paraId="2113F95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907F73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1A4372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T-Mobile Netherlands B.V.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3E486C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204 16</w:t>
            </w:r>
          </w:p>
        </w:tc>
      </w:tr>
      <w:tr w:rsidR="00C939F0" w:rsidRPr="009F02E2" w14:paraId="74C04D9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51E93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6C653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Intercity Mobile Communications B.V.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744D2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204 17</w:t>
            </w:r>
          </w:p>
        </w:tc>
      </w:tr>
      <w:tr w:rsidR="00C939F0" w:rsidRPr="009F02E2" w14:paraId="2C7B0E1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6CBEA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DB7DD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UPC Nederland B.V.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7855A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204 18</w:t>
            </w:r>
          </w:p>
        </w:tc>
      </w:tr>
      <w:tr w:rsidR="00C939F0" w:rsidRPr="009F02E2" w14:paraId="6BC362F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D825B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2C323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Mixe Communication Solutions B.V.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8EC25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204 19</w:t>
            </w:r>
          </w:p>
        </w:tc>
      </w:tr>
      <w:tr w:rsidR="00C939F0" w:rsidRPr="009F02E2" w14:paraId="41938C9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B7ACB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6AABC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T-Mobile Netherlands B.V.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4D827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204 20</w:t>
            </w:r>
          </w:p>
        </w:tc>
      </w:tr>
      <w:tr w:rsidR="00C939F0" w:rsidRPr="009F02E2" w14:paraId="1F3683B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844F0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D8636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ProRail B.V.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26B736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204 21</w:t>
            </w:r>
          </w:p>
        </w:tc>
      </w:tr>
      <w:tr w:rsidR="00C939F0" w:rsidRPr="009F02E2" w14:paraId="0DB5328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966F85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51EFA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Ministerie van Defensie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64CA6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204 22</w:t>
            </w:r>
          </w:p>
        </w:tc>
      </w:tr>
      <w:tr w:rsidR="00C939F0" w:rsidRPr="009F02E2" w14:paraId="6CA71DD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B6104F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095FD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ASpider Solutions Nederland B.V.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AE6D6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204 23</w:t>
            </w:r>
          </w:p>
        </w:tc>
      </w:tr>
      <w:tr w:rsidR="00C939F0" w:rsidRPr="009F02E2" w14:paraId="0C35FC5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31C29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03C95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Private Mobility Nederland B.V.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E4FF34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204 24</w:t>
            </w:r>
          </w:p>
        </w:tc>
      </w:tr>
      <w:tr w:rsidR="00C939F0" w:rsidRPr="009F02E2" w14:paraId="20BE142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1E329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88231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CAPX B.V.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B7582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204 25</w:t>
            </w:r>
          </w:p>
        </w:tc>
      </w:tr>
      <w:tr w:rsidR="00C939F0" w:rsidRPr="009F02E2" w14:paraId="4C1B023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19092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680A18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SpeakUp B.V.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C10CF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204 26</w:t>
            </w:r>
          </w:p>
        </w:tc>
      </w:tr>
      <w:tr w:rsidR="00C939F0" w:rsidRPr="009F02E2" w14:paraId="3FAA573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330274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5FDD4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Lancelot B.V.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B9E59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204 28</w:t>
            </w:r>
          </w:p>
        </w:tc>
      </w:tr>
      <w:tr w:rsidR="00C939F0" w:rsidRPr="009F02E2" w14:paraId="2153CCA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E0555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35955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Private Mobile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BAFC63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204 29</w:t>
            </w:r>
          </w:p>
        </w:tc>
      </w:tr>
      <w:tr w:rsidR="00C939F0" w:rsidRPr="009F02E2" w14:paraId="3622A69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6DEDDA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E98E2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Nextgen Mobile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005DF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204 60</w:t>
            </w:r>
          </w:p>
        </w:tc>
      </w:tr>
      <w:tr w:rsidR="00C939F0" w:rsidRPr="009F02E2" w14:paraId="1FECB5C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A5E26C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90383E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BodyTrace Netherlands B.V.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E8114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204 61</w:t>
            </w:r>
          </w:p>
        </w:tc>
      </w:tr>
      <w:tr w:rsidR="00C939F0" w:rsidRPr="009F02E2" w14:paraId="2478F96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056D7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645BC4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Zetacom B.V.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C5503A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204 64</w:t>
            </w:r>
          </w:p>
        </w:tc>
      </w:tr>
      <w:tr w:rsidR="00C939F0" w:rsidRPr="009F02E2" w14:paraId="0F37E19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0059E7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9C38B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AGMS Nederland B.V.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E38418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204 65</w:t>
            </w:r>
          </w:p>
        </w:tc>
      </w:tr>
      <w:tr w:rsidR="00C939F0" w:rsidRPr="009F02E2" w14:paraId="4FC63ED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DD5679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F5007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Utility Connect B.V.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20075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204 66</w:t>
            </w:r>
          </w:p>
        </w:tc>
      </w:tr>
      <w:tr w:rsidR="00C939F0" w:rsidRPr="009F02E2" w14:paraId="5E0E207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3668F3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90C5D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RadioAccess B.V.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01831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204 67</w:t>
            </w:r>
          </w:p>
        </w:tc>
      </w:tr>
      <w:tr w:rsidR="00C939F0" w:rsidRPr="009F02E2" w14:paraId="4C3A687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FFF6F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B1CF4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Roamware (Netherlands) B.V.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C6A7C9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204 68</w:t>
            </w:r>
          </w:p>
        </w:tc>
      </w:tr>
      <w:tr w:rsidR="00C939F0" w:rsidRPr="009F02E2" w14:paraId="58609A0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7C7C07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2F06B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KPN Mobile The Netherlands B.V.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20AB8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204 69</w:t>
            </w:r>
          </w:p>
        </w:tc>
      </w:tr>
      <w:tr w:rsidR="00C939F0" w:rsidRPr="009F02E2" w14:paraId="58F06FA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02E04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New Caledonia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62F1CA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E29EBC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0D86369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AF8665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79BC3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OPT Mobilis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3669D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546 01</w:t>
            </w:r>
          </w:p>
        </w:tc>
      </w:tr>
      <w:tr w:rsidR="00C939F0" w:rsidRPr="009F02E2" w14:paraId="06B57EF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EA0E0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New Zealand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284EEC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6898AA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5D27A85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BD3741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1A357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Reserved for AMPS MIN based IMSI's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828B5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530 00</w:t>
            </w:r>
          </w:p>
        </w:tc>
      </w:tr>
      <w:tr w:rsidR="00C939F0" w:rsidRPr="009F02E2" w14:paraId="547ECB2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571425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0A89F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Vodafone New Zealand GSM Network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05C002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530 01</w:t>
            </w:r>
          </w:p>
        </w:tc>
      </w:tr>
      <w:tr w:rsidR="00C939F0" w:rsidRPr="009F02E2" w14:paraId="39BD1C5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F459CF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CA2C5B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Teleom New Zealand CDMA Network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8789C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530 02</w:t>
            </w:r>
          </w:p>
        </w:tc>
      </w:tr>
      <w:tr w:rsidR="00C939F0" w:rsidRPr="009F02E2" w14:paraId="128A03C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6F4096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B1A3E5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Woosh Wireless - CDMA Network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D65BB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530 03</w:t>
            </w:r>
          </w:p>
        </w:tc>
      </w:tr>
      <w:tr w:rsidR="00C939F0" w:rsidRPr="009F02E2" w14:paraId="4DAD77A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3BECF6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2705B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TelstraClear - GSM Network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6134E3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530 04</w:t>
            </w:r>
          </w:p>
        </w:tc>
      </w:tr>
      <w:tr w:rsidR="00C939F0" w:rsidRPr="009F02E2" w14:paraId="1AB2565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D4981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DC64D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Telecom New Zealand - UMTS Ntework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215001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530 05</w:t>
            </w:r>
          </w:p>
        </w:tc>
      </w:tr>
      <w:tr w:rsidR="00C939F0" w:rsidRPr="009F02E2" w14:paraId="41EB674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A72BF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4EC1E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FX Networks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672170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530 06</w:t>
            </w:r>
          </w:p>
        </w:tc>
      </w:tr>
      <w:tr w:rsidR="00C939F0" w:rsidRPr="009F02E2" w14:paraId="4A4882C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E4E30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E7840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Bluereach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BFCDD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530 07</w:t>
            </w:r>
          </w:p>
        </w:tc>
      </w:tr>
      <w:tr w:rsidR="00C939F0" w:rsidRPr="009F02E2" w14:paraId="2A39690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CDE5A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F138C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NZ Communications - UMTS Network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C1CDC3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530 24</w:t>
            </w:r>
          </w:p>
        </w:tc>
      </w:tr>
      <w:tr w:rsidR="00C939F0" w:rsidRPr="009F02E2" w14:paraId="1E18DEE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77FD26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Nicaragua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B728C8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A47491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1C3B1B9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2B2F7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C9886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Empresa Nicaragüense de Telecomunicaciones, S.A. (ENITEL)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82C7E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710 21</w:t>
            </w:r>
          </w:p>
        </w:tc>
      </w:tr>
      <w:tr w:rsidR="00C939F0" w:rsidRPr="009F02E2" w14:paraId="0FE8E65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29E75A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414FB7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Servicios de Comunicaciones, S.A. (SERCOM)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FF303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710 73</w:t>
            </w:r>
          </w:p>
        </w:tc>
      </w:tr>
      <w:tr w:rsidR="00C939F0" w:rsidRPr="009F02E2" w14:paraId="579DBB3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4D85BB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Niger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43A36F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E1A5AD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22869FB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923C68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C8426E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Sahel.Com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D60B9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614 01</w:t>
            </w:r>
          </w:p>
        </w:tc>
      </w:tr>
      <w:tr w:rsidR="00C939F0" w:rsidRPr="009F02E2" w14:paraId="4075FA9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1AA8B8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6B83FB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Celtel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704E3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614 02</w:t>
            </w:r>
          </w:p>
        </w:tc>
      </w:tr>
      <w:tr w:rsidR="00C939F0" w:rsidRPr="009F02E2" w14:paraId="792F3B7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91C0FF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9D095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Telecel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7B1DB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614 03</w:t>
            </w:r>
          </w:p>
        </w:tc>
      </w:tr>
      <w:tr w:rsidR="00C939F0" w:rsidRPr="009F02E2" w14:paraId="68B11D8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409ED9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Nigeria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EDC40E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871803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34ABE7E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DC5C5B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3ECDE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Econet Wireless Nigeria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6D06D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621 20</w:t>
            </w:r>
          </w:p>
        </w:tc>
      </w:tr>
      <w:tr w:rsidR="00C939F0" w:rsidRPr="009F02E2" w14:paraId="29B25EB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EC708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6A6665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MTN Nigeria Communications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B16D1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621 30</w:t>
            </w:r>
          </w:p>
        </w:tc>
      </w:tr>
      <w:tr w:rsidR="00C939F0" w:rsidRPr="009F02E2" w14:paraId="1B126F2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E7C8F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15F16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DA699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621 40</w:t>
            </w:r>
          </w:p>
        </w:tc>
      </w:tr>
      <w:tr w:rsidR="00C939F0" w:rsidRPr="009F02E2" w14:paraId="01F1D1C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3FBB3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FEB4E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Globacom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6DEB8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621 50</w:t>
            </w:r>
          </w:p>
        </w:tc>
      </w:tr>
      <w:tr w:rsidR="00C939F0" w:rsidRPr="009F02E2" w14:paraId="66A060E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509403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F0788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EMTS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4CFD5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621 60</w:t>
            </w:r>
          </w:p>
        </w:tc>
      </w:tr>
      <w:tr w:rsidR="00C939F0" w:rsidRPr="009F02E2" w14:paraId="75EEABD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1B162E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Niue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2BA5C8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83EB83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3C2B9D2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042901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49DFB3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Telecom Niue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BBC91A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555 01</w:t>
            </w:r>
          </w:p>
        </w:tc>
      </w:tr>
      <w:tr w:rsidR="00C939F0" w:rsidRPr="009F02E2" w14:paraId="42AA5C0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3824D9" w14:textId="77777777" w:rsidR="00C939F0" w:rsidRPr="009F02E2" w:rsidRDefault="00C939F0" w:rsidP="007D5C47">
            <w:pPr>
              <w:pageBreakBefore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lastRenderedPageBreak/>
              <w:t>Norway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4EA9092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5B8EEB5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5D63FE7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99ADA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A76DC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Telenor Norge AS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2A64A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242 01</w:t>
            </w:r>
          </w:p>
        </w:tc>
      </w:tr>
      <w:tr w:rsidR="00C939F0" w:rsidRPr="009F02E2" w14:paraId="0684E9C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026AE2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F385C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Telia Norge AS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5FEFF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242 02</w:t>
            </w:r>
          </w:p>
        </w:tc>
      </w:tr>
      <w:tr w:rsidR="00C939F0" w:rsidRPr="009F02E2" w14:paraId="17EC460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40999D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5E999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Teletopia Gruppen AS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36948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242 03</w:t>
            </w:r>
          </w:p>
        </w:tc>
      </w:tr>
      <w:tr w:rsidR="00C939F0" w:rsidRPr="009F02E2" w14:paraId="71C361F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47254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A6CF69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Telia Norge AS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3DFA9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242 05</w:t>
            </w:r>
          </w:p>
        </w:tc>
      </w:tr>
      <w:tr w:rsidR="00C939F0" w:rsidRPr="009F02E2" w14:paraId="7FE610C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9275A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0B9878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ICE Norge AS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8910E8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242 06</w:t>
            </w:r>
          </w:p>
        </w:tc>
      </w:tr>
      <w:tr w:rsidR="00C939F0" w:rsidRPr="009F02E2" w14:paraId="7E5638D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1E78B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08BC0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Phonero AS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22F67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242 07</w:t>
            </w:r>
          </w:p>
        </w:tc>
      </w:tr>
      <w:tr w:rsidR="00C939F0" w:rsidRPr="009F02E2" w14:paraId="3A8F5BA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CCEF1A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1AAA4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TDC AS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04431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242 08</w:t>
            </w:r>
          </w:p>
        </w:tc>
      </w:tr>
      <w:tr w:rsidR="00C939F0" w:rsidRPr="009F02E2" w14:paraId="4087E6F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8BC887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CAF7F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Com4 AS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96CEC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242 09</w:t>
            </w:r>
          </w:p>
        </w:tc>
      </w:tr>
      <w:tr w:rsidR="00C939F0" w:rsidRPr="009F02E2" w14:paraId="3689E95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B5360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AE6744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Norwegian Communications Authority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07711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242 10</w:t>
            </w:r>
          </w:p>
        </w:tc>
      </w:tr>
      <w:tr w:rsidR="00C939F0" w:rsidRPr="009F02E2" w14:paraId="1862349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C905E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1F4F05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Systemnet AS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CB64AD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242 11</w:t>
            </w:r>
          </w:p>
        </w:tc>
      </w:tr>
      <w:tr w:rsidR="00C939F0" w:rsidRPr="009F02E2" w14:paraId="70E8DCB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890CF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C3B78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Telenor Norge AS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646E5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242 12</w:t>
            </w:r>
          </w:p>
        </w:tc>
      </w:tr>
      <w:tr w:rsidR="00C939F0" w:rsidRPr="009F02E2" w14:paraId="160C750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068104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346404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ICE Communication Norge AS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91BAEC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242 14</w:t>
            </w:r>
          </w:p>
        </w:tc>
      </w:tr>
      <w:tr w:rsidR="00C939F0" w:rsidRPr="009F02E2" w14:paraId="224E911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F2C05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9C8F2C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Jernbaneverket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160F1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242 20</w:t>
            </w:r>
          </w:p>
        </w:tc>
      </w:tr>
      <w:tr w:rsidR="00C939F0" w:rsidRPr="009F02E2" w14:paraId="1ECEF51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20289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C22CE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Jernbaneverket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3408F8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242 21</w:t>
            </w:r>
          </w:p>
        </w:tc>
      </w:tr>
      <w:tr w:rsidR="00C939F0" w:rsidRPr="009F02E2" w14:paraId="3112829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9CBB3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BC7C4C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Lycamobile Norway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D4502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242 23</w:t>
            </w:r>
          </w:p>
        </w:tc>
      </w:tr>
      <w:tr w:rsidR="00C939F0" w:rsidRPr="009F02E2" w14:paraId="35621A4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289FB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784068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Tampnet AS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FC053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242 99</w:t>
            </w:r>
          </w:p>
        </w:tc>
      </w:tr>
      <w:tr w:rsidR="00C939F0" w:rsidRPr="009F02E2" w14:paraId="74E4CB8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F97E2B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Oman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0E0C7FD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652261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112E802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6140F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069A8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Oman Mobile Telecommunications Company (Oman Mobile)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63E40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422 02</w:t>
            </w:r>
          </w:p>
        </w:tc>
      </w:tr>
      <w:tr w:rsidR="00C939F0" w:rsidRPr="009F02E2" w14:paraId="72808D4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F671A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C73746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Oman Qatari Telecommunications Company (Nawras)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4447D1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422 03</w:t>
            </w:r>
          </w:p>
        </w:tc>
      </w:tr>
      <w:tr w:rsidR="00C939F0" w:rsidRPr="009F02E2" w14:paraId="7445727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B91BD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6EA7F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Oman Telecommunications Company (Omantel)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02E1E1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422 04</w:t>
            </w:r>
          </w:p>
        </w:tc>
      </w:tr>
      <w:tr w:rsidR="00C939F0" w:rsidRPr="009F02E2" w14:paraId="1BBB863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45D66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Pakistan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3E0282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F302B5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1816442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17AE4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B851D7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Mobilink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C8A2B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410 01</w:t>
            </w:r>
          </w:p>
        </w:tc>
      </w:tr>
      <w:tr w:rsidR="00C939F0" w:rsidRPr="009F02E2" w14:paraId="6A8EFDA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42776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EC347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PAK Telecom Mobile Ltd. (UFONE)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A6797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410 03</w:t>
            </w:r>
          </w:p>
        </w:tc>
      </w:tr>
      <w:tr w:rsidR="00C939F0" w:rsidRPr="009F02E2" w14:paraId="1D8EF5F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A6FD8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35969B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CMPak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38FEA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410 04</w:t>
            </w:r>
          </w:p>
        </w:tc>
      </w:tr>
      <w:tr w:rsidR="00C939F0" w:rsidRPr="009F02E2" w14:paraId="65D9919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7F94C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97C1E3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Telenor Pakistan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99F0D9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410 06</w:t>
            </w:r>
          </w:p>
        </w:tc>
      </w:tr>
      <w:tr w:rsidR="00C939F0" w:rsidRPr="009F02E2" w14:paraId="1AF2427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6B2C34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FAD6A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Warid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C08DC2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410 07</w:t>
            </w:r>
          </w:p>
        </w:tc>
      </w:tr>
      <w:tr w:rsidR="00C939F0" w:rsidRPr="009F02E2" w14:paraId="0B760F6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EBE26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Palau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65AA00E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BB09DB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7A7F36E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3A554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7E5B99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Palau National Communications Corp. (a.k.a. PNCC)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0CBB6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552 01</w:t>
            </w:r>
          </w:p>
        </w:tc>
      </w:tr>
      <w:tr w:rsidR="00C939F0" w:rsidRPr="009F02E2" w14:paraId="33179B8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6B761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9D652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PECI / PalauTel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73DA60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552 02</w:t>
            </w:r>
          </w:p>
        </w:tc>
      </w:tr>
      <w:tr w:rsidR="00C939F0" w:rsidRPr="009F02E2" w14:paraId="40BFF3D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B7933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Panama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969B43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CF38B8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439775A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F94DE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D2E5A8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Cable &amp; Wireless Panama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52DA8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714 01</w:t>
            </w:r>
          </w:p>
        </w:tc>
      </w:tr>
      <w:tr w:rsidR="00C939F0" w:rsidRPr="009F02E2" w14:paraId="62B0BD5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489F32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428E7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BSC de Panama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61316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714 02</w:t>
            </w:r>
          </w:p>
        </w:tc>
      </w:tr>
      <w:tr w:rsidR="00C939F0" w:rsidRPr="009F02E2" w14:paraId="50556D9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15BAD2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50EC47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Telefónica Móviles Panamá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2945A3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714 020</w:t>
            </w:r>
          </w:p>
        </w:tc>
      </w:tr>
      <w:tr w:rsidR="00C939F0" w:rsidRPr="009F02E2" w14:paraId="2E6BB1A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59CE2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846DD5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Claro Panamá,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A6933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714 03</w:t>
            </w:r>
          </w:p>
        </w:tc>
      </w:tr>
      <w:tr w:rsidR="00C939F0" w:rsidRPr="009F02E2" w14:paraId="5861662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48B1E5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19000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Digicel (Panamá),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222B40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714 04</w:t>
            </w:r>
          </w:p>
        </w:tc>
      </w:tr>
      <w:tr w:rsidR="00C939F0" w:rsidRPr="009F02E2" w14:paraId="3507949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99D34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lastRenderedPageBreak/>
              <w:t>Papua New Guinea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74BC341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08E7ABE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22B0432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DCC00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BF651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Bmobile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A971FE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537 01</w:t>
            </w:r>
          </w:p>
        </w:tc>
      </w:tr>
      <w:tr w:rsidR="00C939F0" w:rsidRPr="009F02E2" w14:paraId="2EAAF8A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0C0AC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C063A3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Telikom PNG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F3A26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537 02</w:t>
            </w:r>
          </w:p>
        </w:tc>
      </w:tr>
      <w:tr w:rsidR="00C939F0" w:rsidRPr="009F02E2" w14:paraId="2409806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11FC5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09FE4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Digicel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6DBD7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537 03</w:t>
            </w:r>
          </w:p>
        </w:tc>
      </w:tr>
      <w:tr w:rsidR="00C939F0" w:rsidRPr="009F02E2" w14:paraId="6D403B6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B90B06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Paraguay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CC8BAE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175C63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2C50A3B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34890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78E56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Hóla Paraguay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F0635F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744 01</w:t>
            </w:r>
          </w:p>
        </w:tc>
      </w:tr>
      <w:tr w:rsidR="00C939F0" w:rsidRPr="009F02E2" w14:paraId="4A039CF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A46CE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F1DAB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Hutchison Telecom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B5F81C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744 02</w:t>
            </w:r>
          </w:p>
        </w:tc>
      </w:tr>
      <w:tr w:rsidR="00C939F0" w:rsidRPr="009F02E2" w14:paraId="458BB6C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A8B2F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DE6EA1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Compañia Privada de Comunicaciones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AFB3A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744 03</w:t>
            </w:r>
          </w:p>
        </w:tc>
      </w:tr>
      <w:tr w:rsidR="00C939F0" w:rsidRPr="009F02E2" w14:paraId="3E8EC82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BF0CBF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Peru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CD6F02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28AD58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21F1435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6A09EE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FD335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TIM Peru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EA6D97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716 10</w:t>
            </w:r>
          </w:p>
        </w:tc>
      </w:tr>
      <w:tr w:rsidR="00C939F0" w:rsidRPr="009F02E2" w14:paraId="5F0D809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B0E7F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Philippines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BF277A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05A30C3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65B4617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40AADF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C0D4C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Islacom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8AF3C9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515 01</w:t>
            </w:r>
          </w:p>
        </w:tc>
      </w:tr>
      <w:tr w:rsidR="00C939F0" w:rsidRPr="009F02E2" w14:paraId="4E7FFAC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0B1E2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991239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Globe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0F857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515 02</w:t>
            </w:r>
          </w:p>
        </w:tc>
      </w:tr>
      <w:tr w:rsidR="00C939F0" w:rsidRPr="009F02E2" w14:paraId="1B7FE03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C36D6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A4886C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Smart Communications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670D8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515 03</w:t>
            </w:r>
          </w:p>
        </w:tc>
      </w:tr>
      <w:tr w:rsidR="00C939F0" w:rsidRPr="009F02E2" w14:paraId="3F18441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C8AF5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FA5F0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Digitel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1CC75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515 05</w:t>
            </w:r>
          </w:p>
        </w:tc>
      </w:tr>
      <w:tr w:rsidR="00C939F0" w:rsidRPr="009F02E2" w14:paraId="1095396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0F957B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Poland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A6B8C9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0BBE6D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77F195B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7C8348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6931E0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Plus / Polkomtel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F3618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260 01</w:t>
            </w:r>
          </w:p>
        </w:tc>
      </w:tr>
      <w:tr w:rsidR="00C939F0" w:rsidRPr="009F02E2" w14:paraId="5E69DD0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0887B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4C087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T-Mobile / PTC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3ECCC6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260 02</w:t>
            </w:r>
          </w:p>
        </w:tc>
      </w:tr>
      <w:tr w:rsidR="00C939F0" w:rsidRPr="009F02E2" w14:paraId="6E4162F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5191D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54AA5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Orange / PTK Centertel Sp. z o.o.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179F2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260 03</w:t>
            </w:r>
          </w:p>
        </w:tc>
      </w:tr>
      <w:tr w:rsidR="00C939F0" w:rsidRPr="009F02E2" w14:paraId="7BF44D4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D7DDE9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0D035D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LTE / CenterNet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AF73A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260 04</w:t>
            </w:r>
          </w:p>
        </w:tc>
      </w:tr>
      <w:tr w:rsidR="00C939F0" w:rsidRPr="009F02E2" w14:paraId="53CE495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646139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6B07B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Orange(UMTS) / PTK Centertel Sp. z o.o.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A149CC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260 05</w:t>
            </w:r>
          </w:p>
        </w:tc>
      </w:tr>
      <w:tr w:rsidR="00C939F0" w:rsidRPr="009F02E2" w14:paraId="2BB088E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E0756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D04F8B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Play / P4 Sp. z o.o.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2C6477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260 06</w:t>
            </w:r>
          </w:p>
        </w:tc>
      </w:tr>
      <w:tr w:rsidR="00C939F0" w:rsidRPr="009F02E2" w14:paraId="682BC87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80FC9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567955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Netia / Netia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D9B61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260 07</w:t>
            </w:r>
          </w:p>
        </w:tc>
      </w:tr>
      <w:tr w:rsidR="00C939F0" w:rsidRPr="009F02E2" w14:paraId="4525559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B5EF2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A4329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E-Telko / E-Telko Sp. z o.o.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357DB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260 08</w:t>
            </w:r>
          </w:p>
        </w:tc>
      </w:tr>
      <w:tr w:rsidR="00C939F0" w:rsidRPr="009F02E2" w14:paraId="0D3C3E8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4512F7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9799A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Lycamobile / Lycamobile Sp. z o.o.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EDEA2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260 09</w:t>
            </w:r>
          </w:p>
        </w:tc>
      </w:tr>
      <w:tr w:rsidR="00C939F0" w:rsidRPr="009F02E2" w14:paraId="7368EFB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374D2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98C7E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Sferia / Sferia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3911B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260 10</w:t>
            </w:r>
          </w:p>
        </w:tc>
      </w:tr>
      <w:tr w:rsidR="00C939F0" w:rsidRPr="009F02E2" w14:paraId="6F58FA7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BC2458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6F34A6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Nordisk Polska / Nordisk Polska Sp. z o.o.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E7A27E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260 11</w:t>
            </w:r>
          </w:p>
        </w:tc>
      </w:tr>
      <w:tr w:rsidR="00C939F0" w:rsidRPr="009F02E2" w14:paraId="5B1CB65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38DA09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578AC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Cyfrowy Polsat / Cyfrowy Polsat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7351F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260 12</w:t>
            </w:r>
          </w:p>
        </w:tc>
      </w:tr>
      <w:tr w:rsidR="00C939F0" w:rsidRPr="009F02E2" w14:paraId="6B2A926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78B1AB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8DB24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Sferia / Sferia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FD441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260 13</w:t>
            </w:r>
          </w:p>
        </w:tc>
      </w:tr>
      <w:tr w:rsidR="00C939F0" w:rsidRPr="009F02E2" w14:paraId="4502585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3E738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E29EE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Sferia / Sferia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F6680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260 14</w:t>
            </w:r>
          </w:p>
        </w:tc>
      </w:tr>
      <w:tr w:rsidR="00C939F0" w:rsidRPr="009F02E2" w14:paraId="0A11239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60311F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D4F1D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CenterNet / CenterNet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A4EBF6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260 15</w:t>
            </w:r>
          </w:p>
        </w:tc>
      </w:tr>
      <w:tr w:rsidR="00C939F0" w:rsidRPr="009F02E2" w14:paraId="1451FD8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8F1D8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6D0E1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Mobyland / Mobyland Sp. z o.o.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C3B70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260 16</w:t>
            </w:r>
          </w:p>
        </w:tc>
      </w:tr>
      <w:tr w:rsidR="00C939F0" w:rsidRPr="009F02E2" w14:paraId="778C7AB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87830C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5F360F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Aero 2 / Aero 2 Sp. z o.o.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DB991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260 17</w:t>
            </w:r>
          </w:p>
        </w:tc>
      </w:tr>
      <w:tr w:rsidR="00C939F0" w:rsidRPr="009F02E2" w14:paraId="494139A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4BBDC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BB6CD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AMD Telecom / AMD Telecom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4BDBF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260 18</w:t>
            </w:r>
          </w:p>
        </w:tc>
      </w:tr>
      <w:tr w:rsidR="00C939F0" w:rsidRPr="009F02E2" w14:paraId="2707C87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64E006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973555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Teleena / Teleena Holding BV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9E2BE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260 19</w:t>
            </w:r>
          </w:p>
        </w:tc>
      </w:tr>
      <w:tr w:rsidR="00C939F0" w:rsidRPr="009F02E2" w14:paraId="2AD4583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A32F6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5DC9D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Mobile.Net / Mobile.Net Sp. z o.o.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155E6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260 20</w:t>
            </w:r>
          </w:p>
        </w:tc>
      </w:tr>
      <w:tr w:rsidR="00C939F0" w:rsidRPr="009F02E2" w14:paraId="614D3FC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48D69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5C9FC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Exteri / Exteri Sp. z o.o.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69FE4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260 21</w:t>
            </w:r>
          </w:p>
        </w:tc>
      </w:tr>
      <w:tr w:rsidR="00C939F0" w:rsidRPr="009F02E2" w14:paraId="4F0DF61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94F93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2A25E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Arcomm / Arcomm Sp. z o.o.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FCBDE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260 22</w:t>
            </w:r>
          </w:p>
        </w:tc>
      </w:tr>
      <w:tr w:rsidR="00C939F0" w:rsidRPr="009F02E2" w14:paraId="47CC6A3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5A7EDB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58236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Amicomm / Amicomm Sp. z o.o.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532C0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260 23</w:t>
            </w:r>
          </w:p>
        </w:tc>
      </w:tr>
      <w:tr w:rsidR="00C939F0" w:rsidRPr="009F02E2" w14:paraId="532922D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12EAB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C32D3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WideNet / WideNet Sp. z o.o.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2A9B24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260 24</w:t>
            </w:r>
          </w:p>
        </w:tc>
      </w:tr>
      <w:tr w:rsidR="00C939F0" w:rsidRPr="009F02E2" w14:paraId="60ECE03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C2A4BC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AACC1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BS&amp;T / Best Solutions &amp; Technology Sp. z o.o.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6384D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260 25</w:t>
            </w:r>
          </w:p>
        </w:tc>
      </w:tr>
      <w:tr w:rsidR="00C939F0" w:rsidRPr="009F02E2" w14:paraId="0AE1F0E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624DD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851CD6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ATE / ATE-Advanced Technology &amp; Experience Sp. z o.o.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41082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260 26</w:t>
            </w:r>
          </w:p>
        </w:tc>
      </w:tr>
      <w:tr w:rsidR="00C939F0" w:rsidRPr="009F02E2" w14:paraId="3080108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E3544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255F3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Intertelcom / Intertelcom Sp. z o.o.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C2B40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260 27</w:t>
            </w:r>
          </w:p>
        </w:tc>
      </w:tr>
      <w:tr w:rsidR="00C939F0" w:rsidRPr="009F02E2" w14:paraId="762B51F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06210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22D95D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PhoneNet / PhoneNet Sp. z o.o.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D9DE2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260 28</w:t>
            </w:r>
          </w:p>
        </w:tc>
      </w:tr>
      <w:tr w:rsidR="00C939F0" w:rsidRPr="009F02E2" w14:paraId="065C46B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F4FAA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40A4D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Interfonica / Interfonica Sp. z o.o.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01CE8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260 29</w:t>
            </w:r>
          </w:p>
        </w:tc>
      </w:tr>
      <w:tr w:rsidR="00C939F0" w:rsidRPr="009F02E2" w14:paraId="775DBDB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11AD2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A2B8BE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GrandTel / GrandTel Sp. z o.o.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A1F5C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260 30</w:t>
            </w:r>
          </w:p>
        </w:tc>
      </w:tr>
      <w:tr w:rsidR="00C939F0" w:rsidRPr="009F02E2" w14:paraId="466ED76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44C03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8F05F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Phone IT / Phone IT Sp. z o.o.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3E5154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260 31</w:t>
            </w:r>
          </w:p>
        </w:tc>
      </w:tr>
      <w:tr w:rsidR="00C939F0" w:rsidRPr="009F02E2" w14:paraId="11AD492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54A969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980B2B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Compatel Ltd / COMPATEL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955F53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260 32</w:t>
            </w:r>
          </w:p>
        </w:tc>
      </w:tr>
      <w:tr w:rsidR="00C939F0" w:rsidRPr="009F02E2" w14:paraId="1A20B13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DC0E8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26DF3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Truphone Poland / Truphone Poland Sp. Z o.o.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4EDA7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260 33</w:t>
            </w:r>
          </w:p>
        </w:tc>
      </w:tr>
      <w:tr w:rsidR="00C939F0" w:rsidRPr="009F02E2" w14:paraId="108D435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3B99F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08DA24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T-Mobile / PTC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97044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260 34</w:t>
            </w:r>
          </w:p>
        </w:tc>
      </w:tr>
      <w:tr w:rsidR="00C939F0" w:rsidRPr="009F02E2" w14:paraId="57BC6E0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5CFEA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A2204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Play (testowy) / P4 Sp. z o.o.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BD85A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260 98</w:t>
            </w:r>
          </w:p>
        </w:tc>
      </w:tr>
      <w:tr w:rsidR="00C939F0" w:rsidRPr="009F02E2" w14:paraId="74C21E1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D58B4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Portugal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4E3935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4F56220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55830A8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60A637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7962B0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Vodafone Portugal - Comunicações Pessoais,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FDE69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268 01</w:t>
            </w:r>
          </w:p>
        </w:tc>
      </w:tr>
      <w:tr w:rsidR="00C939F0" w:rsidRPr="009F02E2" w14:paraId="65B3EA5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00373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653559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NOS Comunicações,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0700B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268 03</w:t>
            </w:r>
          </w:p>
        </w:tc>
      </w:tr>
      <w:tr w:rsidR="00C939F0" w:rsidRPr="009F02E2" w14:paraId="198D486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31CE5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BC6BFE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Lycamobile Portugal, Lda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2BD770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268 04</w:t>
            </w:r>
          </w:p>
        </w:tc>
      </w:tr>
      <w:tr w:rsidR="00C939F0" w:rsidRPr="009F02E2" w14:paraId="59FA217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1E611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80985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MEO - Serviços de Comunicações e Multimédia,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461E0C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268 06</w:t>
            </w:r>
          </w:p>
        </w:tc>
      </w:tr>
      <w:tr w:rsidR="00C939F0" w:rsidRPr="009F02E2" w14:paraId="4A2B2D8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E3412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47335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Compatel,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8A214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268 11</w:t>
            </w:r>
          </w:p>
        </w:tc>
      </w:tr>
      <w:tr w:rsidR="00C939F0" w:rsidRPr="009F02E2" w14:paraId="5CE8EC4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7E8F9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57CE9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Infraestruturas de Portugal,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9CD01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268 12</w:t>
            </w:r>
          </w:p>
        </w:tc>
      </w:tr>
      <w:tr w:rsidR="00C939F0" w:rsidRPr="009F02E2" w14:paraId="15C5E65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EBC864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77432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G9Telecom,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5728D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268 13</w:t>
            </w:r>
          </w:p>
        </w:tc>
      </w:tr>
      <w:tr w:rsidR="00C939F0" w:rsidRPr="009F02E2" w14:paraId="26A7CBC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22809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AAB99F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MEO - Serviços de Comunicações e Multimédia,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3E574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268 80</w:t>
            </w:r>
          </w:p>
        </w:tc>
      </w:tr>
      <w:tr w:rsidR="00C939F0" w:rsidRPr="009F02E2" w14:paraId="67241C3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41BB4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Qatar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BB7EA6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5F65B94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73E238E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5BA04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20C16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QATARNET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8A743D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427 01</w:t>
            </w:r>
          </w:p>
        </w:tc>
      </w:tr>
      <w:tr w:rsidR="00C939F0" w:rsidRPr="009F02E2" w14:paraId="713080A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AE507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52790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Ooredoo Q.S.C./MOI LTE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FA663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427 06</w:t>
            </w:r>
          </w:p>
        </w:tc>
      </w:tr>
      <w:tr w:rsidR="00C939F0" w:rsidRPr="009F02E2" w14:paraId="7926040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CC39E3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Romania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999C64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117E45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55E3DD9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74FD5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2713F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Vodafone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F36017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226 01</w:t>
            </w:r>
          </w:p>
        </w:tc>
      </w:tr>
      <w:tr w:rsidR="00C939F0" w:rsidRPr="009F02E2" w14:paraId="3BC8F34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1B7F6B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7FB72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Romtelecom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A2E8C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226 02</w:t>
            </w:r>
          </w:p>
        </w:tc>
      </w:tr>
      <w:tr w:rsidR="00C939F0" w:rsidRPr="009F02E2" w14:paraId="45F40B6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2AEF7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530C8C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Cosmote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931E0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226 03</w:t>
            </w:r>
          </w:p>
        </w:tc>
      </w:tr>
      <w:tr w:rsidR="00C939F0" w:rsidRPr="009F02E2" w14:paraId="073D1E1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66108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C943DD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Cosmote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16440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226 04</w:t>
            </w:r>
          </w:p>
        </w:tc>
      </w:tr>
      <w:tr w:rsidR="00C939F0" w:rsidRPr="009F02E2" w14:paraId="1CB2C16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B8CFE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30D499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Digi.Mobil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CD93F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226 05</w:t>
            </w:r>
          </w:p>
        </w:tc>
      </w:tr>
      <w:tr w:rsidR="00C939F0" w:rsidRPr="009F02E2" w14:paraId="756E9CA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B24F4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3974B5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Cosmote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32944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226 06</w:t>
            </w:r>
          </w:p>
        </w:tc>
      </w:tr>
      <w:tr w:rsidR="00C939F0" w:rsidRPr="009F02E2" w14:paraId="66E7498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7C126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D9BBC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Orange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057F0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226 10</w:t>
            </w:r>
          </w:p>
        </w:tc>
      </w:tr>
      <w:tr w:rsidR="00C939F0" w:rsidRPr="009F02E2" w14:paraId="4EC9899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FC579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B8573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Enigma-System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F7281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226 11</w:t>
            </w:r>
          </w:p>
        </w:tc>
      </w:tr>
      <w:tr w:rsidR="00C939F0" w:rsidRPr="009F02E2" w14:paraId="2CF4BE0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4AF54A5" w14:textId="77777777" w:rsidR="00C939F0" w:rsidRPr="009F02E2" w:rsidRDefault="00C939F0" w:rsidP="007D5C47">
            <w:pPr>
              <w:pageBreakBefore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lastRenderedPageBreak/>
              <w:t>Russian Federation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4F1707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33669E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5343A96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429D08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32A72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Mobile Telesystems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943A5F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250 01</w:t>
            </w:r>
          </w:p>
        </w:tc>
      </w:tr>
      <w:tr w:rsidR="00C939F0" w:rsidRPr="009F02E2" w14:paraId="677516B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5C7EEF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26C22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Megafon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F274B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250 02</w:t>
            </w:r>
          </w:p>
        </w:tc>
      </w:tr>
      <w:tr w:rsidR="00C939F0" w:rsidRPr="009F02E2" w14:paraId="2415E5B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F5D3E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CE57A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Nizhegorodskaya Cellular Communications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0641C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250 03</w:t>
            </w:r>
          </w:p>
        </w:tc>
      </w:tr>
      <w:tr w:rsidR="00C939F0" w:rsidRPr="009F02E2" w14:paraId="177C0E8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719FAA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B12DA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Sibchallenge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317C5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250 04</w:t>
            </w:r>
          </w:p>
        </w:tc>
      </w:tr>
      <w:tr w:rsidR="00C939F0" w:rsidRPr="009F02E2" w14:paraId="3FD6CAE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46A46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A1E600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Mobile Comms System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55FCF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250 05</w:t>
            </w:r>
          </w:p>
        </w:tc>
      </w:tr>
      <w:tr w:rsidR="00C939F0" w:rsidRPr="009F02E2" w14:paraId="503F114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32CFB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E578A7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BM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F6852D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250 07</w:t>
            </w:r>
          </w:p>
        </w:tc>
      </w:tr>
      <w:tr w:rsidR="00C939F0" w:rsidRPr="009F02E2" w14:paraId="04BB3BF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87488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F56A0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Don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F1A7B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250 10</w:t>
            </w:r>
          </w:p>
        </w:tc>
      </w:tr>
      <w:tr w:rsidR="00C939F0" w:rsidRPr="009F02E2" w14:paraId="76A867A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F9616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31B90D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Orensot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90D78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250 11</w:t>
            </w:r>
          </w:p>
        </w:tc>
      </w:tr>
      <w:tr w:rsidR="00C939F0" w:rsidRPr="009F02E2" w14:paraId="63FB026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59E335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243BD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Baykal Westcom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18798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250 12</w:t>
            </w:r>
          </w:p>
        </w:tc>
      </w:tr>
      <w:tr w:rsidR="00C939F0" w:rsidRPr="009F02E2" w14:paraId="07AD2D4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9781B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57CC4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Kuban GSM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43A8B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250 13</w:t>
            </w:r>
          </w:p>
        </w:tc>
      </w:tr>
      <w:tr w:rsidR="00C939F0" w:rsidRPr="009F02E2" w14:paraId="688AE7C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9AFF09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AD8FE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New Telephone Company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752EA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250 16</w:t>
            </w:r>
          </w:p>
        </w:tc>
      </w:tr>
      <w:tr w:rsidR="00C939F0" w:rsidRPr="009F02E2" w14:paraId="03EE9C5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3EA787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1D19E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Ermak RMS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78234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250 17</w:t>
            </w:r>
          </w:p>
        </w:tc>
      </w:tr>
      <w:tr w:rsidR="00C939F0" w:rsidRPr="009F02E2" w14:paraId="17C9AB8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F0498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41F2B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Volgograd Mobile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10A6B7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250 19</w:t>
            </w:r>
          </w:p>
        </w:tc>
      </w:tr>
      <w:tr w:rsidR="00C939F0" w:rsidRPr="009F02E2" w14:paraId="4C35297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C5C76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47EF20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ECC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1831A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250 20</w:t>
            </w:r>
          </w:p>
        </w:tc>
      </w:tr>
      <w:tr w:rsidR="00C939F0" w:rsidRPr="009F02E2" w14:paraId="732BEBA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8549C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A6BEE9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Extel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AD29D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250 28</w:t>
            </w:r>
          </w:p>
        </w:tc>
      </w:tr>
      <w:tr w:rsidR="00C939F0" w:rsidRPr="009F02E2" w14:paraId="0701CB4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FC8D3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C209C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Uralsvyazinform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FE54A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250 39</w:t>
            </w:r>
          </w:p>
        </w:tc>
      </w:tr>
      <w:tr w:rsidR="00C939F0" w:rsidRPr="009F02E2" w14:paraId="5E203D3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AE0495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96B8E8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Stuvtelesot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E48137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250 44</w:t>
            </w:r>
          </w:p>
        </w:tc>
      </w:tr>
      <w:tr w:rsidR="00C939F0" w:rsidRPr="009F02E2" w14:paraId="730C9A0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5DA01D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7853CD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Printelefone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D7B021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250 92</w:t>
            </w:r>
          </w:p>
        </w:tc>
      </w:tr>
      <w:tr w:rsidR="00C939F0" w:rsidRPr="009F02E2" w14:paraId="76C5C06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7DDEA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D46E7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Telecom XXI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9F6A8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250 93</w:t>
            </w:r>
          </w:p>
        </w:tc>
      </w:tr>
      <w:tr w:rsidR="00C939F0" w:rsidRPr="009F02E2" w14:paraId="6242A92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B745FE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900B3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Beeline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0C19B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250 99</w:t>
            </w:r>
          </w:p>
        </w:tc>
      </w:tr>
      <w:tr w:rsidR="00C939F0" w:rsidRPr="009F02E2" w14:paraId="243F472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25F9E0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Rwanda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93D2A43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8B1206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6E07C7E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9A386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72A3F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MTN Rwandacell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E08ADF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635 10</w:t>
            </w:r>
          </w:p>
        </w:tc>
      </w:tr>
      <w:tr w:rsidR="00C939F0" w:rsidRPr="009F02E2" w14:paraId="430DEFC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8CF8E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36A0C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TIGO RWANDA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C37FE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635 13</w:t>
            </w:r>
          </w:p>
        </w:tc>
      </w:tr>
      <w:tr w:rsidR="00C939F0" w:rsidRPr="009F02E2" w14:paraId="1304E50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B43D4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9F5EB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AIRTEL RWANDA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00E2A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635 14</w:t>
            </w:r>
          </w:p>
        </w:tc>
      </w:tr>
      <w:tr w:rsidR="00C939F0" w:rsidRPr="009F02E2" w14:paraId="0C2759F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D34A1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DCEE4B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Olleh Rwanda Networks (ORN)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5294AC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635 17</w:t>
            </w:r>
          </w:p>
        </w:tc>
      </w:tr>
      <w:tr w:rsidR="00C939F0" w:rsidRPr="009F02E2" w14:paraId="012E522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B2204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Saint Helena, Ascension and Tristan da Cunha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8C562C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D2B9C9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02168E5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11641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390D8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Sure South Atlantic Ltd. (Ascension)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CA186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658 01</w:t>
            </w:r>
          </w:p>
        </w:tc>
      </w:tr>
      <w:tr w:rsidR="00C939F0" w:rsidRPr="009F02E2" w14:paraId="5B85D3D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5E990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Saint Kitts and Nevis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621BF6B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B951D9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6B7D7D5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1CA90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8E890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Cable &amp; Wireless St Kitts &amp; Nevis Ltd trading as Lime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D2ABC0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356 110</w:t>
            </w:r>
          </w:p>
        </w:tc>
      </w:tr>
      <w:tr w:rsidR="00C939F0" w:rsidRPr="009F02E2" w14:paraId="51A93D7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3E500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Saint Lucia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9917CF5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737700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0CF51D6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A747C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78B54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Cable &amp; Wireless (St Lucia) Ltd trading as Lime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CFD39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358 110</w:t>
            </w:r>
          </w:p>
        </w:tc>
      </w:tr>
      <w:tr w:rsidR="00C939F0" w:rsidRPr="009F02E2" w14:paraId="54B5921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276AE3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Saint Pierre and Miquelon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061404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A3A96BD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39DF5F9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B31C4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5047F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SAS SPM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E7060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308 01</w:t>
            </w:r>
          </w:p>
        </w:tc>
      </w:tr>
      <w:tr w:rsidR="00C939F0" w:rsidRPr="009F02E2" w14:paraId="74C9507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963C36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4D3D8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Globaltel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3D894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308 02</w:t>
            </w:r>
          </w:p>
        </w:tc>
      </w:tr>
      <w:tr w:rsidR="00C939F0" w:rsidRPr="009F02E2" w14:paraId="0A9DC4C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A2020D2" w14:textId="77777777" w:rsidR="00C939F0" w:rsidRPr="009F02E2" w:rsidRDefault="00C939F0" w:rsidP="007D5C47">
            <w:pPr>
              <w:pageBreakBefore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lastRenderedPageBreak/>
              <w:t>Saint Vincent and the Grenadines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D97F86B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2222CB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5EE6896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191CF1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1C2A14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Cable &amp; Wireless St Vincent and the Grenadines Ltd trading as lime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2B257F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360 110</w:t>
            </w:r>
          </w:p>
        </w:tc>
      </w:tr>
      <w:tr w:rsidR="00C939F0" w:rsidRPr="009F02E2" w14:paraId="3E059A7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3153D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Samoa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6A0D68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79158BA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5ABCD56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04426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673CAC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Telecom Samoa Cellular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336DCA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549 01</w:t>
            </w:r>
          </w:p>
        </w:tc>
      </w:tr>
      <w:tr w:rsidR="00C939F0" w:rsidRPr="009F02E2" w14:paraId="4B2C843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952BFB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924C7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GoMobile SamoaTel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8B46E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549 27</w:t>
            </w:r>
          </w:p>
        </w:tc>
      </w:tr>
      <w:tr w:rsidR="00C939F0" w:rsidRPr="009F02E2" w14:paraId="34AF418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D9A3A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San Marino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96702F3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E8E53D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647279D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70E4B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039ED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Prima San Marino / San Marino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F288A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292 01</w:t>
            </w:r>
          </w:p>
        </w:tc>
      </w:tr>
      <w:tr w:rsidR="00C939F0" w:rsidRPr="009F02E2" w14:paraId="21DDA3F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B913B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Sao Tome and Principe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5365D7F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1ADC14E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0BA8B89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E7A09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083EE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Companhia Santomese de Telecomunicações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622EC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626 01</w:t>
            </w:r>
          </w:p>
        </w:tc>
      </w:tr>
      <w:tr w:rsidR="00C939F0" w:rsidRPr="009F02E2" w14:paraId="6A3061A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BD88B0" w14:textId="77777777" w:rsidR="00C939F0" w:rsidRPr="009F02E2" w:rsidRDefault="00C939F0" w:rsidP="007D5C47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Saudi Arabia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31BBFF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05D7B0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5C5649A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D1F91B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F262D5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Saudi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A53E5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420 01</w:t>
            </w:r>
          </w:p>
        </w:tc>
      </w:tr>
      <w:tr w:rsidR="00C939F0" w:rsidRPr="009F02E2" w14:paraId="6E9442A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53892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0C11A3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Etihad Etisalat Company (Mobily)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18B99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420 03</w:t>
            </w:r>
          </w:p>
        </w:tc>
      </w:tr>
      <w:tr w:rsidR="00C939F0" w:rsidRPr="009F02E2" w14:paraId="7BC6B50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CEAD8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Senegal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E312CB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54C2ED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13C41FB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1B602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43874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Sonatel (Orange)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A8F4C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608 01</w:t>
            </w:r>
          </w:p>
        </w:tc>
      </w:tr>
      <w:tr w:rsidR="00C939F0" w:rsidRPr="009F02E2" w14:paraId="55A0C49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60053C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59B56B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Sentel GSM (Tigo)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5A2DE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608 02</w:t>
            </w:r>
          </w:p>
        </w:tc>
      </w:tr>
      <w:tr w:rsidR="00C939F0" w:rsidRPr="009F02E2" w14:paraId="3E7D55C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A20F5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32A76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Expresso Sénégal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4D533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608 03</w:t>
            </w:r>
          </w:p>
        </w:tc>
      </w:tr>
      <w:tr w:rsidR="00C939F0" w:rsidRPr="009F02E2" w14:paraId="614000C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51223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9B61A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CSU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FE98F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608 04</w:t>
            </w:r>
          </w:p>
        </w:tc>
      </w:tr>
      <w:tr w:rsidR="00C939F0" w:rsidRPr="009F02E2" w14:paraId="57F3742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6A5DC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Serbia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9BAD4C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55423F0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39C23CA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1BC887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8CCE85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Telenor d.o.o.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FA560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220 01</w:t>
            </w:r>
          </w:p>
        </w:tc>
      </w:tr>
      <w:tr w:rsidR="00C939F0" w:rsidRPr="009F02E2" w14:paraId="243E587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9CC54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4917F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Telekom Srbija a.d.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2A7E5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220 03</w:t>
            </w:r>
          </w:p>
        </w:tc>
      </w:tr>
      <w:tr w:rsidR="00C939F0" w:rsidRPr="009F02E2" w14:paraId="18C5C0B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6D51DF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EC01F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Vip mobile d.o.o.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114747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220 05</w:t>
            </w:r>
          </w:p>
        </w:tc>
      </w:tr>
      <w:tr w:rsidR="00C939F0" w:rsidRPr="009F02E2" w14:paraId="46204CB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8010F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189D3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Orion telekom d.o.o.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532E3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220 07</w:t>
            </w:r>
          </w:p>
        </w:tc>
      </w:tr>
      <w:tr w:rsidR="00C939F0" w:rsidRPr="009F02E2" w14:paraId="4AA24C5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02C01C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4D7F2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MUNDIO MOBILE d.o.o.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13835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220 09</w:t>
            </w:r>
          </w:p>
        </w:tc>
      </w:tr>
      <w:tr w:rsidR="00C939F0" w:rsidRPr="009F02E2" w14:paraId="3918BFD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58689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B277A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GLOBALTEL d.o.o.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2A4032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220 11</w:t>
            </w:r>
          </w:p>
        </w:tc>
      </w:tr>
      <w:tr w:rsidR="00C939F0" w:rsidRPr="009F02E2" w14:paraId="4DFFE87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844D1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Seychelles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8DFE63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64FB0D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6C56D7E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D8595F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D6E6D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Cable and wireless (Seychelles)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61C1D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633 01</w:t>
            </w:r>
          </w:p>
        </w:tc>
      </w:tr>
      <w:tr w:rsidR="00C939F0" w:rsidRPr="009F02E2" w14:paraId="17E3833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A5C7F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4F4D26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Airtel (Seychelles)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F388F6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633 10</w:t>
            </w:r>
          </w:p>
        </w:tc>
      </w:tr>
      <w:tr w:rsidR="00C939F0" w:rsidRPr="009F02E2" w14:paraId="7D5D6CE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2ECD46" w14:textId="77777777" w:rsidR="00C939F0" w:rsidRPr="009F02E2" w:rsidRDefault="00C939F0" w:rsidP="007D5C47">
            <w:pPr>
              <w:pageBreakBefore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lastRenderedPageBreak/>
              <w:t>Sierra Leone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485B18D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F92DC4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7346836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26C1D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DE62CE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Celtel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25508F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619 01</w:t>
            </w:r>
          </w:p>
        </w:tc>
      </w:tr>
      <w:tr w:rsidR="00C939F0" w:rsidRPr="009F02E2" w14:paraId="161F09C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2D3BF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639D7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Millicom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9C095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619 02</w:t>
            </w:r>
          </w:p>
        </w:tc>
      </w:tr>
      <w:tr w:rsidR="00C939F0" w:rsidRPr="009F02E2" w14:paraId="1FEABC5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C7C42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DBC0AD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Africell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F8C6A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619 03</w:t>
            </w:r>
          </w:p>
        </w:tc>
      </w:tr>
      <w:tr w:rsidR="00C939F0" w:rsidRPr="009F02E2" w14:paraId="2FBA720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B47C86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E08BE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Comium (Sierra Leone)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06437B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619 04</w:t>
            </w:r>
          </w:p>
        </w:tc>
      </w:tr>
      <w:tr w:rsidR="00C939F0" w:rsidRPr="009F02E2" w14:paraId="5F4E767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B5246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6423D3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Lintel (Sierra Leone)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32360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619 05</w:t>
            </w:r>
          </w:p>
        </w:tc>
      </w:tr>
      <w:tr w:rsidR="00C939F0" w:rsidRPr="009F02E2" w14:paraId="18AC81B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024871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45FEDA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QCELL SIERRA LEONE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2CE72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619 07</w:t>
            </w:r>
          </w:p>
        </w:tc>
      </w:tr>
      <w:tr w:rsidR="00C939F0" w:rsidRPr="009F02E2" w14:paraId="1CFA110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F9D67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A5BD3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INTERGROUP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59D2D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619 09</w:t>
            </w:r>
          </w:p>
        </w:tc>
      </w:tr>
      <w:tr w:rsidR="00C939F0" w:rsidRPr="009F02E2" w14:paraId="49FAC48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06BA5F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CBA51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Mobitel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89367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619 25</w:t>
            </w:r>
          </w:p>
        </w:tc>
      </w:tr>
      <w:tr w:rsidR="00C939F0" w:rsidRPr="009F02E2" w14:paraId="5103A63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45328D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52B53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Datatel (SL) Ltd GSM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FEFB8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619 40</w:t>
            </w:r>
          </w:p>
        </w:tc>
      </w:tr>
      <w:tr w:rsidR="00C939F0" w:rsidRPr="009F02E2" w14:paraId="078AE11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0D16E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53374D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Datatel (SL) Ltd CDMA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15C09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619 50</w:t>
            </w:r>
          </w:p>
        </w:tc>
      </w:tr>
      <w:tr w:rsidR="00C939F0" w:rsidRPr="009F02E2" w14:paraId="467E164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EAD11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Singapore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C64BBCB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854392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3224112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E2A4EC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1D1B1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Singtel ST GSM900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FA4D8F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525 01</w:t>
            </w:r>
          </w:p>
        </w:tc>
      </w:tr>
      <w:tr w:rsidR="00C939F0" w:rsidRPr="009F02E2" w14:paraId="360BD11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B329C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56E05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Singtel ST GSM1800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E8EE5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525 02</w:t>
            </w:r>
          </w:p>
        </w:tc>
      </w:tr>
      <w:tr w:rsidR="00C939F0" w:rsidRPr="009F02E2" w14:paraId="302DEF1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60A77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D05206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M1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8B7D9D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525 03</w:t>
            </w:r>
          </w:p>
        </w:tc>
      </w:tr>
      <w:tr w:rsidR="00C939F0" w:rsidRPr="009F02E2" w14:paraId="51E37FB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D393BB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7B49B7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StarHub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6BD293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525 05</w:t>
            </w:r>
          </w:p>
        </w:tc>
      </w:tr>
      <w:tr w:rsidR="00C939F0" w:rsidRPr="009F02E2" w14:paraId="43D38E4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FA7942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EC767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StarHub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8A61B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525 08</w:t>
            </w:r>
          </w:p>
        </w:tc>
      </w:tr>
      <w:tr w:rsidR="00C939F0" w:rsidRPr="009F02E2" w14:paraId="24D3568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6055F9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30964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Liberty Wireless Pte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0299C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525 09</w:t>
            </w:r>
          </w:p>
        </w:tc>
      </w:tr>
      <w:tr w:rsidR="00C939F0" w:rsidRPr="009F02E2" w14:paraId="075A997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AAE84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9D11C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TPG Telecom Pte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9C0DFE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525 10</w:t>
            </w:r>
          </w:p>
        </w:tc>
      </w:tr>
      <w:tr w:rsidR="00C939F0" w:rsidRPr="009F02E2" w14:paraId="0F6F825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9BEC12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603C05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Digital Trunked Radio Network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F7A48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525 12</w:t>
            </w:r>
          </w:p>
        </w:tc>
      </w:tr>
      <w:tr w:rsidR="00C939F0" w:rsidRPr="009F02E2" w14:paraId="15BFB18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3E93A3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Slovakia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56C6484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590FCC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03D2265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0AF05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B256E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Orange, GSM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BD938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231 01</w:t>
            </w:r>
          </w:p>
        </w:tc>
      </w:tr>
      <w:tr w:rsidR="00C939F0" w:rsidRPr="009F02E2" w14:paraId="241FDA5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015D88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21BC1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Eurotel, GSM &amp; NMT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39027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231 02</w:t>
            </w:r>
          </w:p>
        </w:tc>
      </w:tr>
      <w:tr w:rsidR="00C939F0" w:rsidRPr="009F02E2" w14:paraId="316DAE7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07BF9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4D5C4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Eurotel, UMTS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3DA86A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231 04</w:t>
            </w:r>
          </w:p>
        </w:tc>
      </w:tr>
      <w:tr w:rsidR="00C939F0" w:rsidRPr="009F02E2" w14:paraId="690C03E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CA91E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4C04C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Orange, UMTS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5F8F5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231 05</w:t>
            </w:r>
          </w:p>
        </w:tc>
      </w:tr>
      <w:tr w:rsidR="00C939F0" w:rsidRPr="009F02E2" w14:paraId="1F4DBD5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CFDBCD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Slovenia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412484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722DB8E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60EDE62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64810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B6B0A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Slovenske železnice – Infrastruktura d.o.o.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A3B89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293 10</w:t>
            </w:r>
          </w:p>
        </w:tc>
      </w:tr>
      <w:tr w:rsidR="00C939F0" w:rsidRPr="009F02E2" w14:paraId="1212163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1A349D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53ED7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Compatel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C9781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293 20</w:t>
            </w:r>
          </w:p>
        </w:tc>
      </w:tr>
      <w:tr w:rsidR="00C939F0" w:rsidRPr="009F02E2" w14:paraId="3C66D8C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EA93B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432CB7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A1 Slovenija d.d.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B4A69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293 40</w:t>
            </w:r>
          </w:p>
        </w:tc>
      </w:tr>
      <w:tr w:rsidR="00C939F0" w:rsidRPr="009F02E2" w14:paraId="6A48FA7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097047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C9214B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Telekom Slovenije d.d.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320DD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293 41</w:t>
            </w:r>
          </w:p>
        </w:tc>
      </w:tr>
      <w:tr w:rsidR="00C939F0" w:rsidRPr="009F02E2" w14:paraId="1695E7B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CBE9F6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F4D30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T-2 d.o.o.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51AE3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293 64</w:t>
            </w:r>
          </w:p>
        </w:tc>
      </w:tr>
      <w:tr w:rsidR="00C939F0" w:rsidRPr="009F02E2" w14:paraId="2448551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FE7795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264C2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Telemach d.o.o.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45512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293 70</w:t>
            </w:r>
          </w:p>
        </w:tc>
      </w:tr>
      <w:tr w:rsidR="00C939F0" w:rsidRPr="009F02E2" w14:paraId="10F7AA6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F40A4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Solomon Islands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39FF01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F8CDB1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217D1AD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505C7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F7825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Bemobile (BMobile (SI) Ltd)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B511AC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540 02</w:t>
            </w:r>
          </w:p>
        </w:tc>
      </w:tr>
      <w:tr w:rsidR="00C939F0" w:rsidRPr="009F02E2" w14:paraId="3380E26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7B55CA" w14:textId="77777777" w:rsidR="00C939F0" w:rsidRPr="009F02E2" w:rsidRDefault="00C939F0" w:rsidP="007D5C47">
            <w:pPr>
              <w:pageBreakBefore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lastRenderedPageBreak/>
              <w:t>South Africa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196FC40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58033D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4217557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7B29F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05D5A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Vodacom (Pty)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CE32BE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655 01</w:t>
            </w:r>
          </w:p>
        </w:tc>
      </w:tr>
      <w:tr w:rsidR="00C939F0" w:rsidRPr="009F02E2" w14:paraId="636C6D1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35AFD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AA6774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Telkom SA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3AF24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655 02</w:t>
            </w:r>
          </w:p>
        </w:tc>
      </w:tr>
      <w:tr w:rsidR="00C939F0" w:rsidRPr="009F02E2" w14:paraId="319AD60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A133F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05452B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Sasol (Pty)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F52BB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655 04</w:t>
            </w:r>
          </w:p>
        </w:tc>
      </w:tr>
      <w:tr w:rsidR="00C939F0" w:rsidRPr="009F02E2" w14:paraId="2D21E55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11E6D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D1C28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Telkom SA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B21DCD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655 05</w:t>
            </w:r>
          </w:p>
        </w:tc>
      </w:tr>
      <w:tr w:rsidR="00C939F0" w:rsidRPr="009F02E2" w14:paraId="0F6D0E3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69290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56EDB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Sentech (Pty)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EB7ED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655 06</w:t>
            </w:r>
          </w:p>
        </w:tc>
      </w:tr>
      <w:tr w:rsidR="00C939F0" w:rsidRPr="009F02E2" w14:paraId="5ECB3BE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5C80CB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9D423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Cell C (Pty)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02217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655 07</w:t>
            </w:r>
          </w:p>
        </w:tc>
      </w:tr>
      <w:tr w:rsidR="00C939F0" w:rsidRPr="009F02E2" w14:paraId="00954BD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5C707E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871F1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Mobile Telephone Networks (MTN) Pty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C02D4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655 10</w:t>
            </w:r>
          </w:p>
        </w:tc>
      </w:tr>
      <w:tr w:rsidR="00C939F0" w:rsidRPr="009F02E2" w14:paraId="4AB4A3F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8C461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6A7E6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SAPS Gauteng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A813AA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655 11</w:t>
            </w:r>
          </w:p>
        </w:tc>
      </w:tr>
      <w:tr w:rsidR="00C939F0" w:rsidRPr="009F02E2" w14:paraId="182412D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F0204B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7C4BE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Mobile Telephone Networks (MTN) Pty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A78D22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655 12</w:t>
            </w:r>
          </w:p>
        </w:tc>
      </w:tr>
      <w:tr w:rsidR="00C939F0" w:rsidRPr="009F02E2" w14:paraId="7163465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F2A92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51079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Neotel Pty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9D7A2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655 13</w:t>
            </w:r>
          </w:p>
        </w:tc>
      </w:tr>
      <w:tr w:rsidR="00C939F0" w:rsidRPr="009F02E2" w14:paraId="07ED817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8F39B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A6433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Neotel Pty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A6ECE4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655 14</w:t>
            </w:r>
          </w:p>
        </w:tc>
      </w:tr>
      <w:tr w:rsidR="00C939F0" w:rsidRPr="009F02E2" w14:paraId="7133C67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8BB6A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3EBD08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Sishen Iron Ore Company (Ltd) Pty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ABC86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655 17</w:t>
            </w:r>
          </w:p>
        </w:tc>
      </w:tr>
      <w:tr w:rsidR="00C939F0" w:rsidRPr="009F02E2" w14:paraId="1093DDC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A51EC7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EA843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Wireless Business Solutions (iBurst)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DE7DF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655 19</w:t>
            </w:r>
          </w:p>
        </w:tc>
      </w:tr>
      <w:tr w:rsidR="00C939F0" w:rsidRPr="009F02E2" w14:paraId="7517608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AFDBB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8D76D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Cape Town Metropolitan Council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15E5A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655 21</w:t>
            </w:r>
          </w:p>
        </w:tc>
      </w:tr>
      <w:tr w:rsidR="00C939F0" w:rsidRPr="009F02E2" w14:paraId="6142CA4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DEEB5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F8443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SMS Portal (Pty)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5D243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655 24</w:t>
            </w:r>
          </w:p>
        </w:tc>
      </w:tr>
      <w:tr w:rsidR="00C939F0" w:rsidRPr="009F02E2" w14:paraId="6C0538B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56515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7B711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Wirels Connect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6AF3EB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655 25</w:t>
            </w:r>
          </w:p>
        </w:tc>
      </w:tr>
      <w:tr w:rsidR="00C939F0" w:rsidRPr="009F02E2" w14:paraId="07CBC6B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F5D763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8DA6A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 to Z Vaal Industrial Supplies Pty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3F19C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655 27</w:t>
            </w:r>
          </w:p>
        </w:tc>
      </w:tr>
      <w:tr w:rsidR="00C939F0" w:rsidRPr="009F02E2" w14:paraId="3DB7164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93773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751EBF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Hymax Talking Solutions (Pty)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D68B9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655 28</w:t>
            </w:r>
          </w:p>
        </w:tc>
      </w:tr>
      <w:tr w:rsidR="00C939F0" w:rsidRPr="009F02E2" w14:paraId="4ED6FA9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3DE482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83005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Bokamoso Consortium Pty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9B20E2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655 30</w:t>
            </w:r>
          </w:p>
        </w:tc>
      </w:tr>
      <w:tr w:rsidR="00C939F0" w:rsidRPr="009F02E2" w14:paraId="2487F04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859353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5AA90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Karabo Telecoms (Pty)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13B15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655 31</w:t>
            </w:r>
          </w:p>
        </w:tc>
      </w:tr>
      <w:tr w:rsidR="00C939F0" w:rsidRPr="009F02E2" w14:paraId="511C818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19178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A7E4A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Ilizwi Telecommunications Pty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AFAC32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655 32</w:t>
            </w:r>
          </w:p>
        </w:tc>
      </w:tr>
      <w:tr w:rsidR="00C939F0" w:rsidRPr="009F02E2" w14:paraId="03C301F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A32A1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9341E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Thinta Thinta Telecommunications Pty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752EFB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655 33</w:t>
            </w:r>
          </w:p>
        </w:tc>
      </w:tr>
      <w:tr w:rsidR="00C939F0" w:rsidRPr="009F02E2" w14:paraId="21085D7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2E58C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C11EA5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Bokone Telecoms Pty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590B0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655 34</w:t>
            </w:r>
          </w:p>
        </w:tc>
      </w:tr>
      <w:tr w:rsidR="00C939F0" w:rsidRPr="009F02E2" w14:paraId="426BEA7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F65CD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55AB2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Kingdom Communications Pty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793F6B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655 35</w:t>
            </w:r>
          </w:p>
        </w:tc>
      </w:tr>
      <w:tr w:rsidR="00C939F0" w:rsidRPr="009F02E2" w14:paraId="3E3D108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0FF03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B7E4A6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Amatole Telecommunication Pty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F98A5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655 36</w:t>
            </w:r>
          </w:p>
        </w:tc>
      </w:tr>
      <w:tr w:rsidR="00C939F0" w:rsidRPr="009F02E2" w14:paraId="6993216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7B024F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86353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Wireless Business Solutions (Pty)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6B3C4D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655 38</w:t>
            </w:r>
          </w:p>
        </w:tc>
      </w:tr>
      <w:tr w:rsidR="00C939F0" w:rsidRPr="009F02E2" w14:paraId="5AA68B6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C7465C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871271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South African Police Service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7F6304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655 41</w:t>
            </w:r>
          </w:p>
        </w:tc>
      </w:tr>
      <w:tr w:rsidR="00C939F0" w:rsidRPr="009F02E2" w14:paraId="0FC9914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3EBB1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B9B746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SMS Cellular Services (Pty)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CDB5F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655 46</w:t>
            </w:r>
          </w:p>
        </w:tc>
      </w:tr>
      <w:tr w:rsidR="00C939F0" w:rsidRPr="009F02E2" w14:paraId="47BCEDB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D7298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3603C7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Ericsson South Africa (Pty)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FC6BB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655 50</w:t>
            </w:r>
          </w:p>
        </w:tc>
      </w:tr>
      <w:tr w:rsidR="00C939F0" w:rsidRPr="009F02E2" w14:paraId="18D388D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5F8AC6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FFB796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Integrat (Pty)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6C8FC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655 51</w:t>
            </w:r>
          </w:p>
        </w:tc>
      </w:tr>
      <w:tr w:rsidR="00C939F0" w:rsidRPr="009F02E2" w14:paraId="6DBC5F0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635CD5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9135AA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Lycamobile (Pty)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89563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655 53</w:t>
            </w:r>
          </w:p>
        </w:tc>
      </w:tr>
      <w:tr w:rsidR="00C939F0" w:rsidRPr="009F02E2" w14:paraId="6F1E8B9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E9594F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B8074E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Wireless Business Solutions (Pty)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A11FCD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655 73</w:t>
            </w:r>
          </w:p>
        </w:tc>
      </w:tr>
      <w:tr w:rsidR="00C939F0" w:rsidRPr="009F02E2" w14:paraId="26C8188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DF045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B7473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Wireless Business Solutions (Pty)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33E44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655 74</w:t>
            </w:r>
          </w:p>
        </w:tc>
      </w:tr>
      <w:tr w:rsidR="00C939F0" w:rsidRPr="009F02E2" w14:paraId="4C2C66E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56101F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595A9F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Airport Company South Africa (ACSA)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A7246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655 75</w:t>
            </w:r>
          </w:p>
        </w:tc>
      </w:tr>
      <w:tr w:rsidR="00C939F0" w:rsidRPr="009F02E2" w14:paraId="7A5E862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754DF7" w14:textId="77777777" w:rsidR="00C939F0" w:rsidRPr="009F02E2" w:rsidRDefault="00C939F0" w:rsidP="007D5C47">
            <w:pPr>
              <w:pageBreakBefore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lastRenderedPageBreak/>
              <w:t>South Sudan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53CDB97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AC1080C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63A950B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74E7A0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AC97B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Sudani/Sudatel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04434C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659 12</w:t>
            </w:r>
          </w:p>
        </w:tc>
      </w:tr>
      <w:tr w:rsidR="00C939F0" w:rsidRPr="009F02E2" w14:paraId="147BCE2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8B676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C0BE21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Zain-South Sudan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EEC90C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659 91</w:t>
            </w:r>
          </w:p>
        </w:tc>
      </w:tr>
      <w:tr w:rsidR="00C939F0" w:rsidRPr="009F02E2" w14:paraId="2C83F3D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CA0AB8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AE1091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MTN-South Sudan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26E09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659 92</w:t>
            </w:r>
          </w:p>
        </w:tc>
      </w:tr>
      <w:tr w:rsidR="00C939F0" w:rsidRPr="009F02E2" w14:paraId="21BAF87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D2DCB1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0D5A26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Vivacel/NOW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C409D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659 95</w:t>
            </w:r>
          </w:p>
        </w:tc>
      </w:tr>
      <w:tr w:rsidR="00C939F0" w:rsidRPr="009F02E2" w14:paraId="7C4677D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DBBCC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4E5472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Gemtel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E7737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659 97</w:t>
            </w:r>
          </w:p>
        </w:tc>
      </w:tr>
      <w:tr w:rsidR="00C939F0" w:rsidRPr="009F02E2" w14:paraId="70A5CAA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6FA55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Spain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4267309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181337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7C0DB3A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35CE9F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88DCE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Vodafone España, SAU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9090B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214 01</w:t>
            </w:r>
          </w:p>
        </w:tc>
      </w:tr>
      <w:tr w:rsidR="00C939F0" w:rsidRPr="009F02E2" w14:paraId="0F66769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4B1ACF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F463D0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Alta Tecnologia en Comunicacions, S.L.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A0FF1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214 02</w:t>
            </w:r>
          </w:p>
        </w:tc>
      </w:tr>
      <w:tr w:rsidR="00C939F0" w:rsidRPr="009F02E2" w14:paraId="1D503C7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DF330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5B6512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France Telecom España, 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54911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214 03</w:t>
            </w:r>
          </w:p>
        </w:tc>
      </w:tr>
      <w:tr w:rsidR="00C939F0" w:rsidRPr="009F02E2" w14:paraId="75BE2C5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2B56E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B28B7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Xfera Móviles,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B9CB44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214 04</w:t>
            </w:r>
          </w:p>
        </w:tc>
      </w:tr>
      <w:tr w:rsidR="00C939F0" w:rsidRPr="009F02E2" w14:paraId="2E64DAC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BB8DAC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ACF86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Telefónica Móviles España, SAU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C25C8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214 05</w:t>
            </w:r>
          </w:p>
        </w:tc>
      </w:tr>
      <w:tr w:rsidR="00C939F0" w:rsidRPr="009F02E2" w14:paraId="3F70DFF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E2A949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92F51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Vodafone España, SAU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AD2436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214 06</w:t>
            </w:r>
          </w:p>
        </w:tc>
      </w:tr>
      <w:tr w:rsidR="00C939F0" w:rsidRPr="009F02E2" w14:paraId="170CCA3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4C27B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C9CB1C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Telefónica Móviles España, SAU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5C393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214 07</w:t>
            </w:r>
          </w:p>
        </w:tc>
      </w:tr>
      <w:tr w:rsidR="00C939F0" w:rsidRPr="009F02E2" w14:paraId="747C3E1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0B6F09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53851F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Euskaltel, 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CADD97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214 08</w:t>
            </w:r>
          </w:p>
        </w:tc>
      </w:tr>
      <w:tr w:rsidR="00C939F0" w:rsidRPr="009F02E2" w14:paraId="5F8D9CC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D66B10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7A1332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France Telecom España, 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33429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214 09</w:t>
            </w:r>
          </w:p>
        </w:tc>
      </w:tr>
      <w:tr w:rsidR="00C939F0" w:rsidRPr="009F02E2" w14:paraId="751C9C9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6C3570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EF7DB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ZINNIA TELECOMUNICACIONES, S.L.U.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B7AAB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214 10</w:t>
            </w:r>
          </w:p>
        </w:tc>
      </w:tr>
      <w:tr w:rsidR="00C939F0" w:rsidRPr="009F02E2" w14:paraId="1327530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5AF7D6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6BD07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TELECOM CASTILLA-LA MANCHA,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B29F19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214 11</w:t>
            </w:r>
          </w:p>
        </w:tc>
      </w:tr>
      <w:tr w:rsidR="00C939F0" w:rsidRPr="009F02E2" w14:paraId="104DAEF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6A90D8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78FA0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SAC CONVERGENT AGGREGATION SERVICES, S.L.U.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1C3C9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214 12</w:t>
            </w:r>
          </w:p>
        </w:tc>
      </w:tr>
      <w:tr w:rsidR="00C939F0" w:rsidRPr="009F02E2" w14:paraId="2F20B21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F3F385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60577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Telecable de Asturias, SAU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073FA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214 16</w:t>
            </w:r>
          </w:p>
        </w:tc>
      </w:tr>
      <w:tr w:rsidR="00C939F0" w:rsidRPr="009F02E2" w14:paraId="1730605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5D1BD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300ACE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 Cable y Telecomunicaciones Galicia, 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F6693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214 17</w:t>
            </w:r>
          </w:p>
        </w:tc>
      </w:tr>
      <w:tr w:rsidR="00C939F0" w:rsidRPr="009F02E2" w14:paraId="0146E4F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5EDBEC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BBCC5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E-Plus Móviles, SL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9A80A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214 19</w:t>
            </w:r>
          </w:p>
        </w:tc>
      </w:tr>
      <w:tr w:rsidR="00C939F0" w:rsidRPr="009F02E2" w14:paraId="4566076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7CB484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C9F9BA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ORANGE ESPAGNE, S.A. UNIPERSONAL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222A02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214 21</w:t>
            </w:r>
          </w:p>
        </w:tc>
      </w:tr>
      <w:tr w:rsidR="00C939F0" w:rsidRPr="009F02E2" w14:paraId="16249A7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36C61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5A721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Best Spain Telecom, SL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D7C16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214 22</w:t>
            </w:r>
          </w:p>
        </w:tc>
      </w:tr>
      <w:tr w:rsidR="00C939F0" w:rsidRPr="009F02E2" w14:paraId="08C38D4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5458FB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8A7D8F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Vizzavi España, S.L.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A3C5CD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214 24</w:t>
            </w:r>
          </w:p>
        </w:tc>
      </w:tr>
      <w:tr w:rsidR="00C939F0" w:rsidRPr="009F02E2" w14:paraId="300FCA6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0F0A4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90ADFF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Lycamobile, SL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3F2F8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214 25</w:t>
            </w:r>
          </w:p>
        </w:tc>
      </w:tr>
      <w:tr w:rsidR="00C939F0" w:rsidRPr="009F02E2" w14:paraId="3BC08B8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D4A24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061E42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Lleida Networks Serveis Telemátics, SL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7B1AD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214 26</w:t>
            </w:r>
          </w:p>
        </w:tc>
      </w:tr>
      <w:tr w:rsidR="00C939F0" w:rsidRPr="009F02E2" w14:paraId="17E2890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B6B94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0EF9C5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SCN Truphone SL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4D4F2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214 27</w:t>
            </w:r>
          </w:p>
        </w:tc>
      </w:tr>
      <w:tr w:rsidR="00C939F0" w:rsidRPr="009F02E2" w14:paraId="7C413BD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B0713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3F34AD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Consorcio de Telecomunicaciones Avanzadas,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78B762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214 28</w:t>
            </w:r>
          </w:p>
        </w:tc>
      </w:tr>
      <w:tr w:rsidR="00C939F0" w:rsidRPr="009F02E2" w14:paraId="092D093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DA0A5D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7078FC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NEO-SKY 2002,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24DC8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214 29</w:t>
            </w:r>
          </w:p>
        </w:tc>
      </w:tr>
      <w:tr w:rsidR="00C939F0" w:rsidRPr="009F02E2" w14:paraId="566A572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FC6C16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6F7022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Compatel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1B968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214 30</w:t>
            </w:r>
          </w:p>
        </w:tc>
      </w:tr>
      <w:tr w:rsidR="00C939F0" w:rsidRPr="009F02E2" w14:paraId="6F89468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9EC0F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5ECF3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Red Digital De Telecomunicaciones de las Islas Baleares, S.L.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3FCC3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214 31</w:t>
            </w:r>
          </w:p>
        </w:tc>
      </w:tr>
      <w:tr w:rsidR="00C939F0" w:rsidRPr="009F02E2" w14:paraId="4CC039C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634A8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2F4B1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Telefónica Móviles España, SAU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60FC6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214 32</w:t>
            </w:r>
          </w:p>
        </w:tc>
      </w:tr>
      <w:tr w:rsidR="00C939F0" w:rsidRPr="009F02E2" w14:paraId="3027F8C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76A91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441D0F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EURONA WIRELESS TELECOM, S.A.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FA660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214 33</w:t>
            </w:r>
          </w:p>
        </w:tc>
      </w:tr>
      <w:tr w:rsidR="00C939F0" w:rsidRPr="009F02E2" w14:paraId="678E379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7F978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1E5CAF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AIRE NETWORKS DEL MEDITERRÁNEO, S.L. UNIPERSONAL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A888A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214 34</w:t>
            </w:r>
          </w:p>
        </w:tc>
      </w:tr>
      <w:tr w:rsidR="00C939F0" w:rsidRPr="009F02E2" w14:paraId="0782D8F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5F88BE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1BFF2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INGENIUM OUTSOURCING SERVICES, S.L.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C1833A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214 35</w:t>
            </w:r>
          </w:p>
        </w:tc>
      </w:tr>
      <w:tr w:rsidR="00C939F0" w:rsidRPr="009F02E2" w14:paraId="4DE9D2A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C9B41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0F0A6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OPEN CABLE TELECOMUNICACIONES, S.L.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0F242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214 36</w:t>
            </w:r>
          </w:p>
        </w:tc>
      </w:tr>
      <w:tr w:rsidR="00C939F0" w:rsidRPr="009F02E2" w14:paraId="0B3E45D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42B07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78019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VODAFONE ESPAÑA, S.A.U.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E1170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214 37</w:t>
            </w:r>
          </w:p>
        </w:tc>
      </w:tr>
      <w:tr w:rsidR="00C939F0" w:rsidRPr="009F02E2" w14:paraId="7FD44C3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09DCB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6608C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ENTIDAD PÚBLICA EMPRESARIAL ADMINISTRADOR DE INFRAESTRUCTURAS FERROVIARIAS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6B136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214 51</w:t>
            </w:r>
          </w:p>
        </w:tc>
      </w:tr>
      <w:tr w:rsidR="00C939F0" w:rsidRPr="009F02E2" w14:paraId="4BDA791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7C556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Sri Lanka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2E573FC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79F7864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1A9660A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764E66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E82FA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MTN Network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79B80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413 02</w:t>
            </w:r>
          </w:p>
        </w:tc>
      </w:tr>
      <w:tr w:rsidR="00C939F0" w:rsidRPr="009F02E2" w14:paraId="564C63F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07AF2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D750F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Celtel Lanka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24B1AB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413 03</w:t>
            </w:r>
          </w:p>
        </w:tc>
      </w:tr>
      <w:tr w:rsidR="00C939F0" w:rsidRPr="009F02E2" w14:paraId="2EEC7E2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A3451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Sudan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9E0E5F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9A20E3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49B71FA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B0884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687A5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SD Mobitel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F2A02B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634 01</w:t>
            </w:r>
          </w:p>
        </w:tc>
      </w:tr>
      <w:tr w:rsidR="00C939F0" w:rsidRPr="009F02E2" w14:paraId="25BC37E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45A56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E73D8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Areeba-Sudan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3141F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634 02</w:t>
            </w:r>
          </w:p>
        </w:tc>
      </w:tr>
      <w:tr w:rsidR="00C939F0" w:rsidRPr="009F02E2" w14:paraId="04985F7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0B8B7D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97070D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MTN Sudan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A4DBF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634 03</w:t>
            </w:r>
          </w:p>
        </w:tc>
      </w:tr>
      <w:tr w:rsidR="00C939F0" w:rsidRPr="009F02E2" w14:paraId="48CA222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940B6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87970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Network of the World Ltd (NOW)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2BA1BD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634 05</w:t>
            </w:r>
          </w:p>
        </w:tc>
      </w:tr>
      <w:tr w:rsidR="00C939F0" w:rsidRPr="009F02E2" w14:paraId="0A1968C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8DFED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B76B74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Zain Sudan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610C1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634 06</w:t>
            </w:r>
          </w:p>
        </w:tc>
      </w:tr>
      <w:tr w:rsidR="00C939F0" w:rsidRPr="009F02E2" w14:paraId="19AB035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BD6854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C296A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MTN Sudan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19890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634 99</w:t>
            </w:r>
          </w:p>
        </w:tc>
      </w:tr>
      <w:tr w:rsidR="00C939F0" w:rsidRPr="009F02E2" w14:paraId="727A530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0AC487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Suriname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641274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624F290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29E1963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9D12AA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5D6E1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Telesur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354DE5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746 02</w:t>
            </w:r>
          </w:p>
        </w:tc>
      </w:tr>
      <w:tr w:rsidR="00C939F0" w:rsidRPr="009F02E2" w14:paraId="0368932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4D0FE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66F84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Digicel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25008A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746 03</w:t>
            </w:r>
          </w:p>
        </w:tc>
      </w:tr>
      <w:tr w:rsidR="00C939F0" w:rsidRPr="009F02E2" w14:paraId="26C1A04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DE2510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4C52A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Telesur (CDMA)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0C0FA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746 05</w:t>
            </w:r>
          </w:p>
        </w:tc>
      </w:tr>
      <w:tr w:rsidR="00C939F0" w:rsidRPr="009F02E2" w14:paraId="7806DAC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D2FCF5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Sweden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3211DF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E48D20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3D4EFFA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04733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C5CEB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Telia Sverige 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9911D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240 01</w:t>
            </w:r>
          </w:p>
        </w:tc>
      </w:tr>
      <w:tr w:rsidR="00C939F0" w:rsidRPr="009F02E2" w14:paraId="47BCD95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AB2CEF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BA81A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Hi3G Access 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0D4FD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240 02</w:t>
            </w:r>
          </w:p>
        </w:tc>
      </w:tr>
      <w:tr w:rsidR="00C939F0" w:rsidRPr="009F02E2" w14:paraId="76D34AA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2EA266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D05B2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Netett Sverige 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455B7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240 03</w:t>
            </w:r>
          </w:p>
        </w:tc>
      </w:tr>
      <w:tr w:rsidR="00C939F0" w:rsidRPr="009F02E2" w14:paraId="5751CD8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2E3179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0D0E0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3G Infrastructure Services 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E07E1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240 04</w:t>
            </w:r>
          </w:p>
        </w:tc>
      </w:tr>
      <w:tr w:rsidR="00C939F0" w:rsidRPr="009F02E2" w14:paraId="4AB6B98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47D05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11BC2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Svenska UMTS-Nät 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6C16E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240 05</w:t>
            </w:r>
          </w:p>
        </w:tc>
      </w:tr>
      <w:tr w:rsidR="00C939F0" w:rsidRPr="009F02E2" w14:paraId="2F7B312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F8AA0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9F2ED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Telenor Sverige 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D51B0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240 06</w:t>
            </w:r>
          </w:p>
        </w:tc>
      </w:tr>
      <w:tr w:rsidR="00C939F0" w:rsidRPr="009F02E2" w14:paraId="15AA9F4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419ECA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97A43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Tele2 Sverige 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82E57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240 07</w:t>
            </w:r>
          </w:p>
        </w:tc>
      </w:tr>
      <w:tr w:rsidR="00C939F0" w:rsidRPr="009F02E2" w14:paraId="17085F3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AD9A2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00697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Telenor Sverige 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2DB6D9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240 08</w:t>
            </w:r>
          </w:p>
        </w:tc>
      </w:tr>
      <w:tr w:rsidR="00C939F0" w:rsidRPr="009F02E2" w14:paraId="466904F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39E2F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C55F6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Com4 Sweden 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8EA7A7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240 09</w:t>
            </w:r>
          </w:p>
        </w:tc>
      </w:tr>
      <w:tr w:rsidR="00C939F0" w:rsidRPr="009F02E2" w14:paraId="0F682B9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F05A7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0CC305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Tele2 Sverige 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4669B7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240 10</w:t>
            </w:r>
          </w:p>
        </w:tc>
      </w:tr>
      <w:tr w:rsidR="00C939F0" w:rsidRPr="009F02E2" w14:paraId="4F1C4E3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5CC1C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383CB0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ComHem 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10F1E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240 11</w:t>
            </w:r>
          </w:p>
        </w:tc>
      </w:tr>
      <w:tr w:rsidR="00C939F0" w:rsidRPr="009F02E2" w14:paraId="7AADE03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BF2133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0D6E58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Lycamobile Sweden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F30B57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240 12</w:t>
            </w:r>
          </w:p>
        </w:tc>
      </w:tr>
      <w:tr w:rsidR="00C939F0" w:rsidRPr="009F02E2" w14:paraId="59557A9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B7F2C8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DBA71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A3 Företag 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DA5B67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240 13</w:t>
            </w:r>
          </w:p>
        </w:tc>
      </w:tr>
      <w:tr w:rsidR="00C939F0" w:rsidRPr="009F02E2" w14:paraId="74FD578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4C2BC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37302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Tele2 Business 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83E317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240 14</w:t>
            </w:r>
          </w:p>
        </w:tc>
      </w:tr>
      <w:tr w:rsidR="00C939F0" w:rsidRPr="009F02E2" w14:paraId="3827611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13F56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BACAD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Sierra Wireless Sweden 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70439B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240 15</w:t>
            </w:r>
          </w:p>
        </w:tc>
      </w:tr>
      <w:tr w:rsidR="00C939F0" w:rsidRPr="009F02E2" w14:paraId="13BBF1B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9C3DAD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9AF21C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 Telecom 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AFA78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240 16</w:t>
            </w:r>
          </w:p>
        </w:tc>
      </w:tr>
      <w:tr w:rsidR="00C939F0" w:rsidRPr="009F02E2" w14:paraId="2CE9047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35C2D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581850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Götalandsnätet 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4D866B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240 17</w:t>
            </w:r>
          </w:p>
        </w:tc>
      </w:tr>
      <w:tr w:rsidR="00C939F0" w:rsidRPr="009F02E2" w14:paraId="788ABB7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5C696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443BA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Generic Mobile Systems Sweden 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AB262F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240 18</w:t>
            </w:r>
          </w:p>
        </w:tc>
      </w:tr>
      <w:tr w:rsidR="00C939F0" w:rsidRPr="009F02E2" w14:paraId="158FEA9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47F25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C27FEF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Vecton Mobile (Sweden)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56C449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240 19</w:t>
            </w:r>
          </w:p>
        </w:tc>
      </w:tr>
      <w:tr w:rsidR="00C939F0" w:rsidRPr="009F02E2" w14:paraId="13F751A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2749E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74AA20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Wireless Maingate Messaging Services 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366CC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240 20</w:t>
            </w:r>
          </w:p>
        </w:tc>
      </w:tr>
      <w:tr w:rsidR="00C939F0" w:rsidRPr="009F02E2" w14:paraId="73C5338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0535B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CEA551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Trafikverket centralfunktion IT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4D03D1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240 21</w:t>
            </w:r>
          </w:p>
        </w:tc>
      </w:tr>
      <w:tr w:rsidR="00C939F0" w:rsidRPr="009F02E2" w14:paraId="538D91B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56086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28DFD5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EuTel 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3DA27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240 22</w:t>
            </w:r>
          </w:p>
        </w:tc>
      </w:tr>
      <w:tr w:rsidR="00C939F0" w:rsidRPr="009F02E2" w14:paraId="141F5F5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1C941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6B0CE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Infobip LTD (UK)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DBCB9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240 23</w:t>
            </w:r>
          </w:p>
        </w:tc>
      </w:tr>
      <w:tr w:rsidR="00C939F0" w:rsidRPr="009F02E2" w14:paraId="6DB9061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99588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FE54D2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Net4Mobility HB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CD36B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240 24</w:t>
            </w:r>
          </w:p>
        </w:tc>
      </w:tr>
      <w:tr w:rsidR="00C939F0" w:rsidRPr="009F02E2" w14:paraId="170868D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E2C552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5CAE80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Monty UK Global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33EC9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240 25</w:t>
            </w:r>
          </w:p>
        </w:tc>
      </w:tr>
      <w:tr w:rsidR="00C939F0" w:rsidRPr="009F02E2" w14:paraId="6D9D65F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AA25D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79A17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Twilio Sweden 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F34F4B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240 26</w:t>
            </w:r>
          </w:p>
        </w:tc>
      </w:tr>
      <w:tr w:rsidR="00C939F0" w:rsidRPr="009F02E2" w14:paraId="1BA2B8A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A5D081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E0B90D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GlobeTouch 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CC0CDC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240 27</w:t>
            </w:r>
          </w:p>
        </w:tc>
      </w:tr>
      <w:tr w:rsidR="00C939F0" w:rsidRPr="009F02E2" w14:paraId="3BF41F2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C92164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B6DDCE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LINK Mobile A/S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BFDFA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240 28</w:t>
            </w:r>
          </w:p>
        </w:tc>
      </w:tr>
      <w:tr w:rsidR="00C939F0" w:rsidRPr="009F02E2" w14:paraId="3058038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F5BDCF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23868E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Mercury International Carrier Services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1D9E8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240 29</w:t>
            </w:r>
          </w:p>
        </w:tc>
      </w:tr>
      <w:tr w:rsidR="00C939F0" w:rsidRPr="009F02E2" w14:paraId="016F104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8D15E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8D5AE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NextGen Mobile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FE4A3D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240 30</w:t>
            </w:r>
          </w:p>
        </w:tc>
      </w:tr>
      <w:tr w:rsidR="00C939F0" w:rsidRPr="009F02E2" w14:paraId="563A982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CF65A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7BA1E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RebTel Networks 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0FF891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240 31</w:t>
            </w:r>
          </w:p>
        </w:tc>
      </w:tr>
      <w:tr w:rsidR="00C939F0" w:rsidRPr="009F02E2" w14:paraId="6909C99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0ED2DB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FEF1B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Compatel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8BAA1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240 32</w:t>
            </w:r>
          </w:p>
        </w:tc>
      </w:tr>
      <w:tr w:rsidR="00C939F0" w:rsidRPr="009F02E2" w14:paraId="5607116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87826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A21CA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Mobile Arts 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331DB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240 33</w:t>
            </w:r>
          </w:p>
        </w:tc>
      </w:tr>
      <w:tr w:rsidR="00C939F0" w:rsidRPr="009F02E2" w14:paraId="21A9E65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32764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F14D6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Trafikverket centralfunktion IT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34263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240 34</w:t>
            </w:r>
          </w:p>
        </w:tc>
      </w:tr>
      <w:tr w:rsidR="00C939F0" w:rsidRPr="009F02E2" w14:paraId="681CA4D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F573F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6E899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 Telecom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A1754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240 35</w:t>
            </w:r>
          </w:p>
        </w:tc>
      </w:tr>
      <w:tr w:rsidR="00C939F0" w:rsidRPr="009F02E2" w14:paraId="1B0382E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EDB97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F08B0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interactive digital media GmbH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1371D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240 36</w:t>
            </w:r>
          </w:p>
        </w:tc>
      </w:tr>
      <w:tr w:rsidR="00C939F0" w:rsidRPr="009F02E2" w14:paraId="00B9166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C18F1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C9A4D0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CLX Networks 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89D4E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240 37</w:t>
            </w:r>
          </w:p>
        </w:tc>
      </w:tr>
      <w:tr w:rsidR="00C939F0" w:rsidRPr="009F02E2" w14:paraId="5B72F00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9C622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56D4C2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Voxbone 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0E5F8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240 38</w:t>
            </w:r>
          </w:p>
        </w:tc>
      </w:tr>
      <w:tr w:rsidR="00C939F0" w:rsidRPr="009F02E2" w14:paraId="6CFF11D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6FAC8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3AFC1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Borderlight 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E666B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240 39</w:t>
            </w:r>
          </w:p>
        </w:tc>
      </w:tr>
      <w:tr w:rsidR="00C939F0" w:rsidRPr="009F02E2" w14:paraId="31F1553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5CF22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C3665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North net connect 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38ED3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240 40</w:t>
            </w:r>
          </w:p>
        </w:tc>
      </w:tr>
      <w:tr w:rsidR="00C939F0" w:rsidRPr="009F02E2" w14:paraId="397A85A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5FBB1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99F29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Shyam Telecom UK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FD824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240 41</w:t>
            </w:r>
          </w:p>
        </w:tc>
      </w:tr>
      <w:tr w:rsidR="00C939F0" w:rsidRPr="009F02E2" w14:paraId="0C8B98F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6523B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170B9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Telenor Connexion 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224E5A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240 42</w:t>
            </w:r>
          </w:p>
        </w:tc>
      </w:tr>
      <w:tr w:rsidR="00C939F0" w:rsidRPr="009F02E2" w14:paraId="4666432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78902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3F002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MobiWeb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9F4FBA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240 43</w:t>
            </w:r>
          </w:p>
        </w:tc>
      </w:tr>
      <w:tr w:rsidR="00C939F0" w:rsidRPr="009F02E2" w14:paraId="579F169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2C009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F1EB81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Telenabler 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89C03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240 44</w:t>
            </w:r>
          </w:p>
        </w:tc>
      </w:tr>
      <w:tr w:rsidR="00C939F0" w:rsidRPr="009F02E2" w14:paraId="468F528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32127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FC46B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Spirius 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3287C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240 45</w:t>
            </w:r>
          </w:p>
        </w:tc>
      </w:tr>
      <w:tr w:rsidR="00C939F0" w:rsidRPr="009F02E2" w14:paraId="6DCDA6E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35CF2B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FD7ED6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SMS Provider Corp.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BB9EF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240 46</w:t>
            </w:r>
          </w:p>
        </w:tc>
      </w:tr>
      <w:tr w:rsidR="00C939F0" w:rsidRPr="009F02E2" w14:paraId="78B0803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88782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757B3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Viatel Sweden AB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04655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240 47</w:t>
            </w:r>
          </w:p>
        </w:tc>
      </w:tr>
      <w:tr w:rsidR="00C939F0" w:rsidRPr="009F02E2" w14:paraId="2DD4382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6338E0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2DB95E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Telefonaktiebolaget LM Ericsson (MNC assigned for test purpose. Temporary license until 2018-12-31)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129B1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240 60</w:t>
            </w:r>
          </w:p>
        </w:tc>
      </w:tr>
      <w:tr w:rsidR="00C939F0" w:rsidRPr="009F02E2" w14:paraId="09FFF2B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7A89C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5057DA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MessageBird B.V.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B3278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240 61</w:t>
            </w:r>
          </w:p>
        </w:tc>
      </w:tr>
      <w:tr w:rsidR="00C939F0" w:rsidRPr="009F02E2" w14:paraId="5659DE2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0ED7F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38083F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shared use for closed networks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525A2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240 65</w:t>
            </w:r>
          </w:p>
        </w:tc>
      </w:tr>
      <w:tr w:rsidR="00C939F0" w:rsidRPr="009F02E2" w14:paraId="7BE70DF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0ABDF9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CADC63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shared use for closed networks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9A6A2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240 66</w:t>
            </w:r>
          </w:p>
        </w:tc>
      </w:tr>
      <w:tr w:rsidR="00C939F0" w:rsidRPr="009F02E2" w14:paraId="34A406A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A0EC41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385BC2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shared use for test purpose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C8F686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240 67</w:t>
            </w:r>
          </w:p>
        </w:tc>
      </w:tr>
      <w:tr w:rsidR="00C939F0" w:rsidRPr="009F02E2" w14:paraId="5ED7A8B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A06EC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CC71CB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shared use for test purpose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A5707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240 68</w:t>
            </w:r>
          </w:p>
        </w:tc>
      </w:tr>
      <w:tr w:rsidR="00C939F0" w:rsidRPr="009F02E2" w14:paraId="333A7A4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6F81F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DAB22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crisis management after determination by the Swedish Post- and Telecom Authority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2F0996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240 69</w:t>
            </w:r>
          </w:p>
        </w:tc>
      </w:tr>
      <w:tr w:rsidR="00C939F0" w:rsidRPr="009F02E2" w14:paraId="3C56DED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5710E6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lastRenderedPageBreak/>
              <w:t>Switzerland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41F90E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6FC690D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5F7102E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AF535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01C1E4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Swisscom Schweiz AG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C220C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228 01</w:t>
            </w:r>
          </w:p>
        </w:tc>
      </w:tr>
      <w:tr w:rsidR="00C939F0" w:rsidRPr="009F02E2" w14:paraId="2548097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886A9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6E48E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Sunrise Communications AG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EF66D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228 02</w:t>
            </w:r>
          </w:p>
        </w:tc>
      </w:tr>
      <w:tr w:rsidR="00C939F0" w:rsidRPr="009F02E2" w14:paraId="66CAB2B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9ED94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02D04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Salt Mobile 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AFD69A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228 03</w:t>
            </w:r>
          </w:p>
        </w:tc>
      </w:tr>
      <w:tr w:rsidR="00C939F0" w:rsidRPr="009F02E2" w14:paraId="46E21D7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936CCF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61888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Comfone AG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BE8AD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228 05</w:t>
            </w:r>
          </w:p>
        </w:tc>
      </w:tr>
      <w:tr w:rsidR="00C939F0" w:rsidRPr="009F02E2" w14:paraId="75BA1E3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92697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AE54D1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SBB AG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9CAD77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228 06</w:t>
            </w:r>
          </w:p>
        </w:tc>
      </w:tr>
      <w:tr w:rsidR="00C939F0" w:rsidRPr="009F02E2" w14:paraId="0EBCBD1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271B2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749468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TelCommunication Services AG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124E04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228 08</w:t>
            </w:r>
          </w:p>
        </w:tc>
      </w:tr>
      <w:tr w:rsidR="00C939F0" w:rsidRPr="009F02E2" w14:paraId="1E472FA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AFD9A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A3DA68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Comfone AG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2A27D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228 09</w:t>
            </w:r>
          </w:p>
        </w:tc>
      </w:tr>
      <w:tr w:rsidR="00C939F0" w:rsidRPr="009F02E2" w14:paraId="340D85F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FD187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A0DA3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Swisscom Broadcast AG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E1086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228 11</w:t>
            </w:r>
          </w:p>
        </w:tc>
      </w:tr>
      <w:tr w:rsidR="00C939F0" w:rsidRPr="009F02E2" w14:paraId="3A2B666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D8D69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AADC08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Sunrise Communications AG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6C04BD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228 12</w:t>
            </w:r>
          </w:p>
        </w:tc>
      </w:tr>
      <w:tr w:rsidR="00C939F0" w:rsidRPr="009F02E2" w14:paraId="4B3D09B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0466B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E4760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Bebbicell AG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C8FFF2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228 51</w:t>
            </w:r>
          </w:p>
        </w:tc>
      </w:tr>
      <w:tr w:rsidR="00C939F0" w:rsidRPr="009F02E2" w14:paraId="1779913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AB477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E175B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upc Cablecom GmbH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6E1DC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228 53</w:t>
            </w:r>
          </w:p>
        </w:tc>
      </w:tr>
      <w:tr w:rsidR="00C939F0" w:rsidRPr="009F02E2" w14:paraId="46134E0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C4EC1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A1BA3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Lycamobile AG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570DE7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228 54</w:t>
            </w:r>
          </w:p>
        </w:tc>
      </w:tr>
      <w:tr w:rsidR="00C939F0" w:rsidRPr="009F02E2" w14:paraId="098ACBA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DA5315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63C04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WeMobile 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D481F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228 55</w:t>
            </w:r>
          </w:p>
        </w:tc>
      </w:tr>
      <w:tr w:rsidR="00C939F0" w:rsidRPr="009F02E2" w14:paraId="6E272E0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B3A73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323229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Mitto AG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F25EA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228 57</w:t>
            </w:r>
          </w:p>
        </w:tc>
      </w:tr>
      <w:tr w:rsidR="00C939F0" w:rsidRPr="009F02E2" w14:paraId="1C016C2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1D93D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9BD7C1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Beeone Communications 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54E683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228 58</w:t>
            </w:r>
          </w:p>
        </w:tc>
      </w:tr>
      <w:tr w:rsidR="00C939F0" w:rsidRPr="009F02E2" w14:paraId="6926010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9F3AB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09D0FF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Sunrise Communications AG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7A76A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228 60</w:t>
            </w:r>
          </w:p>
        </w:tc>
      </w:tr>
      <w:tr w:rsidR="00C939F0" w:rsidRPr="009F02E2" w14:paraId="55EC88A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01B9F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748057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Compatel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06335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228 61</w:t>
            </w:r>
          </w:p>
        </w:tc>
      </w:tr>
      <w:tr w:rsidR="00C939F0" w:rsidRPr="009F02E2" w14:paraId="0B9E1D7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E42D4F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Syrian Arab Republic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F0FC52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0CA18A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2202470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DD8BF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504B5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Syriatel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68228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417 01</w:t>
            </w:r>
          </w:p>
        </w:tc>
      </w:tr>
      <w:tr w:rsidR="00C939F0" w:rsidRPr="009F02E2" w14:paraId="26F7DED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C6C90A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BF6CCE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Spacetel Syria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1ECEF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417 02</w:t>
            </w:r>
          </w:p>
        </w:tc>
      </w:tr>
      <w:tr w:rsidR="00C939F0" w:rsidRPr="009F02E2" w14:paraId="069CBEA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2C753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9863D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Syrian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3A174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417 09</w:t>
            </w:r>
          </w:p>
        </w:tc>
      </w:tr>
      <w:tr w:rsidR="00C939F0" w:rsidRPr="009F02E2" w14:paraId="4BD017C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4B437E" w14:textId="77777777" w:rsidR="00C939F0" w:rsidRPr="009F02E2" w:rsidRDefault="00C939F0" w:rsidP="007D5C47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Tajikistan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0691A68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26D541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3080C9D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92CD5D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140A1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JC Somoncom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D5148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436 01</w:t>
            </w:r>
          </w:p>
        </w:tc>
      </w:tr>
      <w:tr w:rsidR="00C939F0" w:rsidRPr="009F02E2" w14:paraId="148AC9C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CC3EA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8C8F0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CJSC Indigo Tajikistan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5874F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436 02</w:t>
            </w:r>
          </w:p>
        </w:tc>
      </w:tr>
      <w:tr w:rsidR="00C939F0" w:rsidRPr="009F02E2" w14:paraId="2A36BE9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6C49D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4596F7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TT mobile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615B7B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436 03</w:t>
            </w:r>
          </w:p>
        </w:tc>
      </w:tr>
      <w:tr w:rsidR="00C939F0" w:rsidRPr="009F02E2" w14:paraId="3DDAABD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3A035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9EF6B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Josa Babilon-T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26AFF8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436 04</w:t>
            </w:r>
          </w:p>
        </w:tc>
      </w:tr>
      <w:tr w:rsidR="00C939F0" w:rsidRPr="009F02E2" w14:paraId="230295A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FF85B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B8935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CTJTHSC Tajik-tel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CF8773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436 05</w:t>
            </w:r>
          </w:p>
        </w:tc>
      </w:tr>
      <w:tr w:rsidR="00C939F0" w:rsidRPr="009F02E2" w14:paraId="303AD74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534209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Tanzania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D3943B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EEA5E91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08610E5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61FA0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5C2286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MIC Tanzania Limited (Tigo)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494B7E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640 02</w:t>
            </w:r>
          </w:p>
        </w:tc>
      </w:tr>
      <w:tr w:rsidR="00C939F0" w:rsidRPr="009F02E2" w14:paraId="7AA5D0B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70C4A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734FD5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Zanzibar Telecom Limited (Zantel)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6E858D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640 03</w:t>
            </w:r>
          </w:p>
        </w:tc>
      </w:tr>
      <w:tr w:rsidR="00C939F0" w:rsidRPr="009F02E2" w14:paraId="2E70234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45637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0665E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Vodacom Tanzania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7F872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640 04</w:t>
            </w:r>
          </w:p>
        </w:tc>
      </w:tr>
      <w:tr w:rsidR="00C939F0" w:rsidRPr="009F02E2" w14:paraId="166C1A2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F0550C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F8A5C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Airtel Tanzania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2FD9C9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640 05</w:t>
            </w:r>
          </w:p>
        </w:tc>
      </w:tr>
      <w:tr w:rsidR="00C939F0" w:rsidRPr="009F02E2" w14:paraId="6D7B598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C341BD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61CE08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Tanzania Telecommunications Company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CDD365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640 07</w:t>
            </w:r>
          </w:p>
        </w:tc>
      </w:tr>
      <w:tr w:rsidR="00C939F0" w:rsidRPr="009F02E2" w14:paraId="6B33F2B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026CF1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E4463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Benson Informatics Limited (Smart)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F661B5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640 08</w:t>
            </w:r>
          </w:p>
        </w:tc>
      </w:tr>
      <w:tr w:rsidR="00C939F0" w:rsidRPr="009F02E2" w14:paraId="60A6AE5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F3E22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136B89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Viettel Tanzania Limited (Halotel)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5395C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640 09</w:t>
            </w:r>
          </w:p>
        </w:tc>
      </w:tr>
      <w:tr w:rsidR="00C939F0" w:rsidRPr="009F02E2" w14:paraId="771D3C8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7C1E4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5A219E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Smile Communications Tanzania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6C88ED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640 11</w:t>
            </w:r>
          </w:p>
        </w:tc>
      </w:tr>
      <w:tr w:rsidR="00C939F0" w:rsidRPr="009F02E2" w14:paraId="53B677E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A7E02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4E512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Wiafrica Tanzania Limited (Cootel)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8BB54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640 13</w:t>
            </w:r>
          </w:p>
        </w:tc>
      </w:tr>
      <w:tr w:rsidR="00C939F0" w:rsidRPr="009F02E2" w14:paraId="68935CD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A21BBB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lastRenderedPageBreak/>
              <w:t>Thailand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B2B588A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F05FAD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721385B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5E958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9A3C1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CAT CDMA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FF600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520 00</w:t>
            </w:r>
          </w:p>
        </w:tc>
      </w:tr>
      <w:tr w:rsidR="00C939F0" w:rsidRPr="009F02E2" w14:paraId="7A9DF50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FDBEE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90B24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AIS GSM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132C7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520 01</w:t>
            </w:r>
          </w:p>
        </w:tc>
      </w:tr>
      <w:tr w:rsidR="00C939F0" w:rsidRPr="009F02E2" w14:paraId="2895419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CDC39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8D477C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CAT CDMA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A04E36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520 02</w:t>
            </w:r>
          </w:p>
        </w:tc>
      </w:tr>
      <w:tr w:rsidR="00C939F0" w:rsidRPr="009F02E2" w14:paraId="28183D2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01D68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8F09D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Advanced Wireless Network Company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79B4C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520 03</w:t>
            </w:r>
          </w:p>
        </w:tc>
      </w:tr>
      <w:tr w:rsidR="00C939F0" w:rsidRPr="009F02E2" w14:paraId="4E47195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4EE263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3C857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Real Future Company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D8E14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520 04</w:t>
            </w:r>
          </w:p>
        </w:tc>
      </w:tr>
      <w:tr w:rsidR="00C939F0" w:rsidRPr="009F02E2" w14:paraId="075CD32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A4E3F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C9889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DTAC Network Company Limite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8AD6B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520 05</w:t>
            </w:r>
          </w:p>
        </w:tc>
      </w:tr>
      <w:tr w:rsidR="00C939F0" w:rsidRPr="009F02E2" w14:paraId="0182C61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F1C2A8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981D7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TOT Public Company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4B010D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520 15</w:t>
            </w:r>
          </w:p>
        </w:tc>
      </w:tr>
      <w:tr w:rsidR="00C939F0" w:rsidRPr="009F02E2" w14:paraId="4C576A1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F582B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5A3BE8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Total Access Communications Public  Company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D2356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520 18</w:t>
            </w:r>
          </w:p>
        </w:tc>
      </w:tr>
      <w:tr w:rsidR="00C939F0" w:rsidRPr="009F02E2" w14:paraId="2A23D34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08EAF2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CE1619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ACes Regional Services Company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6A17E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520 20</w:t>
            </w:r>
          </w:p>
        </w:tc>
      </w:tr>
      <w:tr w:rsidR="00C939F0" w:rsidRPr="009F02E2" w14:paraId="090550B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6D4D3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39266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Digital Phone Company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A841AD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520 23</w:t>
            </w:r>
          </w:p>
        </w:tc>
      </w:tr>
      <w:tr w:rsidR="00C939F0" w:rsidRPr="009F02E2" w14:paraId="1D03206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F73ED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731E82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TOT Public Company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A45FF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520 47</w:t>
            </w:r>
          </w:p>
        </w:tc>
      </w:tr>
      <w:tr w:rsidR="00C939F0" w:rsidRPr="009F02E2" w14:paraId="17C9948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BFE47A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0F119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True Move Company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23358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520 99</w:t>
            </w:r>
          </w:p>
        </w:tc>
      </w:tr>
      <w:tr w:rsidR="00C939F0" w:rsidRPr="009F02E2" w14:paraId="0FC0AAB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53A4A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The Former Yugoslav Republic of Macedonia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E0A1EA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B06287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0D13C66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D60ED0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718C7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T-Mobile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25AAB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294 01</w:t>
            </w:r>
          </w:p>
        </w:tc>
      </w:tr>
      <w:tr w:rsidR="00C939F0" w:rsidRPr="009F02E2" w14:paraId="086D6EC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AAF9B5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E803D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Cosmofon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E9479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294 02</w:t>
            </w:r>
          </w:p>
        </w:tc>
      </w:tr>
      <w:tr w:rsidR="00C939F0" w:rsidRPr="009F02E2" w14:paraId="792B851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3FEE8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AFC01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Nov Operator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69DC0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294 03</w:t>
            </w:r>
          </w:p>
        </w:tc>
      </w:tr>
      <w:tr w:rsidR="00C939F0" w:rsidRPr="009F02E2" w14:paraId="22EC5FA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59D76D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E49B2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Company for telecommunications LYCAMOBILE LLC-Skopje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1FFAF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294 04</w:t>
            </w:r>
          </w:p>
        </w:tc>
      </w:tr>
      <w:tr w:rsidR="00C939F0" w:rsidRPr="009F02E2" w14:paraId="3A1B680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11E55C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CE3B9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WTI Macedonia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9CFF5F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294 10</w:t>
            </w:r>
          </w:p>
        </w:tc>
      </w:tr>
      <w:tr w:rsidR="00C939F0" w:rsidRPr="009F02E2" w14:paraId="203B286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72E56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D6985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MOBIK TELEKOMUNIKACII DOOEL- Skopje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9F6D9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294 11</w:t>
            </w:r>
          </w:p>
        </w:tc>
      </w:tr>
      <w:tr w:rsidR="00C939F0" w:rsidRPr="009F02E2" w14:paraId="4FBB5E5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8A7B6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Timor-Leste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AD9CF4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66AF165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77E0BA2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20429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A6AFA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Telin Timor-Leste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7ACB67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514 01</w:t>
            </w:r>
          </w:p>
        </w:tc>
      </w:tr>
      <w:tr w:rsidR="00C939F0" w:rsidRPr="009F02E2" w14:paraId="22D6E23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3539DC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9D99DB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Timor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C84199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514 02</w:t>
            </w:r>
          </w:p>
        </w:tc>
      </w:tr>
      <w:tr w:rsidR="00C939F0" w:rsidRPr="009F02E2" w14:paraId="664E7E4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8B042F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05334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Viettel Timor-Leste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8C095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514 03</w:t>
            </w:r>
          </w:p>
        </w:tc>
      </w:tr>
      <w:tr w:rsidR="00C939F0" w:rsidRPr="009F02E2" w14:paraId="2AA9628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C4F74C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Togo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401AB0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94C997F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5E475B2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3569C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289D0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Togo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41C572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615 01</w:t>
            </w:r>
          </w:p>
        </w:tc>
      </w:tr>
      <w:tr w:rsidR="00C939F0" w:rsidRPr="009F02E2" w14:paraId="6D7E301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8038D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Tokelau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124662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422FE30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4179F41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077BC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3238B2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Teletok/LTE 4G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9D600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554 01</w:t>
            </w:r>
          </w:p>
        </w:tc>
      </w:tr>
      <w:tr w:rsidR="00C939F0" w:rsidRPr="009F02E2" w14:paraId="0C14C1A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95E06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Tonga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6CDFB1F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27C747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06D70BB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566C8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8F363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Tonga Communications Corporation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22093E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539 01</w:t>
            </w:r>
          </w:p>
        </w:tc>
      </w:tr>
      <w:tr w:rsidR="00C939F0" w:rsidRPr="009F02E2" w14:paraId="1B99157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E93C8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C4DB9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Digicel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3291F0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539 43</w:t>
            </w:r>
          </w:p>
        </w:tc>
      </w:tr>
      <w:tr w:rsidR="00C939F0" w:rsidRPr="009F02E2" w14:paraId="032F697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D9EEC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A9C24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Digicel (Tonga)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8FC96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539 88</w:t>
            </w:r>
          </w:p>
        </w:tc>
      </w:tr>
      <w:tr w:rsidR="00C939F0" w:rsidRPr="009F02E2" w14:paraId="563D47C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CEEA2C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Trinidad and Tobago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E84366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6EA859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4817DB5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F6A6C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682CA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TSTT Mobile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86DEA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374 12</w:t>
            </w:r>
          </w:p>
        </w:tc>
      </w:tr>
      <w:tr w:rsidR="00C939F0" w:rsidRPr="009F02E2" w14:paraId="78B6EE0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647A24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52964A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Digicel Trinidad and Tobago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007DD0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374 130</w:t>
            </w:r>
          </w:p>
        </w:tc>
      </w:tr>
      <w:tr w:rsidR="00C939F0" w:rsidRPr="009F02E2" w14:paraId="0CE78C3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D7051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EC4A1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LaqTel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6E3D17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374 140</w:t>
            </w:r>
          </w:p>
        </w:tc>
      </w:tr>
      <w:tr w:rsidR="00C939F0" w:rsidRPr="009F02E2" w14:paraId="17439D2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F9CBA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lastRenderedPageBreak/>
              <w:t>Tunisia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05B02F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44ECF7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3AB6CE9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7F1418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6AC54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Tunisie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41E553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605 02</w:t>
            </w:r>
          </w:p>
        </w:tc>
      </w:tr>
      <w:tr w:rsidR="00C939F0" w:rsidRPr="009F02E2" w14:paraId="3C4E9F8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20E4A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F1AEE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Orascom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D040B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605 03</w:t>
            </w:r>
          </w:p>
        </w:tc>
      </w:tr>
      <w:tr w:rsidR="00C939F0" w:rsidRPr="009F02E2" w14:paraId="406CCD2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4B57C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Turkey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738E03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1BFAAF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7838ACA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068F1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BABEA8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Turkcell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5104F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286 01</w:t>
            </w:r>
          </w:p>
        </w:tc>
      </w:tr>
      <w:tr w:rsidR="00C939F0" w:rsidRPr="009F02E2" w14:paraId="72EC795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145827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2AA5DB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Telsim GSM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CD999C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286 02</w:t>
            </w:r>
          </w:p>
        </w:tc>
      </w:tr>
      <w:tr w:rsidR="00C939F0" w:rsidRPr="009F02E2" w14:paraId="390DE5A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4F91FE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48EA0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Aria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C461E8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286 03</w:t>
            </w:r>
          </w:p>
        </w:tc>
      </w:tr>
      <w:tr w:rsidR="00C939F0" w:rsidRPr="009F02E2" w14:paraId="7E20F9C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531065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4CE534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Aycell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5D08A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286 04</w:t>
            </w:r>
          </w:p>
        </w:tc>
      </w:tr>
      <w:tr w:rsidR="00C939F0" w:rsidRPr="009F02E2" w14:paraId="31AA9DD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21B39B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Turkmenistan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81BCAD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303695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4C0C2EE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750A6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A1E097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Barash Communication Technologies (BCTI)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5D36C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438 01</w:t>
            </w:r>
          </w:p>
        </w:tc>
      </w:tr>
      <w:tr w:rsidR="00C939F0" w:rsidRPr="009F02E2" w14:paraId="51C7F41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6FA13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787AFC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TM-Cell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6EB95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438 02</w:t>
            </w:r>
          </w:p>
        </w:tc>
      </w:tr>
      <w:tr w:rsidR="00C939F0" w:rsidRPr="009F02E2" w14:paraId="3E074FD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EB57B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Turks and Caicos Islands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590E704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FB4EB5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4834F7E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98DEB8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9080E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Cable &amp; Wireless (TCI) Ltd trading asLime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AD7A2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376 350</w:t>
            </w:r>
          </w:p>
        </w:tc>
      </w:tr>
      <w:tr w:rsidR="00C939F0" w:rsidRPr="009F02E2" w14:paraId="78BAC46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3170D7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6B8E8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IslandCom Communications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748A3A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376 352</w:t>
            </w:r>
          </w:p>
        </w:tc>
      </w:tr>
      <w:tr w:rsidR="00C939F0" w:rsidRPr="009F02E2" w14:paraId="10493B8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00DD75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0A434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IslandCom Communication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AC3B02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376 360</w:t>
            </w:r>
          </w:p>
        </w:tc>
      </w:tr>
      <w:tr w:rsidR="00C939F0" w:rsidRPr="009F02E2" w14:paraId="12617F8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7CA95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Tuvalu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786005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086042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2D515C4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66E0D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2CCA72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Tuvalu Telecommunications Corporation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03506C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553 01</w:t>
            </w:r>
          </w:p>
        </w:tc>
      </w:tr>
      <w:tr w:rsidR="00C939F0" w:rsidRPr="009F02E2" w14:paraId="14A5B68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54CF54B" w14:textId="77777777" w:rsidR="00C939F0" w:rsidRPr="009F02E2" w:rsidRDefault="00C939F0" w:rsidP="007D5C47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Uganda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6B0342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68B99D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10BF977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458CBA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89F21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Airtel Uganda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18C16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641 01</w:t>
            </w:r>
          </w:p>
        </w:tc>
      </w:tr>
      <w:tr w:rsidR="00C939F0" w:rsidRPr="009F02E2" w14:paraId="59BA662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122289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7BEE7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Tangerine Uganda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781B4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641 04</w:t>
            </w:r>
          </w:p>
        </w:tc>
      </w:tr>
      <w:tr w:rsidR="00C939F0" w:rsidRPr="009F02E2" w14:paraId="2EB741E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EDC25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44FA6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Afrimax Uganda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B469B0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641 06</w:t>
            </w:r>
          </w:p>
        </w:tc>
      </w:tr>
      <w:tr w:rsidR="00C939F0" w:rsidRPr="009F02E2" w14:paraId="6B977C2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768F2C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03648F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MTN Uganda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99AD3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641 10</w:t>
            </w:r>
          </w:p>
        </w:tc>
      </w:tr>
      <w:tr w:rsidR="00C939F0" w:rsidRPr="009F02E2" w14:paraId="69DD064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84096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6A088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Uganda Telecom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D6789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641 11</w:t>
            </w:r>
          </w:p>
        </w:tc>
      </w:tr>
      <w:tr w:rsidR="00C939F0" w:rsidRPr="009F02E2" w14:paraId="134A88C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45DDC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5AFAC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SimbaNET Uganda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53A76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641 16</w:t>
            </w:r>
          </w:p>
        </w:tc>
      </w:tr>
      <w:tr w:rsidR="00C939F0" w:rsidRPr="009F02E2" w14:paraId="4B7EB3E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6D995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09FE1F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Suretelecom Uganda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0AD82C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641 18</w:t>
            </w:r>
          </w:p>
        </w:tc>
      </w:tr>
      <w:tr w:rsidR="00C939F0" w:rsidRPr="009F02E2" w14:paraId="011E856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6C98EB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7614B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Hamilton Telecom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04CC4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641 20</w:t>
            </w:r>
          </w:p>
        </w:tc>
      </w:tr>
      <w:tr w:rsidR="00C939F0" w:rsidRPr="009F02E2" w14:paraId="247FAC7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F1B68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F47CF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Airtel Uganda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F6BC55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641 22</w:t>
            </w:r>
          </w:p>
        </w:tc>
      </w:tr>
      <w:tr w:rsidR="00C939F0" w:rsidRPr="009F02E2" w14:paraId="13DA5A4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07709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576851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Lycamobile Network services Uganda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DD1E2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641 26</w:t>
            </w:r>
          </w:p>
        </w:tc>
      </w:tr>
      <w:tr w:rsidR="00C939F0" w:rsidRPr="009F02E2" w14:paraId="247DFE4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C5C0F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888A8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Smile Communications Uganda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379C8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641 33</w:t>
            </w:r>
          </w:p>
        </w:tc>
      </w:tr>
      <w:tr w:rsidR="00C939F0" w:rsidRPr="009F02E2" w14:paraId="0674644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90CBF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ED012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Civil Aviation Authority (CAA)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852AAE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641 40</w:t>
            </w:r>
          </w:p>
        </w:tc>
      </w:tr>
      <w:tr w:rsidR="00C939F0" w:rsidRPr="009F02E2" w14:paraId="30FB322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3795E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7F0C9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K2 Telecom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13143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641 44</w:t>
            </w:r>
          </w:p>
        </w:tc>
      </w:tr>
      <w:tr w:rsidR="00C939F0" w:rsidRPr="009F02E2" w14:paraId="69391CC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C02C5E" w14:textId="77777777" w:rsidR="00C939F0" w:rsidRPr="009F02E2" w:rsidRDefault="00C939F0" w:rsidP="007D5C47">
            <w:pPr>
              <w:pageBreakBefore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lastRenderedPageBreak/>
              <w:t>Ukraine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72D8B1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2EFEBE3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73CC9F3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12232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DAC09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PRIVATE JOINT STOCK COMPANY "VF UKRAINE" (PRJSC "VF UKRAINE")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1A662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255 01</w:t>
            </w:r>
          </w:p>
        </w:tc>
      </w:tr>
      <w:tr w:rsidR="00C939F0" w:rsidRPr="009F02E2" w14:paraId="5B648E3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C0590D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C91A1D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PRIVATE JOINT STOCK COMPANY KYIVSTAR (JSC KYIVSTAR)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FA1E2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255 02</w:t>
            </w:r>
          </w:p>
        </w:tc>
      </w:tr>
      <w:tr w:rsidR="00C939F0" w:rsidRPr="009F02E2" w14:paraId="1498ACD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B0ED6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91952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PRIVATE JOINT STOCK COMPANY KYIVSTAR (JSC KYIVSTAR)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143DE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255 03</w:t>
            </w:r>
          </w:p>
        </w:tc>
      </w:tr>
      <w:tr w:rsidR="00C939F0" w:rsidRPr="009F02E2" w14:paraId="3F0EB97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02BF56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72FBF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LIMITED LIABILITY COMPANY "INTERNATIONAL TELECOMMUNICATIONS" (LLC INTERTELECOM)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39E4E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255 04</w:t>
            </w:r>
          </w:p>
        </w:tc>
      </w:tr>
      <w:tr w:rsidR="00C939F0" w:rsidRPr="009F02E2" w14:paraId="422205C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2EF1F9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A9BD79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LIMITED LIABILITY COMPANY "LIFECELL" (LLC "LIFECELL")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ABBA9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255 06</w:t>
            </w:r>
          </w:p>
        </w:tc>
      </w:tr>
      <w:tr w:rsidR="00C939F0" w:rsidRPr="009F02E2" w14:paraId="0EAEE41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45663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6FE0B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LIMITED LIABILITY COMPANY "TRYMOB" (LLC "TRYMOB")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0BB86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255 07</w:t>
            </w:r>
          </w:p>
        </w:tc>
      </w:tr>
      <w:tr w:rsidR="00C939F0" w:rsidRPr="009F02E2" w14:paraId="76AA5AF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670626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7BD76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PRIVATE JOINT STOCK COMPANY "TELESYSTEMS OF UKRAINE" (PJSC "TELESYSTEMS OF UKRAINE")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04011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255 21</w:t>
            </w:r>
          </w:p>
        </w:tc>
      </w:tr>
      <w:tr w:rsidR="00C939F0" w:rsidRPr="009F02E2" w14:paraId="047298D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70C75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United Arab Emirates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9CB578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EA740A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59ADE4B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5EE66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B98C8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Etisalat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51F19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424 02</w:t>
            </w:r>
          </w:p>
        </w:tc>
      </w:tr>
      <w:tr w:rsidR="00C939F0" w:rsidRPr="009F02E2" w14:paraId="445E137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2BA5BA" w14:textId="77777777" w:rsidR="00C939F0" w:rsidRPr="009F02E2" w:rsidRDefault="00C939F0" w:rsidP="007D5C47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United Kingdom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81D6B1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162389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05331D9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1C934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4A80E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British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3FF8A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234 00</w:t>
            </w:r>
          </w:p>
        </w:tc>
      </w:tr>
      <w:tr w:rsidR="00C939F0" w:rsidRPr="009F02E2" w14:paraId="332DEE7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50344E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97664D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Mundio Mobile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06BA8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234 01</w:t>
            </w:r>
          </w:p>
        </w:tc>
      </w:tr>
      <w:tr w:rsidR="00C939F0" w:rsidRPr="009F02E2" w14:paraId="7399141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22DC0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60796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Telefonica UK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1E0B0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234 02</w:t>
            </w:r>
          </w:p>
        </w:tc>
      </w:tr>
      <w:tr w:rsidR="00C939F0" w:rsidRPr="009F02E2" w14:paraId="16FBB5F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2A53B7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E7B84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Jersey Airtel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F95200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234 03</w:t>
            </w:r>
          </w:p>
        </w:tc>
      </w:tr>
      <w:tr w:rsidR="00C939F0" w:rsidRPr="009F02E2" w14:paraId="494AA62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81A35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6356A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FMS Solutions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F004B0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234 04</w:t>
            </w:r>
          </w:p>
        </w:tc>
      </w:tr>
      <w:tr w:rsidR="00C939F0" w:rsidRPr="009F02E2" w14:paraId="4C70115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D50DF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84C65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COLT Mobile Telecommunications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FB9F81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234 05</w:t>
            </w:r>
          </w:p>
        </w:tc>
      </w:tr>
      <w:tr w:rsidR="00C939F0" w:rsidRPr="009F02E2" w14:paraId="046626A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56991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3CCB3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Internet Computer Bureau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4C18F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234 06</w:t>
            </w:r>
          </w:p>
        </w:tc>
      </w:tr>
      <w:tr w:rsidR="00C939F0" w:rsidRPr="009F02E2" w14:paraId="57A50EC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DE6931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A6985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Vodafone Ltd (C&amp;W)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2E8B5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234 07</w:t>
            </w:r>
          </w:p>
        </w:tc>
      </w:tr>
      <w:tr w:rsidR="00C939F0" w:rsidRPr="009F02E2" w14:paraId="1576606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34D7A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415EE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BT OnePhone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E2CA4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234 08</w:t>
            </w:r>
          </w:p>
        </w:tc>
      </w:tr>
      <w:tr w:rsidR="00C939F0" w:rsidRPr="009F02E2" w14:paraId="78C96F4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5D371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1862B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Tismi BV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90318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234 09</w:t>
            </w:r>
          </w:p>
        </w:tc>
      </w:tr>
      <w:tr w:rsidR="00C939F0" w:rsidRPr="009F02E2" w14:paraId="3650916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BE98B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4F6491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Telefonica UK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75E438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234 10</w:t>
            </w:r>
          </w:p>
        </w:tc>
      </w:tr>
      <w:tr w:rsidR="00C939F0" w:rsidRPr="009F02E2" w14:paraId="5860203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E687E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5F7F22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Telefonica UK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41157B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234 11</w:t>
            </w:r>
          </w:p>
        </w:tc>
      </w:tr>
      <w:tr w:rsidR="00C939F0" w:rsidRPr="009F02E2" w14:paraId="2B00D30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C0B21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7E4EC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Network Rail Infrastructure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A17B3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234 12</w:t>
            </w:r>
          </w:p>
        </w:tc>
      </w:tr>
      <w:tr w:rsidR="00C939F0" w:rsidRPr="009F02E2" w14:paraId="56D54D9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9ACC2E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3BD296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Network Rail Infrastructure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EB7AD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234 13</w:t>
            </w:r>
          </w:p>
        </w:tc>
      </w:tr>
      <w:tr w:rsidR="00C939F0" w:rsidRPr="009F02E2" w14:paraId="5A2F65C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00DB95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98C66F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HAY SYSTEMS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57178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234 14</w:t>
            </w:r>
          </w:p>
        </w:tc>
      </w:tr>
      <w:tr w:rsidR="00C939F0" w:rsidRPr="009F02E2" w14:paraId="068AAD4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7611A5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3BCC7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Vodafone Uk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20347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234 15</w:t>
            </w:r>
          </w:p>
        </w:tc>
      </w:tr>
      <w:tr w:rsidR="00C939F0" w:rsidRPr="009F02E2" w14:paraId="717E363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25443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DB7F01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TalkTalk Communications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483707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234 16</w:t>
            </w:r>
          </w:p>
        </w:tc>
      </w:tr>
      <w:tr w:rsidR="00C939F0" w:rsidRPr="009F02E2" w14:paraId="1474B49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F36DD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C9CD6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FleXtel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2DA1C1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234 17</w:t>
            </w:r>
          </w:p>
        </w:tc>
      </w:tr>
      <w:tr w:rsidR="00C939F0" w:rsidRPr="009F02E2" w14:paraId="5D6CA0E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40BF9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033A0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Cloud9 Communications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D5280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234 18</w:t>
            </w:r>
          </w:p>
        </w:tc>
      </w:tr>
      <w:tr w:rsidR="00C939F0" w:rsidRPr="009F02E2" w14:paraId="1C920CE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6699E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A2A61A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TeleWare PLC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6EFE78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234 19</w:t>
            </w:r>
          </w:p>
        </w:tc>
      </w:tr>
      <w:tr w:rsidR="00C939F0" w:rsidRPr="009F02E2" w14:paraId="500C866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067C4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5DA484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Hutchison 3G UK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144E4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234 20</w:t>
            </w:r>
          </w:p>
        </w:tc>
      </w:tr>
      <w:tr w:rsidR="00C939F0" w:rsidRPr="009F02E2" w14:paraId="7879926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B8D4AF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81403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Telesign Mobile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88719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234 22</w:t>
            </w:r>
          </w:p>
        </w:tc>
      </w:tr>
      <w:tr w:rsidR="00C939F0" w:rsidRPr="009F02E2" w14:paraId="033636C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AF170B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7F439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Icron Network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C513A4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234 23</w:t>
            </w:r>
          </w:p>
        </w:tc>
      </w:tr>
      <w:tr w:rsidR="00C939F0" w:rsidRPr="009F02E2" w14:paraId="0ED8C0E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E10B2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757EE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Stour Marine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9178E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234 24</w:t>
            </w:r>
          </w:p>
        </w:tc>
      </w:tr>
      <w:tr w:rsidR="00C939F0" w:rsidRPr="009F02E2" w14:paraId="6B95066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6CA56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12FBB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Truphone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64FB9B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234 25</w:t>
            </w:r>
          </w:p>
        </w:tc>
      </w:tr>
      <w:tr w:rsidR="00C939F0" w:rsidRPr="009F02E2" w14:paraId="7517219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22DA8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257F4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Lycamobile UK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90764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234 26</w:t>
            </w:r>
          </w:p>
        </w:tc>
      </w:tr>
      <w:tr w:rsidR="00C939F0" w:rsidRPr="009F02E2" w14:paraId="13A1F8D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7091D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097EC3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Teleena UK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F4D4D7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234 27</w:t>
            </w:r>
          </w:p>
        </w:tc>
      </w:tr>
      <w:tr w:rsidR="00C939F0" w:rsidRPr="009F02E2" w14:paraId="5678AB2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7D440C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4C6B32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Marathon Telecom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D34E8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234 28</w:t>
            </w:r>
          </w:p>
        </w:tc>
      </w:tr>
      <w:tr w:rsidR="00C939F0" w:rsidRPr="009F02E2" w14:paraId="5FF931A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E4B82C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1E6388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(aq) Limited trading as aql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12B01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234 29</w:t>
            </w:r>
          </w:p>
        </w:tc>
      </w:tr>
      <w:tr w:rsidR="00C939F0" w:rsidRPr="009F02E2" w14:paraId="60471E0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F387D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AAF6D0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EE Limited ( TM)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F7175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234 30</w:t>
            </w:r>
          </w:p>
        </w:tc>
      </w:tr>
      <w:tr w:rsidR="00C939F0" w:rsidRPr="009F02E2" w14:paraId="65D1E0F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356C51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2D3A3B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EE Limited ( TM)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C3CDC0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234 31</w:t>
            </w:r>
          </w:p>
        </w:tc>
      </w:tr>
      <w:tr w:rsidR="00C939F0" w:rsidRPr="009F02E2" w14:paraId="660A8BA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B1520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A5BE8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EE Limited ( TM)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89FF0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234 32</w:t>
            </w:r>
          </w:p>
        </w:tc>
      </w:tr>
      <w:tr w:rsidR="00C939F0" w:rsidRPr="009F02E2" w14:paraId="1157CEA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9CA87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F891E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Orange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03657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234 33</w:t>
            </w:r>
          </w:p>
        </w:tc>
      </w:tr>
      <w:tr w:rsidR="00C939F0" w:rsidRPr="009F02E2" w14:paraId="51E10C2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9EFF3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B2673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Orange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2F126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234 34</w:t>
            </w:r>
          </w:p>
        </w:tc>
      </w:tr>
      <w:tr w:rsidR="00C939F0" w:rsidRPr="009F02E2" w14:paraId="43960A2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9CD44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881E3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Sure (Isle of Man)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FB812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234 36</w:t>
            </w:r>
          </w:p>
        </w:tc>
      </w:tr>
      <w:tr w:rsidR="00C939F0" w:rsidRPr="009F02E2" w14:paraId="0B15441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E1096B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71EF4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Synectiv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6F61F2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234 37</w:t>
            </w:r>
          </w:p>
        </w:tc>
      </w:tr>
      <w:tr w:rsidR="00C939F0" w:rsidRPr="009F02E2" w14:paraId="32B2DD2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9E270B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F0BCD9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Virgin Mobile Telecoms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2DAE5E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234 38</w:t>
            </w:r>
          </w:p>
        </w:tc>
      </w:tr>
      <w:tr w:rsidR="00C939F0" w:rsidRPr="009F02E2" w14:paraId="2882320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DA31C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B368C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Gamma Telecom Holdings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C7152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234 39</w:t>
            </w:r>
          </w:p>
        </w:tc>
      </w:tr>
      <w:tr w:rsidR="00C939F0" w:rsidRPr="009F02E2" w14:paraId="3DE40B1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5C5583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D5CF2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Jersey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B790C9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234 50</w:t>
            </w:r>
          </w:p>
        </w:tc>
      </w:tr>
      <w:tr w:rsidR="00C939F0" w:rsidRPr="009F02E2" w14:paraId="40BB6E7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8B3BB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87EAFB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UK Broadband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27462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234 51</w:t>
            </w:r>
          </w:p>
        </w:tc>
      </w:tr>
      <w:tr w:rsidR="00C939F0" w:rsidRPr="009F02E2" w14:paraId="100B11A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8956F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DB3BF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Shyam Telecom UK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986FF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234 52</w:t>
            </w:r>
          </w:p>
        </w:tc>
      </w:tr>
      <w:tr w:rsidR="00C939F0" w:rsidRPr="009F02E2" w14:paraId="095D6C0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B1B1E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302AA2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Limitless Mobile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46A60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234 53</w:t>
            </w:r>
          </w:p>
        </w:tc>
      </w:tr>
      <w:tr w:rsidR="00C939F0" w:rsidRPr="009F02E2" w14:paraId="79F9685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0056B6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AF6571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The Carphone Warehouse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77CCD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234 54</w:t>
            </w:r>
          </w:p>
        </w:tc>
      </w:tr>
      <w:tr w:rsidR="00C939F0" w:rsidRPr="009F02E2" w14:paraId="6CCF00F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25639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56B884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Sure (Guernsey)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57EA9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234 55</w:t>
            </w:r>
          </w:p>
        </w:tc>
      </w:tr>
      <w:tr w:rsidR="00C939F0" w:rsidRPr="009F02E2" w14:paraId="3F1E2DB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65BFD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7DF53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CESG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355C2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234 56</w:t>
            </w:r>
          </w:p>
        </w:tc>
      </w:tr>
      <w:tr w:rsidR="00C939F0" w:rsidRPr="009F02E2" w14:paraId="31971C4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3CBEF7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AE6DF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Sky UK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BE60D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234 57</w:t>
            </w:r>
          </w:p>
        </w:tc>
      </w:tr>
      <w:tr w:rsidR="00C939F0" w:rsidRPr="009F02E2" w14:paraId="712D329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25DF9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00468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Manx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9D8CB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234 58</w:t>
            </w:r>
          </w:p>
        </w:tc>
      </w:tr>
      <w:tr w:rsidR="00C939F0" w:rsidRPr="009F02E2" w14:paraId="22DA25F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DFB6AF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144552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Limitless Mobile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84CDD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234 59</w:t>
            </w:r>
          </w:p>
        </w:tc>
      </w:tr>
      <w:tr w:rsidR="00C939F0" w:rsidRPr="009F02E2" w14:paraId="3402BAC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5EF8C0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DB1EA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AMSUK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3435D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234 70</w:t>
            </w:r>
          </w:p>
        </w:tc>
      </w:tr>
      <w:tr w:rsidR="00C939F0" w:rsidRPr="009F02E2" w14:paraId="72F3B9E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7C4EC6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AE833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Home Office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EC8D4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234 71</w:t>
            </w:r>
          </w:p>
        </w:tc>
      </w:tr>
      <w:tr w:rsidR="00C939F0" w:rsidRPr="009F02E2" w14:paraId="5DE9593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B2F8AB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9EA5AF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British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EAF80B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234 76</w:t>
            </w:r>
          </w:p>
        </w:tc>
      </w:tr>
      <w:tr w:rsidR="00C939F0" w:rsidRPr="009F02E2" w14:paraId="4EBD9C9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10C5D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826C5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Airwave Solutions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8826DD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234 78</w:t>
            </w:r>
          </w:p>
        </w:tc>
      </w:tr>
      <w:tr w:rsidR="00C939F0" w:rsidRPr="009F02E2" w14:paraId="589C615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2D168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C5684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EE Limited ( TM)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3E004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234 86</w:t>
            </w:r>
          </w:p>
        </w:tc>
      </w:tr>
      <w:tr w:rsidR="00C939F0" w:rsidRPr="009F02E2" w14:paraId="4FFC4EF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4FAC3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8D75E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Mundio Mobile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F09E7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235 00</w:t>
            </w:r>
          </w:p>
        </w:tc>
      </w:tr>
      <w:tr w:rsidR="00C939F0" w:rsidRPr="009F02E2" w14:paraId="388610A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6F213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5B1F7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EE Limited ( TM)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D3E1B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235 01</w:t>
            </w:r>
          </w:p>
        </w:tc>
      </w:tr>
      <w:tr w:rsidR="00C939F0" w:rsidRPr="009F02E2" w14:paraId="3D9012E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38B55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92056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EE Limited ( TM)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8E613B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235 02</w:t>
            </w:r>
          </w:p>
        </w:tc>
      </w:tr>
      <w:tr w:rsidR="00C939F0" w:rsidRPr="009F02E2" w14:paraId="55C5FF3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31E83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4A60D4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UK Broadband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571B7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235 03</w:t>
            </w:r>
          </w:p>
        </w:tc>
      </w:tr>
      <w:tr w:rsidR="00C939F0" w:rsidRPr="009F02E2" w14:paraId="3AB3D98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DDEB4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96EE8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British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48DF8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235 77</w:t>
            </w:r>
          </w:p>
        </w:tc>
      </w:tr>
      <w:tr w:rsidR="00C939F0" w:rsidRPr="009F02E2" w14:paraId="157BC93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0AD766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9A3024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Vodafone Uk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9B9A5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235 91</w:t>
            </w:r>
          </w:p>
        </w:tc>
      </w:tr>
      <w:tr w:rsidR="00C939F0" w:rsidRPr="009F02E2" w14:paraId="4B1BA1C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E2971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CA7CC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Vodafone Ltd (C&amp;W)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E22E0E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235 92</w:t>
            </w:r>
          </w:p>
        </w:tc>
      </w:tr>
      <w:tr w:rsidR="00C939F0" w:rsidRPr="009F02E2" w14:paraId="187BACD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19A28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7E374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Hutchison 3G UK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1C0F1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235 94</w:t>
            </w:r>
          </w:p>
        </w:tc>
      </w:tr>
      <w:tr w:rsidR="00C939F0" w:rsidRPr="009F02E2" w14:paraId="3E9A671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A2728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103DE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Network Rail Infrastructure Limited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2445E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235 95</w:t>
            </w:r>
          </w:p>
        </w:tc>
      </w:tr>
      <w:tr w:rsidR="00C939F0" w:rsidRPr="009F02E2" w14:paraId="672E74A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472BD3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United States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D1E696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F87C8C9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06126C9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3E016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C8763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6C76B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310 010</w:t>
            </w:r>
          </w:p>
        </w:tc>
      </w:tr>
      <w:tr w:rsidR="00C939F0" w:rsidRPr="009F02E2" w14:paraId="30431ED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BDCEC9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56C5F5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992D00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310 012</w:t>
            </w:r>
          </w:p>
        </w:tc>
      </w:tr>
      <w:tr w:rsidR="00C939F0" w:rsidRPr="009F02E2" w14:paraId="1B72C3B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A03F65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50DB98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932EB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310 013</w:t>
            </w:r>
          </w:p>
        </w:tc>
      </w:tr>
      <w:tr w:rsidR="00C939F0" w:rsidRPr="009F02E2" w14:paraId="1294743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CB430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D6836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TEST IMSI HNI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7C2B4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310 014</w:t>
            </w:r>
          </w:p>
        </w:tc>
      </w:tr>
      <w:tr w:rsidR="00C939F0" w:rsidRPr="009F02E2" w14:paraId="2B72A77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3A673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97C7D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AT&amp;T Mobility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CDB12F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310 016</w:t>
            </w:r>
          </w:p>
        </w:tc>
      </w:tr>
      <w:tr w:rsidR="00C939F0" w:rsidRPr="009F02E2" w14:paraId="13D6DCF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8EE96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9BF8B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Union Telephone Company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3A1737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310 020</w:t>
            </w:r>
          </w:p>
        </w:tc>
      </w:tr>
      <w:tr w:rsidR="00C939F0" w:rsidRPr="009F02E2" w14:paraId="1966328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4E8CA6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1AA7C6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AT&amp;T Mobility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728BB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310 030</w:t>
            </w:r>
          </w:p>
        </w:tc>
      </w:tr>
      <w:tr w:rsidR="00C939F0" w:rsidRPr="009F02E2" w14:paraId="010F5C4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AD89D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8CB47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ETEX Communications, LP (d/b/a) ETEX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F368F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310 035</w:t>
            </w:r>
          </w:p>
        </w:tc>
      </w:tr>
      <w:tr w:rsidR="00C939F0" w:rsidRPr="009F02E2" w14:paraId="704C564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54185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358CF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MTA Communications dba MTA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6D546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310 040</w:t>
            </w:r>
          </w:p>
        </w:tc>
      </w:tr>
      <w:tr w:rsidR="00C939F0" w:rsidRPr="009F02E2" w14:paraId="10758F5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97A21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332F9C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Alaska Wireless Networks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A5B09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310 050</w:t>
            </w:r>
          </w:p>
        </w:tc>
      </w:tr>
      <w:tr w:rsidR="00C939F0" w:rsidRPr="009F02E2" w14:paraId="67A3175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909C73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2B659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Consolidated Telcom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E4191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310 060</w:t>
            </w:r>
          </w:p>
        </w:tc>
      </w:tr>
      <w:tr w:rsidR="00C939F0" w:rsidRPr="009F02E2" w14:paraId="6097248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C24C5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F7EEF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AT&amp;T Mobility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9649B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310 070</w:t>
            </w:r>
          </w:p>
        </w:tc>
      </w:tr>
      <w:tr w:rsidR="00C939F0" w:rsidRPr="009F02E2" w14:paraId="40C8431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162607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61A5E0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AT&amp;T Mobility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C9665B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310 080</w:t>
            </w:r>
          </w:p>
        </w:tc>
      </w:tr>
      <w:tr w:rsidR="00C939F0" w:rsidRPr="009F02E2" w14:paraId="5E20EC3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DC3AD7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E37B3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AT&amp;T Mobility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FAA88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310 090</w:t>
            </w:r>
          </w:p>
        </w:tc>
      </w:tr>
      <w:tr w:rsidR="00C939F0" w:rsidRPr="009F02E2" w14:paraId="45E2A73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01295E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0E9BC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New Mexico RSA 4 East Ltd. Partnership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7B3D1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310 100</w:t>
            </w:r>
          </w:p>
        </w:tc>
      </w:tr>
      <w:tr w:rsidR="00C939F0" w:rsidRPr="009F02E2" w14:paraId="7545692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335D45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2065B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Pacific Telecom Inc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CEA582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310 110</w:t>
            </w:r>
          </w:p>
        </w:tc>
      </w:tr>
      <w:tr w:rsidR="00C939F0" w:rsidRPr="009F02E2" w14:paraId="70AB27E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DFB6A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6E715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Sprint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FF068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310 120</w:t>
            </w:r>
          </w:p>
        </w:tc>
      </w:tr>
      <w:tr w:rsidR="00C939F0" w:rsidRPr="009F02E2" w14:paraId="2E72EFF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27FE6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658662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Carolina West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853B5D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310 130</w:t>
            </w:r>
          </w:p>
        </w:tc>
      </w:tr>
      <w:tr w:rsidR="00C939F0" w:rsidRPr="009F02E2" w14:paraId="40EEA39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6D875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6ECF01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GTA Wireless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C2742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310 140</w:t>
            </w:r>
          </w:p>
        </w:tc>
      </w:tr>
      <w:tr w:rsidR="00C939F0" w:rsidRPr="009F02E2" w14:paraId="3FD5A51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06537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BBAE0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AT&amp;T Mobility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10212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310 150</w:t>
            </w:r>
          </w:p>
        </w:tc>
      </w:tr>
      <w:tr w:rsidR="00C939F0" w:rsidRPr="009F02E2" w14:paraId="265CD88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2A88B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4CAE76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T-Mobile USA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1B88D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310 160</w:t>
            </w:r>
          </w:p>
        </w:tc>
      </w:tr>
      <w:tr w:rsidR="00C939F0" w:rsidRPr="009F02E2" w14:paraId="30A11A7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2EC612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57FD6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AT&amp;T Mobility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7A0D89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310 170</w:t>
            </w:r>
          </w:p>
        </w:tc>
      </w:tr>
      <w:tr w:rsidR="00C939F0" w:rsidRPr="009F02E2" w14:paraId="23351D4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809D9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429C42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West Central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57DFE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310 180</w:t>
            </w:r>
          </w:p>
        </w:tc>
      </w:tr>
      <w:tr w:rsidR="00C939F0" w:rsidRPr="009F02E2" w14:paraId="1BC196B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7AFD78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ECFD2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Alaska Wireless Networks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B8708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310 190</w:t>
            </w:r>
          </w:p>
        </w:tc>
      </w:tr>
      <w:tr w:rsidR="00C939F0" w:rsidRPr="009F02E2" w14:paraId="4867BA5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CC0337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48246A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T-Mobile USA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DE1F6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310 200</w:t>
            </w:r>
          </w:p>
        </w:tc>
      </w:tr>
      <w:tr w:rsidR="00C939F0" w:rsidRPr="009F02E2" w14:paraId="2BF1C29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64621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14C97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T-Mobile USA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81359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310 210</w:t>
            </w:r>
          </w:p>
        </w:tc>
      </w:tr>
      <w:tr w:rsidR="00C939F0" w:rsidRPr="009F02E2" w14:paraId="24436EE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4C2E16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4F639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T-Mobile USA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ABC8C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310 220</w:t>
            </w:r>
          </w:p>
        </w:tc>
      </w:tr>
      <w:tr w:rsidR="00C939F0" w:rsidRPr="009F02E2" w14:paraId="66BBAF0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A02C5F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770C4E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T-Mobile USA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C3FCD8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310 230</w:t>
            </w:r>
          </w:p>
        </w:tc>
      </w:tr>
      <w:tr w:rsidR="00C939F0" w:rsidRPr="009F02E2" w14:paraId="3D60670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937297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3E865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T-Mobile USA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B53FE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310 240</w:t>
            </w:r>
          </w:p>
        </w:tc>
      </w:tr>
      <w:tr w:rsidR="00C939F0" w:rsidRPr="009F02E2" w14:paraId="17C2C1B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5CDAD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3447AD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T-Mobile USA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2A6DC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310 250</w:t>
            </w:r>
          </w:p>
        </w:tc>
      </w:tr>
      <w:tr w:rsidR="00C939F0" w:rsidRPr="009F02E2" w14:paraId="23D67C1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58F43F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2ECEB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T-Mobile USA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2BE267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310 260</w:t>
            </w:r>
          </w:p>
        </w:tc>
      </w:tr>
      <w:tr w:rsidR="00C939F0" w:rsidRPr="009F02E2" w14:paraId="33D7B89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638EE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6DA96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T-Mobile USA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09AA5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310 270</w:t>
            </w:r>
          </w:p>
        </w:tc>
      </w:tr>
      <w:tr w:rsidR="00C939F0" w:rsidRPr="009F02E2" w14:paraId="5E00F15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D190E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3B01D0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AT&amp;T Mobility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5535E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310 280</w:t>
            </w:r>
          </w:p>
        </w:tc>
      </w:tr>
      <w:tr w:rsidR="00C939F0" w:rsidRPr="009F02E2" w14:paraId="54738A2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538B44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69282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NEP Cellcorp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C35BBD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310 290</w:t>
            </w:r>
          </w:p>
        </w:tc>
      </w:tr>
      <w:tr w:rsidR="00C939F0" w:rsidRPr="009F02E2" w14:paraId="7CD5027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89029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34582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Blanca Telephone Company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127BEF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310 300</w:t>
            </w:r>
          </w:p>
        </w:tc>
      </w:tr>
      <w:tr w:rsidR="00C939F0" w:rsidRPr="009F02E2" w14:paraId="19F0723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CD2E3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72751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T-Mobile USA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035C1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310 310</w:t>
            </w:r>
          </w:p>
        </w:tc>
      </w:tr>
      <w:tr w:rsidR="00C939F0" w:rsidRPr="009F02E2" w14:paraId="48650B0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5A60A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39C04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Smith Bagley Inc, dba Cellular One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91473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310 320</w:t>
            </w:r>
          </w:p>
        </w:tc>
      </w:tr>
      <w:tr w:rsidR="00C939F0" w:rsidRPr="009F02E2" w14:paraId="1B8E137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764D86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2CF68A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EE71B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310 350</w:t>
            </w:r>
          </w:p>
        </w:tc>
      </w:tr>
      <w:tr w:rsidR="00C939F0" w:rsidRPr="009F02E2" w14:paraId="216860C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48C76D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BB911E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Cellular Network Partnership dba Pioneer Cellular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F1341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310 360</w:t>
            </w:r>
          </w:p>
        </w:tc>
      </w:tr>
      <w:tr w:rsidR="00C939F0" w:rsidRPr="009F02E2" w14:paraId="6828ECA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546C0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C1574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Docomo Pacific Inc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3E3FF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310 370</w:t>
            </w:r>
          </w:p>
        </w:tc>
      </w:tr>
      <w:tr w:rsidR="00C939F0" w:rsidRPr="009F02E2" w14:paraId="53C2F0D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0AA6A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A8C13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AT&amp;T Mobility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90945A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310 380</w:t>
            </w:r>
          </w:p>
        </w:tc>
      </w:tr>
      <w:tr w:rsidR="00C939F0" w:rsidRPr="009F02E2" w14:paraId="684BC13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9F212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BC7D15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TX-11 Acquistion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BB6363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310 390</w:t>
            </w:r>
          </w:p>
        </w:tc>
      </w:tr>
      <w:tr w:rsidR="00C939F0" w:rsidRPr="009F02E2" w14:paraId="1014C91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411D6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6119C8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Wave Runner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CAEFC5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310 400</w:t>
            </w:r>
          </w:p>
        </w:tc>
      </w:tr>
      <w:tr w:rsidR="00C939F0" w:rsidRPr="009F02E2" w14:paraId="599201F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73458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93E510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AT&amp;T Mobility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6B6B02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310 410</w:t>
            </w:r>
          </w:p>
        </w:tc>
      </w:tr>
      <w:tr w:rsidR="00C939F0" w:rsidRPr="009F02E2" w14:paraId="7EE6E48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6178F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36A12E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GCI Communications Corp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7637E0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310 430</w:t>
            </w:r>
          </w:p>
        </w:tc>
      </w:tr>
      <w:tr w:rsidR="00C939F0" w:rsidRPr="009F02E2" w14:paraId="4A21E1E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D8FC6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58100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Numerex Corp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6AB15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310 440</w:t>
            </w:r>
          </w:p>
        </w:tc>
      </w:tr>
      <w:tr w:rsidR="00C939F0" w:rsidRPr="009F02E2" w14:paraId="3C8A0F1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E4DE9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3D42F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North East Cellular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3EE95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310 450</w:t>
            </w:r>
          </w:p>
        </w:tc>
      </w:tr>
      <w:tr w:rsidR="00C939F0" w:rsidRPr="009F02E2" w14:paraId="4FC0AFF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770A09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6CDC18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Newcore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856D5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310 460</w:t>
            </w:r>
          </w:p>
        </w:tc>
      </w:tr>
      <w:tr w:rsidR="00C939F0" w:rsidRPr="009F02E2" w14:paraId="760E93A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2C9A1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21012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Shentel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36455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310 470</w:t>
            </w:r>
          </w:p>
        </w:tc>
      </w:tr>
      <w:tr w:rsidR="00C939F0" w:rsidRPr="009F02E2" w14:paraId="6669D60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842C08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3E1C4F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Wave Runner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4D956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310 480</w:t>
            </w:r>
          </w:p>
        </w:tc>
      </w:tr>
      <w:tr w:rsidR="00C939F0" w:rsidRPr="009F02E2" w14:paraId="7ADE613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43BDA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D0837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T-Mobile USA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50627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310 490</w:t>
            </w:r>
          </w:p>
        </w:tc>
      </w:tr>
      <w:tr w:rsidR="00C939F0" w:rsidRPr="009F02E2" w14:paraId="10C3195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0439F9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4D66C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Public Service Cellular,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6D9A3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310 500</w:t>
            </w:r>
          </w:p>
        </w:tc>
      </w:tr>
      <w:tr w:rsidR="00C939F0" w:rsidRPr="009F02E2" w14:paraId="08DAA26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B0BA4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E7508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Nsight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208DB8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310 510</w:t>
            </w:r>
          </w:p>
        </w:tc>
      </w:tr>
      <w:tr w:rsidR="00C939F0" w:rsidRPr="009F02E2" w14:paraId="6B7334D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94695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9ACD8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Transactions Network Services (TNS)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CABAF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310 520</w:t>
            </w:r>
          </w:p>
        </w:tc>
      </w:tr>
      <w:tr w:rsidR="00C939F0" w:rsidRPr="009F02E2" w14:paraId="46AF656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BE6B1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1FA66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Iowa Wireless Services LLC dba |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23E9A3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310 530</w:t>
            </w:r>
          </w:p>
        </w:tc>
      </w:tr>
      <w:tr w:rsidR="00C939F0" w:rsidRPr="009F02E2" w14:paraId="3932DE0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D130E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14EC32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Oklahoma Western Telephone Company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A1547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310 540</w:t>
            </w:r>
          </w:p>
        </w:tc>
      </w:tr>
      <w:tr w:rsidR="00C939F0" w:rsidRPr="009F02E2" w14:paraId="35DEEE5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7DA41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0CDA8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Syniverse Technologies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2739B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310 550</w:t>
            </w:r>
          </w:p>
        </w:tc>
      </w:tr>
      <w:tr w:rsidR="00C939F0" w:rsidRPr="009F02E2" w14:paraId="63E5C0B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469470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5D7ECA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MTPCS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79FAE1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310 570</w:t>
            </w:r>
          </w:p>
        </w:tc>
      </w:tr>
      <w:tr w:rsidR="00C939F0" w:rsidRPr="009F02E2" w14:paraId="22EA932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1F97C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0DAE7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Inland Cellular Telephone Company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2E9EB0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310 580</w:t>
            </w:r>
          </w:p>
        </w:tc>
      </w:tr>
      <w:tr w:rsidR="00C939F0" w:rsidRPr="009F02E2" w14:paraId="50EAA2B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1C4C0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9DBB5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2858F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310 590</w:t>
            </w:r>
          </w:p>
        </w:tc>
      </w:tr>
      <w:tr w:rsidR="00C939F0" w:rsidRPr="009F02E2" w14:paraId="53A8D93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71719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F208F2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NewCell dba Cellcom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F2042A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310 600</w:t>
            </w:r>
          </w:p>
        </w:tc>
      </w:tr>
      <w:tr w:rsidR="00C939F0" w:rsidRPr="009F02E2" w14:paraId="1CA107B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FA17B0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0F8AA6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Elkhart Telephone Co. Inc. dba Epic Touch Co.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AE37D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310 610</w:t>
            </w:r>
          </w:p>
        </w:tc>
      </w:tr>
      <w:tr w:rsidR="00C939F0" w:rsidRPr="009F02E2" w14:paraId="434A5A9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B13AA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236C8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Nsight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4079E2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310 620</w:t>
            </w:r>
          </w:p>
        </w:tc>
      </w:tr>
      <w:tr w:rsidR="00C939F0" w:rsidRPr="009F02E2" w14:paraId="043CF18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821D5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AC34D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Agri-Valley Broadband, Inc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74430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310 630</w:t>
            </w:r>
          </w:p>
        </w:tc>
      </w:tr>
      <w:tr w:rsidR="00C939F0" w:rsidRPr="009F02E2" w14:paraId="1DDB4CC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109F36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5CA79F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Numerex Corp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B625F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310 640</w:t>
            </w:r>
          </w:p>
        </w:tc>
      </w:tr>
      <w:tr w:rsidR="00C939F0" w:rsidRPr="009F02E2" w14:paraId="69280C8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1D0BD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25B1A2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JASPER TECHNOLOGIES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064F9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310 650</w:t>
            </w:r>
          </w:p>
        </w:tc>
      </w:tr>
      <w:tr w:rsidR="00C939F0" w:rsidRPr="009F02E2" w14:paraId="6B6F8A8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07470A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119A1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T-Mobile USA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450664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310 660</w:t>
            </w:r>
          </w:p>
        </w:tc>
      </w:tr>
      <w:tr w:rsidR="00C939F0" w:rsidRPr="009F02E2" w14:paraId="2D4472D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123333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719A4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AT&amp;T Mobility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387DF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310 670</w:t>
            </w:r>
          </w:p>
        </w:tc>
      </w:tr>
      <w:tr w:rsidR="00C939F0" w:rsidRPr="009F02E2" w14:paraId="14FE311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5F5CE3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1F3D07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AT&amp;T Mobility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924F6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310 680</w:t>
            </w:r>
          </w:p>
        </w:tc>
      </w:tr>
      <w:tr w:rsidR="00C939F0" w:rsidRPr="009F02E2" w14:paraId="22B4E5C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AEECA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B937E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Keystone Wireless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FA1869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310 690</w:t>
            </w:r>
          </w:p>
        </w:tc>
      </w:tr>
      <w:tr w:rsidR="00C939F0" w:rsidRPr="009F02E2" w14:paraId="606381E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E019F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514A0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Cross Valiant Cellular Partnership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99125C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310 700</w:t>
            </w:r>
          </w:p>
        </w:tc>
      </w:tr>
      <w:tr w:rsidR="00C939F0" w:rsidRPr="009F02E2" w14:paraId="637F73C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7BB37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A0C4A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Arctic Slope Telephone Association Cooperative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AA628F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310 710</w:t>
            </w:r>
          </w:p>
        </w:tc>
      </w:tr>
      <w:tr w:rsidR="00C939F0" w:rsidRPr="009F02E2" w14:paraId="3E3CA57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88D15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D4A83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Syniverse Technologies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B4702A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310 720</w:t>
            </w:r>
          </w:p>
        </w:tc>
      </w:tr>
      <w:tr w:rsidR="00C939F0" w:rsidRPr="009F02E2" w14:paraId="508AC03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A5A5C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D6407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U.S. Cellular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74591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310 730</w:t>
            </w:r>
          </w:p>
        </w:tc>
      </w:tr>
      <w:tr w:rsidR="00C939F0" w:rsidRPr="009F02E2" w14:paraId="5305A18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FCD75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DF25B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Viaero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B78F6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310 740</w:t>
            </w:r>
          </w:p>
        </w:tc>
      </w:tr>
      <w:tr w:rsidR="00C939F0" w:rsidRPr="009F02E2" w14:paraId="5D8A797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A13D2C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8AD2E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East Kentucky Network LLC dba Appalachian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C88B0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310 750</w:t>
            </w:r>
          </w:p>
        </w:tc>
      </w:tr>
      <w:tr w:rsidR="00C939F0" w:rsidRPr="009F02E2" w14:paraId="2ABCF89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4628F9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42C5B8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Lynch 3G Communications Corporation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BFBCD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310 760</w:t>
            </w:r>
          </w:p>
        </w:tc>
      </w:tr>
      <w:tr w:rsidR="00C939F0" w:rsidRPr="009F02E2" w14:paraId="25F1C8E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99D3A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59B83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Iowa Wireless Services LLC dba I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FCC3D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310 770</w:t>
            </w:r>
          </w:p>
        </w:tc>
      </w:tr>
      <w:tr w:rsidR="00C939F0" w:rsidRPr="009F02E2" w14:paraId="21E4C85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7B414F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9413A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D.D. Inc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C3C18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310 780</w:t>
            </w:r>
          </w:p>
        </w:tc>
      </w:tr>
      <w:tr w:rsidR="00C939F0" w:rsidRPr="009F02E2" w14:paraId="768C432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0E6791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C025C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PinPoint Communications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75DC2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310 790</w:t>
            </w:r>
          </w:p>
        </w:tc>
      </w:tr>
      <w:tr w:rsidR="00C939F0" w:rsidRPr="009F02E2" w14:paraId="7371013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F8E75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0D0BD9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T-Mobile USA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307205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310 800</w:t>
            </w:r>
          </w:p>
        </w:tc>
      </w:tr>
      <w:tr w:rsidR="00C939F0" w:rsidRPr="009F02E2" w14:paraId="69160B9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49C51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1B29A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1894E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310 820</w:t>
            </w:r>
          </w:p>
        </w:tc>
      </w:tr>
      <w:tr w:rsidR="00C939F0" w:rsidRPr="009F02E2" w14:paraId="51D2DFA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C82C6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35C1EE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Sprint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1A08D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310 830</w:t>
            </w:r>
          </w:p>
        </w:tc>
      </w:tr>
      <w:tr w:rsidR="00C939F0" w:rsidRPr="009F02E2" w14:paraId="31E51C9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1DBBE1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617AAA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Telecom North America Mobile Inc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4FABB0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310 840</w:t>
            </w:r>
          </w:p>
        </w:tc>
      </w:tr>
      <w:tr w:rsidR="00C939F0" w:rsidRPr="009F02E2" w14:paraId="09B755C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87613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A86A7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Aeris Communications,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08627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310 850</w:t>
            </w:r>
          </w:p>
        </w:tc>
      </w:tr>
      <w:tr w:rsidR="00C939F0" w:rsidRPr="009F02E2" w14:paraId="19D50D9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961F97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AB81E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West Central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A4301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310 860</w:t>
            </w:r>
          </w:p>
        </w:tc>
      </w:tr>
      <w:tr w:rsidR="00C939F0" w:rsidRPr="009F02E2" w14:paraId="31E2DFC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78092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10474E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Advantage Cellular Systems,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305002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310 880</w:t>
            </w:r>
          </w:p>
        </w:tc>
      </w:tr>
      <w:tr w:rsidR="00C939F0" w:rsidRPr="009F02E2" w14:paraId="421ECAE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7AEF34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B8213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E02CA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310 890</w:t>
            </w:r>
          </w:p>
        </w:tc>
      </w:tr>
      <w:tr w:rsidR="00C939F0" w:rsidRPr="009F02E2" w14:paraId="02E29AF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25BDD6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948D90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Mid-Rivers Telephone Cooperative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ABAFF5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310 900</w:t>
            </w:r>
          </w:p>
        </w:tc>
      </w:tr>
      <w:tr w:rsidR="00C939F0" w:rsidRPr="009F02E2" w14:paraId="7234EB2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A6031A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75D9C6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46DA6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310 910</w:t>
            </w:r>
          </w:p>
        </w:tc>
      </w:tr>
      <w:tr w:rsidR="00C939F0" w:rsidRPr="009F02E2" w14:paraId="3FECFCC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2EBD5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22A20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James Valley Wireless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2AE9DE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310 920</w:t>
            </w:r>
          </w:p>
        </w:tc>
      </w:tr>
      <w:tr w:rsidR="00C939F0" w:rsidRPr="009F02E2" w14:paraId="7B47DA3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A9AE1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589703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Copper Valley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A3CEF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310 930</w:t>
            </w:r>
          </w:p>
        </w:tc>
      </w:tr>
      <w:tr w:rsidR="00C939F0" w:rsidRPr="009F02E2" w14:paraId="431C951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8BF6F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8EC43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Iris Wireless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20B35D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310 940</w:t>
            </w:r>
          </w:p>
        </w:tc>
      </w:tr>
      <w:tr w:rsidR="00C939F0" w:rsidRPr="009F02E2" w14:paraId="22D0933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8FE74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A92FF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AT&amp;T Mobility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A1088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310 950</w:t>
            </w:r>
          </w:p>
        </w:tc>
      </w:tr>
      <w:tr w:rsidR="00C939F0" w:rsidRPr="009F02E2" w14:paraId="5E0F7AE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AD322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68BA7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UBET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C6FE1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310 960</w:t>
            </w:r>
          </w:p>
        </w:tc>
      </w:tr>
      <w:tr w:rsidR="00C939F0" w:rsidRPr="009F02E2" w14:paraId="41C0CFC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EB882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D3008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Globalstar USA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C83C5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310 970</w:t>
            </w:r>
          </w:p>
        </w:tc>
      </w:tr>
      <w:tr w:rsidR="00C939F0" w:rsidRPr="009F02E2" w14:paraId="664EACA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EF887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5222A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Worldcall Interconnect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608451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310 990</w:t>
            </w:r>
          </w:p>
        </w:tc>
      </w:tr>
      <w:tr w:rsidR="00C939F0" w:rsidRPr="009F02E2" w14:paraId="04A3510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42C98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3A1CB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West Central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46CFFF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311 000</w:t>
            </w:r>
          </w:p>
        </w:tc>
      </w:tr>
      <w:tr w:rsidR="00C939F0" w:rsidRPr="009F02E2" w14:paraId="426BF81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689E9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099A66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Chariton Valley Communications Corp.,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92A90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311 010</w:t>
            </w:r>
          </w:p>
        </w:tc>
      </w:tr>
      <w:tr w:rsidR="00C939F0" w:rsidRPr="009F02E2" w14:paraId="00B4713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319762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D784C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Missouri RSA No. 5 Partnership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0E67E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311 020</w:t>
            </w:r>
          </w:p>
        </w:tc>
      </w:tr>
      <w:tr w:rsidR="00C939F0" w:rsidRPr="009F02E2" w14:paraId="2C5C2D3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569221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4D28D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Indigo Wireless,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424A1B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311 030</w:t>
            </w:r>
          </w:p>
        </w:tc>
      </w:tr>
      <w:tr w:rsidR="00C939F0" w:rsidRPr="009F02E2" w14:paraId="1170AA8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740558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1CEF4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Commnet Wireless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313961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311 040</w:t>
            </w:r>
          </w:p>
        </w:tc>
      </w:tr>
      <w:tr w:rsidR="00C939F0" w:rsidRPr="009F02E2" w14:paraId="4FD6CDF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4B825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D345E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Thumb Cellular Limited Partnership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2C842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311 050</w:t>
            </w:r>
          </w:p>
        </w:tc>
      </w:tr>
      <w:tr w:rsidR="00C939F0" w:rsidRPr="009F02E2" w14:paraId="6982CBD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A7877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04D62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Space Data Corporation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9905D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311 060</w:t>
            </w:r>
          </w:p>
        </w:tc>
      </w:tr>
      <w:tr w:rsidR="00C939F0" w:rsidRPr="009F02E2" w14:paraId="05A4AB1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9D21DA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CC7FB0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AT&amp;T Mobility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F7708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311 070</w:t>
            </w:r>
          </w:p>
        </w:tc>
      </w:tr>
      <w:tr w:rsidR="00C939F0" w:rsidRPr="009F02E2" w14:paraId="5C2E924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945104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98DB1E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Pine Telephone Company dba Pine Cellular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EFDE4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311 080</w:t>
            </w:r>
          </w:p>
        </w:tc>
      </w:tr>
      <w:tr w:rsidR="00C939F0" w:rsidRPr="009F02E2" w14:paraId="1486931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AE4A6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69AD2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AT&amp;T Mobility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F25B46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311 090</w:t>
            </w:r>
          </w:p>
        </w:tc>
      </w:tr>
      <w:tr w:rsidR="00C939F0" w:rsidRPr="009F02E2" w14:paraId="0890543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9C65BF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9C1B39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Nex-Tech Wireless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713AAE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311 100</w:t>
            </w:r>
          </w:p>
        </w:tc>
      </w:tr>
      <w:tr w:rsidR="00C939F0" w:rsidRPr="009F02E2" w14:paraId="12597D6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3FB4B8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8C239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3E83F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311 110</w:t>
            </w:r>
          </w:p>
        </w:tc>
      </w:tr>
      <w:tr w:rsidR="00C939F0" w:rsidRPr="009F02E2" w14:paraId="35F2CDB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2D078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868C7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Wave Runner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4C7F44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311 120</w:t>
            </w:r>
          </w:p>
        </w:tc>
      </w:tr>
      <w:tr w:rsidR="00C939F0" w:rsidRPr="009F02E2" w14:paraId="373904F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CAA67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60296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Cross Telephone Company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20FA8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311 140</w:t>
            </w:r>
          </w:p>
        </w:tc>
      </w:tr>
      <w:tr w:rsidR="00C939F0" w:rsidRPr="009F02E2" w14:paraId="0AE8C20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180100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F2F0D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Wilkes Cellular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0F742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311 150</w:t>
            </w:r>
          </w:p>
        </w:tc>
      </w:tr>
      <w:tr w:rsidR="00C939F0" w:rsidRPr="009F02E2" w14:paraId="4F0EE0A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68850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C4020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Broadpoint,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C8ED85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311 170</w:t>
            </w:r>
          </w:p>
        </w:tc>
      </w:tr>
      <w:tr w:rsidR="00C939F0" w:rsidRPr="009F02E2" w14:paraId="522FA2D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CDD02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B6F4F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AT&amp;T Mobility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7E11D5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311 180</w:t>
            </w:r>
          </w:p>
        </w:tc>
      </w:tr>
      <w:tr w:rsidR="00C939F0" w:rsidRPr="009F02E2" w14:paraId="11107BA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87053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DF290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AT&amp;T Mobility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234DD0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311 190</w:t>
            </w:r>
          </w:p>
        </w:tc>
      </w:tr>
      <w:tr w:rsidR="00C939F0" w:rsidRPr="009F02E2" w14:paraId="3A73D97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064D09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A42F8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ARINC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BFA6E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311 200</w:t>
            </w:r>
          </w:p>
        </w:tc>
      </w:tr>
      <w:tr w:rsidR="00C939F0" w:rsidRPr="009F02E2" w14:paraId="16F0BDF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96B993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E239D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United States Cellular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4D1929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311 220</w:t>
            </w:r>
          </w:p>
        </w:tc>
      </w:tr>
      <w:tr w:rsidR="00C939F0" w:rsidRPr="009F02E2" w14:paraId="7CEE2B7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B5494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CA309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Cellular South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B7095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311 230</w:t>
            </w:r>
          </w:p>
        </w:tc>
      </w:tr>
      <w:tr w:rsidR="00C939F0" w:rsidRPr="009F02E2" w14:paraId="4DF7AC4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0569E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BD042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Cordova Wireless Communications Inc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555DA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311 240</w:t>
            </w:r>
          </w:p>
        </w:tc>
      </w:tr>
      <w:tr w:rsidR="00C939F0" w:rsidRPr="009F02E2" w14:paraId="1441CC5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19A333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3AB504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Wave Runner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34377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311 250</w:t>
            </w:r>
          </w:p>
        </w:tc>
      </w:tr>
      <w:tr w:rsidR="00C939F0" w:rsidRPr="009F02E2" w14:paraId="76C7890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49113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25CB6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Sprint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FA4F7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311 260</w:t>
            </w:r>
          </w:p>
        </w:tc>
      </w:tr>
      <w:tr w:rsidR="00C939F0" w:rsidRPr="009F02E2" w14:paraId="2012E90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E0DAF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03CEE4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C8EDF2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311 270</w:t>
            </w:r>
          </w:p>
        </w:tc>
      </w:tr>
      <w:tr w:rsidR="00C939F0" w:rsidRPr="009F02E2" w14:paraId="154CE8E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837F6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FBC3B1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328CB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311 271</w:t>
            </w:r>
          </w:p>
        </w:tc>
      </w:tr>
      <w:tr w:rsidR="00C939F0" w:rsidRPr="009F02E2" w14:paraId="5B17E4F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90988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038310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BCFBE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311 272</w:t>
            </w:r>
          </w:p>
        </w:tc>
      </w:tr>
      <w:tr w:rsidR="00C939F0" w:rsidRPr="009F02E2" w14:paraId="5F0CF0D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B8C09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0C10BF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F3E10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311 273</w:t>
            </w:r>
          </w:p>
        </w:tc>
      </w:tr>
      <w:tr w:rsidR="00C939F0" w:rsidRPr="009F02E2" w14:paraId="6248033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80F28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3E5E1C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12EE2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311 274</w:t>
            </w:r>
          </w:p>
        </w:tc>
      </w:tr>
      <w:tr w:rsidR="00C939F0" w:rsidRPr="009F02E2" w14:paraId="71253FE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B16BF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88BC8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CB5450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311 275</w:t>
            </w:r>
          </w:p>
        </w:tc>
      </w:tr>
      <w:tr w:rsidR="00C939F0" w:rsidRPr="009F02E2" w14:paraId="19B5CEE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1098F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0CA24A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ED3FD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311 276</w:t>
            </w:r>
          </w:p>
        </w:tc>
      </w:tr>
      <w:tr w:rsidR="00C939F0" w:rsidRPr="009F02E2" w14:paraId="691D523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ED0350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4906DE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3D5B8B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311 277</w:t>
            </w:r>
          </w:p>
        </w:tc>
      </w:tr>
      <w:tr w:rsidR="00C939F0" w:rsidRPr="009F02E2" w14:paraId="475CE4D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4E74E1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AA85F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0E3345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311 278</w:t>
            </w:r>
          </w:p>
        </w:tc>
      </w:tr>
      <w:tr w:rsidR="00C939F0" w:rsidRPr="009F02E2" w14:paraId="45E5755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C4257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CDED8E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C34852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311 279</w:t>
            </w:r>
          </w:p>
        </w:tc>
      </w:tr>
      <w:tr w:rsidR="00C939F0" w:rsidRPr="009F02E2" w14:paraId="68855E6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D3B00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A15989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98BF00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311 280</w:t>
            </w:r>
          </w:p>
        </w:tc>
      </w:tr>
      <w:tr w:rsidR="00C939F0" w:rsidRPr="009F02E2" w14:paraId="210F282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84091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75D5F2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17D33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311 281</w:t>
            </w:r>
          </w:p>
        </w:tc>
      </w:tr>
      <w:tr w:rsidR="00C939F0" w:rsidRPr="009F02E2" w14:paraId="66C36EF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D84DA2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CB0FC0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CC182C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311 282</w:t>
            </w:r>
          </w:p>
        </w:tc>
      </w:tr>
      <w:tr w:rsidR="00C939F0" w:rsidRPr="009F02E2" w14:paraId="3C8CEE1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844BD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5FA3E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8205C9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311 283</w:t>
            </w:r>
          </w:p>
        </w:tc>
      </w:tr>
      <w:tr w:rsidR="00C939F0" w:rsidRPr="009F02E2" w14:paraId="2FA18D8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979F8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4D00BC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61D12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311 284</w:t>
            </w:r>
          </w:p>
        </w:tc>
      </w:tr>
      <w:tr w:rsidR="00C939F0" w:rsidRPr="009F02E2" w14:paraId="131CE85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C01F8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867EE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BFE76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311 285</w:t>
            </w:r>
          </w:p>
        </w:tc>
      </w:tr>
      <w:tr w:rsidR="00C939F0" w:rsidRPr="009F02E2" w14:paraId="19FE4DC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0ABCA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F44B7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FF737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311 286</w:t>
            </w:r>
          </w:p>
        </w:tc>
      </w:tr>
      <w:tr w:rsidR="00C939F0" w:rsidRPr="009F02E2" w14:paraId="58D900C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FB0DE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50663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C6E91B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311 287</w:t>
            </w:r>
          </w:p>
        </w:tc>
      </w:tr>
      <w:tr w:rsidR="00C939F0" w:rsidRPr="009F02E2" w14:paraId="5FB0611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00CB2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7F969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C070B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311 288</w:t>
            </w:r>
          </w:p>
        </w:tc>
      </w:tr>
      <w:tr w:rsidR="00C939F0" w:rsidRPr="009F02E2" w14:paraId="029C8E9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C887B1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AE6870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8D8074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311 289</w:t>
            </w:r>
          </w:p>
        </w:tc>
      </w:tr>
      <w:tr w:rsidR="00C939F0" w:rsidRPr="009F02E2" w14:paraId="6D43390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17994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60829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Pinpoint Wireless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7E385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311 290</w:t>
            </w:r>
          </w:p>
        </w:tc>
      </w:tr>
      <w:tr w:rsidR="00C939F0" w:rsidRPr="009F02E2" w14:paraId="418486F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EF342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1AFC28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Nexus Communications Inc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C7C95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311 300</w:t>
            </w:r>
          </w:p>
        </w:tc>
      </w:tr>
      <w:tr w:rsidR="00C939F0" w:rsidRPr="009F02E2" w14:paraId="703F1A8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3B9D6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13790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Leaco Rural Telephone Company Inc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16C2E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311 310</w:t>
            </w:r>
          </w:p>
        </w:tc>
      </w:tr>
      <w:tr w:rsidR="00C939F0" w:rsidRPr="009F02E2" w14:paraId="482A641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EAE49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14FA25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Commnet Wireless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147DC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311 320</w:t>
            </w:r>
          </w:p>
        </w:tc>
      </w:tr>
      <w:tr w:rsidR="00C939F0" w:rsidRPr="009F02E2" w14:paraId="28A6F46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4F42B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BF375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Bug Tussel Wireless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BA6AF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311 330</w:t>
            </w:r>
          </w:p>
        </w:tc>
      </w:tr>
      <w:tr w:rsidR="00C939F0" w:rsidRPr="009F02E2" w14:paraId="17A2DDB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F9F4D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33DB5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Illinois Valley Cellular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735C2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311 340</w:t>
            </w:r>
          </w:p>
        </w:tc>
      </w:tr>
      <w:tr w:rsidR="00C939F0" w:rsidRPr="009F02E2" w14:paraId="47C0C9B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20B35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8DB04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Sagebrush Cellular Inc dba Nemont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AF93A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311 350</w:t>
            </w:r>
          </w:p>
        </w:tc>
      </w:tr>
      <w:tr w:rsidR="00C939F0" w:rsidRPr="009F02E2" w14:paraId="30BB219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A07F72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A0A8E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Stelera Wireless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7D29D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311 360</w:t>
            </w:r>
          </w:p>
        </w:tc>
      </w:tr>
      <w:tr w:rsidR="00C939F0" w:rsidRPr="009F02E2" w14:paraId="6511F93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040A0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40076A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GCI Communications Corp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D561B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311 370</w:t>
            </w:r>
          </w:p>
        </w:tc>
      </w:tr>
      <w:tr w:rsidR="00C939F0" w:rsidRPr="009F02E2" w14:paraId="229EC55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9300C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B92DDC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New Dimension Wireless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C5276A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311 380</w:t>
            </w:r>
          </w:p>
        </w:tc>
      </w:tr>
      <w:tr w:rsidR="00C939F0" w:rsidRPr="009F02E2" w14:paraId="5F00B36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004E72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723BEF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163069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311 390</w:t>
            </w:r>
          </w:p>
        </w:tc>
      </w:tr>
      <w:tr w:rsidR="00C939F0" w:rsidRPr="009F02E2" w14:paraId="46D5F3C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EF93D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0790F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TEST IMSI HNI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F52641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311 400</w:t>
            </w:r>
          </w:p>
        </w:tc>
      </w:tr>
      <w:tr w:rsidR="00C939F0" w:rsidRPr="009F02E2" w14:paraId="122A09D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F6399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90B377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Iowa RSA No. 2 Limited Partnership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5B5DC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311 410</w:t>
            </w:r>
          </w:p>
        </w:tc>
      </w:tr>
      <w:tr w:rsidR="00C939F0" w:rsidRPr="009F02E2" w14:paraId="6CB950A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C94A4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234AF8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Northwest Cell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A3EF7E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311 420</w:t>
            </w:r>
          </w:p>
        </w:tc>
      </w:tr>
      <w:tr w:rsidR="00C939F0" w:rsidRPr="009F02E2" w14:paraId="1328E33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57FA8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33ABA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RSA 1 Limited Partnership dba Cellular 29 Plus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74CAA2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311 430</w:t>
            </w:r>
          </w:p>
        </w:tc>
      </w:tr>
      <w:tr w:rsidR="00C939F0" w:rsidRPr="009F02E2" w14:paraId="28A849E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2A1027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5E8F23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Bluegrass Cellular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49FFC8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311 440</w:t>
            </w:r>
          </w:p>
        </w:tc>
      </w:tr>
      <w:tr w:rsidR="00C939F0" w:rsidRPr="009F02E2" w14:paraId="699385A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28AC0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5BE1A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Panhandle Telecommunication Systems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9ECB97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311 450</w:t>
            </w:r>
          </w:p>
        </w:tc>
      </w:tr>
      <w:tr w:rsidR="00C939F0" w:rsidRPr="009F02E2" w14:paraId="6E70BA7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7B7B2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30BAC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Vitelcom Cellular D/B/A Innovative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7A007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311 470</w:t>
            </w:r>
          </w:p>
        </w:tc>
      </w:tr>
      <w:tr w:rsidR="00C939F0" w:rsidRPr="009F02E2" w14:paraId="08130E2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AE038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CB2B8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052159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311 480</w:t>
            </w:r>
          </w:p>
        </w:tc>
      </w:tr>
      <w:tr w:rsidR="00C939F0" w:rsidRPr="009F02E2" w14:paraId="379A434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1204B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44CD76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2F1216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311 481</w:t>
            </w:r>
          </w:p>
        </w:tc>
      </w:tr>
      <w:tr w:rsidR="00C939F0" w:rsidRPr="009F02E2" w14:paraId="1D41BD5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414E29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045EA9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5446E2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311 482</w:t>
            </w:r>
          </w:p>
        </w:tc>
      </w:tr>
      <w:tr w:rsidR="00C939F0" w:rsidRPr="009F02E2" w14:paraId="6ED03E8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093B7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33A6EE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3BCD8A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311 483</w:t>
            </w:r>
          </w:p>
        </w:tc>
      </w:tr>
      <w:tr w:rsidR="00C939F0" w:rsidRPr="009F02E2" w14:paraId="5F8B5BA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FAD1C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4E7CF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1CAFA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311 484</w:t>
            </w:r>
          </w:p>
        </w:tc>
      </w:tr>
      <w:tr w:rsidR="00C939F0" w:rsidRPr="009F02E2" w14:paraId="621B70D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48FD0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B1FAEB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97E6CA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311 485</w:t>
            </w:r>
          </w:p>
        </w:tc>
      </w:tr>
      <w:tr w:rsidR="00C939F0" w:rsidRPr="009F02E2" w14:paraId="7791735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C5CB4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13C8A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052CB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311 486</w:t>
            </w:r>
          </w:p>
        </w:tc>
      </w:tr>
      <w:tr w:rsidR="00C939F0" w:rsidRPr="009F02E2" w14:paraId="41C0A4F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20200E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E8ADC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5E7BD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311 487</w:t>
            </w:r>
          </w:p>
        </w:tc>
      </w:tr>
      <w:tr w:rsidR="00C939F0" w:rsidRPr="009F02E2" w14:paraId="6A2FB9C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857FB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A82074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5DAFD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311 488</w:t>
            </w:r>
          </w:p>
        </w:tc>
      </w:tr>
      <w:tr w:rsidR="00C939F0" w:rsidRPr="009F02E2" w14:paraId="768136F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3F6C5A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D08B67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4D9CB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311 489</w:t>
            </w:r>
          </w:p>
        </w:tc>
      </w:tr>
      <w:tr w:rsidR="00C939F0" w:rsidRPr="009F02E2" w14:paraId="3E2A517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627C8C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4E59A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Sprint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BD3247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311 490</w:t>
            </w:r>
          </w:p>
        </w:tc>
      </w:tr>
      <w:tr w:rsidR="00C939F0" w:rsidRPr="009F02E2" w14:paraId="70814AD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849F4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DEEDC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Mosaic Telecom Inc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5427A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311 500</w:t>
            </w:r>
          </w:p>
        </w:tc>
      </w:tr>
      <w:tr w:rsidR="00C939F0" w:rsidRPr="009F02E2" w14:paraId="0B547A0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21F86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431B2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Light Squared LP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746BB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311 510</w:t>
            </w:r>
          </w:p>
        </w:tc>
      </w:tr>
      <w:tr w:rsidR="00C939F0" w:rsidRPr="009F02E2" w14:paraId="75D8971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DA741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A4D23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Newcore Wireless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20D6A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311 530</w:t>
            </w:r>
          </w:p>
        </w:tc>
      </w:tr>
      <w:tr w:rsidR="00C939F0" w:rsidRPr="009F02E2" w14:paraId="400A672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2A45C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C46C2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Commnet Midwest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7664E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311 550</w:t>
            </w:r>
          </w:p>
        </w:tc>
      </w:tr>
      <w:tr w:rsidR="00C939F0" w:rsidRPr="009F02E2" w14:paraId="159F896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A2456E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F27A36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OTZ Communications Inc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B58AE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311 560</w:t>
            </w:r>
          </w:p>
        </w:tc>
      </w:tr>
      <w:tr w:rsidR="00C939F0" w:rsidRPr="009F02E2" w14:paraId="307BA26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4661BA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3F2E6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U.S. Cellular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E41EB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311 580</w:t>
            </w:r>
          </w:p>
        </w:tc>
      </w:tr>
      <w:tr w:rsidR="00C939F0" w:rsidRPr="009F02E2" w14:paraId="7526592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124BA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ECC6F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098E8C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311 590</w:t>
            </w:r>
          </w:p>
        </w:tc>
      </w:tr>
      <w:tr w:rsidR="00C939F0" w:rsidRPr="009F02E2" w14:paraId="07DC592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38197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35EFD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North Dakota Network Co.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3E6CA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311 610</w:t>
            </w:r>
          </w:p>
        </w:tc>
      </w:tr>
      <w:tr w:rsidR="00C939F0" w:rsidRPr="009F02E2" w14:paraId="1F12285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55165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47EEE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TerreStar Networks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A4530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311 620</w:t>
            </w:r>
          </w:p>
        </w:tc>
      </w:tr>
      <w:tr w:rsidR="00C939F0" w:rsidRPr="009F02E2" w14:paraId="20E2868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A30BB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05517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Cellular South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12D78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311 630</w:t>
            </w:r>
          </w:p>
        </w:tc>
      </w:tr>
      <w:tr w:rsidR="00C939F0" w:rsidRPr="009F02E2" w14:paraId="7B65064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50670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8E2E6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Standing Rock Telecommunications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97B0C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311 640</w:t>
            </w:r>
          </w:p>
        </w:tc>
      </w:tr>
      <w:tr w:rsidR="00C939F0" w:rsidRPr="009F02E2" w14:paraId="23AD1B4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DAEA42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DBC48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United Wireless Inc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0F6BF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311 650</w:t>
            </w:r>
          </w:p>
        </w:tc>
      </w:tr>
      <w:tr w:rsidR="00C939F0" w:rsidRPr="009F02E2" w14:paraId="7496B67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FB352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32D6E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Metro PCS Wireless Inc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6B75E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311 660</w:t>
            </w:r>
          </w:p>
        </w:tc>
      </w:tr>
      <w:tr w:rsidR="00C939F0" w:rsidRPr="009F02E2" w14:paraId="3B29536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E20E9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57060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Pine Belt Cellular Inc dba Pine Belt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88F43D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311 670</w:t>
            </w:r>
          </w:p>
        </w:tc>
      </w:tr>
      <w:tr w:rsidR="00C939F0" w:rsidRPr="009F02E2" w14:paraId="5E413B8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71BC9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55D81D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GreenFly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F4BE94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311 680</w:t>
            </w:r>
          </w:p>
        </w:tc>
      </w:tr>
      <w:tr w:rsidR="00C939F0" w:rsidRPr="009F02E2" w14:paraId="3648117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94C79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B9ABC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TeleBeeper of New Mexico Inc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AFF7C1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311 690</w:t>
            </w:r>
          </w:p>
        </w:tc>
      </w:tr>
      <w:tr w:rsidR="00C939F0" w:rsidRPr="009F02E2" w14:paraId="6E52916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D2C20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691D3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Aspenta International,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92AF0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311 700</w:t>
            </w:r>
          </w:p>
        </w:tc>
      </w:tr>
      <w:tr w:rsidR="00C939F0" w:rsidRPr="009F02E2" w14:paraId="4075868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A07E7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1FC27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Northeast Wireless Networks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73399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311 710</w:t>
            </w:r>
          </w:p>
        </w:tc>
      </w:tr>
      <w:tr w:rsidR="00C939F0" w:rsidRPr="009F02E2" w14:paraId="679FE9A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7B71B7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A4D0E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Maine PCS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EF551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311 720</w:t>
            </w:r>
          </w:p>
        </w:tc>
      </w:tr>
      <w:tr w:rsidR="00C939F0" w:rsidRPr="009F02E2" w14:paraId="4772530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D4BD5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7143A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Proximiti Mobility Inc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3CE6E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311 730</w:t>
            </w:r>
          </w:p>
        </w:tc>
      </w:tr>
      <w:tr w:rsidR="00C939F0" w:rsidRPr="009F02E2" w14:paraId="4BEF396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E909B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2786B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Telalaska Cellular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67889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311 740</w:t>
            </w:r>
          </w:p>
        </w:tc>
      </w:tr>
      <w:tr w:rsidR="00C939F0" w:rsidRPr="009F02E2" w14:paraId="0555897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37B1C7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5008DA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Flat Wireless,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145FF0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311 750</w:t>
            </w:r>
          </w:p>
        </w:tc>
      </w:tr>
      <w:tr w:rsidR="00C939F0" w:rsidRPr="009F02E2" w14:paraId="7950BD1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D87262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CF2EB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Altiostar Networks,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3FCAB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311 770</w:t>
            </w:r>
          </w:p>
        </w:tc>
      </w:tr>
      <w:tr w:rsidR="00C939F0" w:rsidRPr="009F02E2" w14:paraId="1C762AC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725FA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3CBD30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Coleman County Telephone Cooperative,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6C3D3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311 790</w:t>
            </w:r>
          </w:p>
        </w:tc>
      </w:tr>
      <w:tr w:rsidR="00C939F0" w:rsidRPr="009F02E2" w14:paraId="11E8160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52B63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C24DA6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Bluegrass Cellular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DBA8C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311 800</w:t>
            </w:r>
          </w:p>
        </w:tc>
      </w:tr>
      <w:tr w:rsidR="00C939F0" w:rsidRPr="009F02E2" w14:paraId="256510A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FA18B5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36C6EE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Blegrass Cellular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E7D1B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311 810</w:t>
            </w:r>
          </w:p>
        </w:tc>
      </w:tr>
      <w:tr w:rsidR="00C939F0" w:rsidRPr="009F02E2" w14:paraId="25F3AEC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13BBE5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01DEE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Sonus Networks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D03E5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311 820</w:t>
            </w:r>
          </w:p>
        </w:tc>
      </w:tr>
      <w:tr w:rsidR="00C939F0" w:rsidRPr="009F02E2" w14:paraId="0B7B9EA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85AE3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7A23B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Thumb Cellular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FB9F1B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311 830</w:t>
            </w:r>
          </w:p>
        </w:tc>
      </w:tr>
      <w:tr w:rsidR="00C939F0" w:rsidRPr="009F02E2" w14:paraId="730C121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083237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1F49D8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Nsight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4BB28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311 840</w:t>
            </w:r>
          </w:p>
        </w:tc>
      </w:tr>
      <w:tr w:rsidR="00C939F0" w:rsidRPr="009F02E2" w14:paraId="2BC47D4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11F200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1B7CD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Nsight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390F99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311 850</w:t>
            </w:r>
          </w:p>
        </w:tc>
      </w:tr>
      <w:tr w:rsidR="00C939F0" w:rsidRPr="009F02E2" w14:paraId="1F71A46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081CE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49EEF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Uintah Basin Electronic Telecommunications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62194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311 860</w:t>
            </w:r>
          </w:p>
        </w:tc>
      </w:tr>
      <w:tr w:rsidR="00C939F0" w:rsidRPr="009F02E2" w14:paraId="073D414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5BD89F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362B48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Sprint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CB56DA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311 870</w:t>
            </w:r>
          </w:p>
        </w:tc>
      </w:tr>
      <w:tr w:rsidR="00C939F0" w:rsidRPr="009F02E2" w14:paraId="0925FDC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3FDA93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508E5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Sprint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E70D19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311 880</w:t>
            </w:r>
          </w:p>
        </w:tc>
      </w:tr>
      <w:tr w:rsidR="00C939F0" w:rsidRPr="009F02E2" w14:paraId="004BAD1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85864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A7DE4A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Globecomm Network Services Corporation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B8D83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311 890</w:t>
            </w:r>
          </w:p>
        </w:tc>
      </w:tr>
      <w:tr w:rsidR="00C939F0" w:rsidRPr="009F02E2" w14:paraId="79F30F9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3D2A6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903E0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Gigsky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A7A85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311 900</w:t>
            </w:r>
          </w:p>
        </w:tc>
      </w:tr>
      <w:tr w:rsidR="00C939F0" w:rsidRPr="009F02E2" w14:paraId="3DC9DA3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A9EDD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16572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SI Wireless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1A4B5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311 910</w:t>
            </w:r>
          </w:p>
        </w:tc>
      </w:tr>
      <w:tr w:rsidR="00C939F0" w:rsidRPr="009F02E2" w14:paraId="38D4F7F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3C663D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CF1682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Missouri RSA No 5 Partnership dba Charlton Valley Wireless Services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36793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311 920</w:t>
            </w:r>
          </w:p>
        </w:tc>
      </w:tr>
      <w:tr w:rsidR="00C939F0" w:rsidRPr="009F02E2" w14:paraId="3F02639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D3A89E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C9AA2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Sprint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91735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311 940</w:t>
            </w:r>
          </w:p>
        </w:tc>
      </w:tr>
      <w:tr w:rsidR="00C939F0" w:rsidRPr="009F02E2" w14:paraId="5CF978B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9B2636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9D3DD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Sunman Telecommunications corp.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A59400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311 950</w:t>
            </w:r>
          </w:p>
        </w:tc>
      </w:tr>
      <w:tr w:rsidR="00C939F0" w:rsidRPr="009F02E2" w14:paraId="56E0F95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983B0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1E3B4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Lycamobile USA Inc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2D4558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311 960</w:t>
            </w:r>
          </w:p>
        </w:tc>
      </w:tr>
      <w:tr w:rsidR="00C939F0" w:rsidRPr="009F02E2" w14:paraId="17F528E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FCBA4A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7961A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Big River Broadband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A4379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311 970</w:t>
            </w:r>
          </w:p>
        </w:tc>
      </w:tr>
      <w:tr w:rsidR="00C939F0" w:rsidRPr="009F02E2" w14:paraId="2755B1C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32EA3E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F5265B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LigTel Communications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714783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311 980</w:t>
            </w:r>
          </w:p>
        </w:tc>
      </w:tr>
      <w:tr w:rsidR="00C939F0" w:rsidRPr="009F02E2" w14:paraId="07A5E29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92BFB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1D0C85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VTel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A164D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311 990</w:t>
            </w:r>
          </w:p>
        </w:tc>
      </w:tr>
      <w:tr w:rsidR="00C939F0" w:rsidRPr="009F02E2" w14:paraId="560F386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F2C94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21278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Charlton Valley Communication Corporation Inc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F715E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312 010</w:t>
            </w:r>
          </w:p>
        </w:tc>
      </w:tr>
      <w:tr w:rsidR="00C939F0" w:rsidRPr="009F02E2" w14:paraId="0197C45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0F45F5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9FACA8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Infrastructure Networks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39484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312 020</w:t>
            </w:r>
          </w:p>
        </w:tc>
      </w:tr>
      <w:tr w:rsidR="00C939F0" w:rsidRPr="009F02E2" w14:paraId="4FC043F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52DAB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39DC4C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Cross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691BB0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312 030</w:t>
            </w:r>
          </w:p>
        </w:tc>
      </w:tr>
      <w:tr w:rsidR="00C939F0" w:rsidRPr="009F02E2" w14:paraId="24F4A2E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FB7D7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0852C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Custer Telephone Cooperative Inc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5CB0B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312 040</w:t>
            </w:r>
          </w:p>
        </w:tc>
      </w:tr>
      <w:tr w:rsidR="00C939F0" w:rsidRPr="009F02E2" w14:paraId="3532AB6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19DE1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6918D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Fuego Wireless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EA510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312 050</w:t>
            </w:r>
          </w:p>
        </w:tc>
      </w:tr>
      <w:tr w:rsidR="00C939F0" w:rsidRPr="009F02E2" w14:paraId="766C864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E60A3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22FFF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CoverageCo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8C205F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312 060</w:t>
            </w:r>
          </w:p>
        </w:tc>
      </w:tr>
      <w:tr w:rsidR="00C939F0" w:rsidRPr="009F02E2" w14:paraId="65D70B1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68946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1142C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Adams Networks Inc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3C8C1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312 070</w:t>
            </w:r>
          </w:p>
        </w:tc>
      </w:tr>
      <w:tr w:rsidR="00C939F0" w:rsidRPr="009F02E2" w14:paraId="19A1D25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D28A0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05888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South Georgia Regional Information Technology Authority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5485E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312 080</w:t>
            </w:r>
          </w:p>
        </w:tc>
      </w:tr>
      <w:tr w:rsidR="00C939F0" w:rsidRPr="009F02E2" w14:paraId="1EDDD22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0F7B9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05593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AT&amp;T Mobility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3BD16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312 090</w:t>
            </w:r>
          </w:p>
        </w:tc>
      </w:tr>
      <w:tr w:rsidR="00C939F0" w:rsidRPr="009F02E2" w14:paraId="4E78DF7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D5268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33A72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ClearSky Technologies Inc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2A0D0D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312 100</w:t>
            </w:r>
          </w:p>
        </w:tc>
      </w:tr>
      <w:tr w:rsidR="00C939F0" w:rsidRPr="009F02E2" w14:paraId="630B953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21886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7AF61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East Kentucky Network LLC dba Appalachian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40ABC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312 120</w:t>
            </w:r>
          </w:p>
        </w:tc>
      </w:tr>
      <w:tr w:rsidR="00C939F0" w:rsidRPr="009F02E2" w14:paraId="0C0CC21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682C3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75CEB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East Kentucky Network LLC dba Appalachian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B872E6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312 130</w:t>
            </w:r>
          </w:p>
        </w:tc>
      </w:tr>
      <w:tr w:rsidR="00C939F0" w:rsidRPr="009F02E2" w14:paraId="57EAE92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07E087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18054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Cleveland Unlimited Inc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8FC0F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312 140</w:t>
            </w:r>
          </w:p>
        </w:tc>
      </w:tr>
      <w:tr w:rsidR="00C939F0" w:rsidRPr="009F02E2" w14:paraId="17758C3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A00193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0D46A3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Northwest Cell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FA7C0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312 150</w:t>
            </w:r>
          </w:p>
        </w:tc>
      </w:tr>
      <w:tr w:rsidR="00C939F0" w:rsidRPr="009F02E2" w14:paraId="2972C74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90C1C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366675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RSA1 Limited Partnership dba Chat Mobility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A97B7C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312 160</w:t>
            </w:r>
          </w:p>
        </w:tc>
      </w:tr>
      <w:tr w:rsidR="00C939F0" w:rsidRPr="009F02E2" w14:paraId="5E2AC2F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352E0A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8150E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Iowa RSA No. 2 Limited Partnership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50A109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312 170</w:t>
            </w:r>
          </w:p>
        </w:tc>
      </w:tr>
      <w:tr w:rsidR="00C939F0" w:rsidRPr="009F02E2" w14:paraId="682656C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87AA8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A684A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Keystone Wireless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3B61D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312 180</w:t>
            </w:r>
          </w:p>
        </w:tc>
      </w:tr>
      <w:tr w:rsidR="00C939F0" w:rsidRPr="009F02E2" w14:paraId="5AFF4A9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1DB843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6C9BE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Sprint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AA5F04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312 190</w:t>
            </w:r>
          </w:p>
        </w:tc>
      </w:tr>
      <w:tr w:rsidR="00C939F0" w:rsidRPr="009F02E2" w14:paraId="4495102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DCDC7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A03A79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ASPENTA,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4203B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312 210</w:t>
            </w:r>
          </w:p>
        </w:tc>
      </w:tr>
      <w:tr w:rsidR="00C939F0" w:rsidRPr="009F02E2" w14:paraId="0EEEF6B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59929A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E050D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Chariton Valley Communications Corporation,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8B6D5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312 220</w:t>
            </w:r>
          </w:p>
        </w:tc>
      </w:tr>
      <w:tr w:rsidR="00C939F0" w:rsidRPr="009F02E2" w14:paraId="7DB6CB7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7C200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4E579F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SRT Communications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28404B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312 230</w:t>
            </w:r>
          </w:p>
        </w:tc>
      </w:tr>
      <w:tr w:rsidR="00C939F0" w:rsidRPr="009F02E2" w14:paraId="04864D3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A8A60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8F6B9C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Sprint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C40FF1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312 240</w:t>
            </w:r>
          </w:p>
        </w:tc>
      </w:tr>
      <w:tr w:rsidR="00C939F0" w:rsidRPr="009F02E2" w14:paraId="519FD8C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4C7A7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401FD8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Sprint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B67A13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312 250</w:t>
            </w:r>
          </w:p>
        </w:tc>
      </w:tr>
      <w:tr w:rsidR="00C939F0" w:rsidRPr="009F02E2" w14:paraId="19DAFC2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4B12A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717161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Central LTE Holdings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BB640A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312 260</w:t>
            </w:r>
          </w:p>
        </w:tc>
      </w:tr>
      <w:tr w:rsidR="00C939F0" w:rsidRPr="009F02E2" w14:paraId="5F6ECCB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08CBC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97E2FB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Cellular Network Partnership dba Pioneer Cellular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F94F9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312 270</w:t>
            </w:r>
          </w:p>
        </w:tc>
      </w:tr>
      <w:tr w:rsidR="00C939F0" w:rsidRPr="009F02E2" w14:paraId="03BA9B8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B13EA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BE991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Cellular Network Partnership dba Pioneer Cellular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04C9B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312 280</w:t>
            </w:r>
          </w:p>
        </w:tc>
      </w:tr>
      <w:tr w:rsidR="00C939F0" w:rsidRPr="009F02E2" w14:paraId="0159513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8EDE0D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D84F0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Uintah Basin Electronic Telecommunications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5DC4F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312 290</w:t>
            </w:r>
          </w:p>
        </w:tc>
      </w:tr>
      <w:tr w:rsidR="00C939F0" w:rsidRPr="009F02E2" w14:paraId="2E169CE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8E0BB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63552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Telecom North America Mobile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BC7766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312 300</w:t>
            </w:r>
          </w:p>
        </w:tc>
      </w:tr>
      <w:tr w:rsidR="00C939F0" w:rsidRPr="009F02E2" w14:paraId="0D2B0B1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48DD5A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04B61E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Clear Stream Communications,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6F7D82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312 310</w:t>
            </w:r>
          </w:p>
        </w:tc>
      </w:tr>
      <w:tr w:rsidR="00C939F0" w:rsidRPr="009F02E2" w14:paraId="73D4207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755EF9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D5331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 and R Communications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16053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312 320</w:t>
            </w:r>
          </w:p>
        </w:tc>
      </w:tr>
      <w:tr w:rsidR="00C939F0" w:rsidRPr="009F02E2" w14:paraId="625AD21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ED983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F672D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Nemont Communications,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A086A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312 330</w:t>
            </w:r>
          </w:p>
        </w:tc>
      </w:tr>
      <w:tr w:rsidR="00C939F0" w:rsidRPr="009F02E2" w14:paraId="778FCBA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3AAE3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33B845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MTA Communications dba MTA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502B0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312 340</w:t>
            </w:r>
          </w:p>
        </w:tc>
      </w:tr>
      <w:tr w:rsidR="00C939F0" w:rsidRPr="009F02E2" w14:paraId="51BFC1D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8518F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1B9E4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Triangle Communication System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9344B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312 350</w:t>
            </w:r>
          </w:p>
        </w:tc>
      </w:tr>
      <w:tr w:rsidR="00C939F0" w:rsidRPr="009F02E2" w14:paraId="394C556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47B8EF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328BFB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Wes-Tex Telecommunications, LTD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4EF65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312 360</w:t>
            </w:r>
          </w:p>
        </w:tc>
      </w:tr>
      <w:tr w:rsidR="00C939F0" w:rsidRPr="009F02E2" w14:paraId="05E18E7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075DB7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7125C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Commnet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C3B41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312 370</w:t>
            </w:r>
          </w:p>
        </w:tc>
      </w:tr>
      <w:tr w:rsidR="00C939F0" w:rsidRPr="009F02E2" w14:paraId="6E6785F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922004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70A5D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Copper Valley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96F5F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312 380</w:t>
            </w:r>
          </w:p>
        </w:tc>
      </w:tr>
      <w:tr w:rsidR="00C939F0" w:rsidRPr="009F02E2" w14:paraId="48B4303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8AF7C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251274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FTC Communications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E5B896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312 390</w:t>
            </w:r>
          </w:p>
        </w:tc>
      </w:tr>
      <w:tr w:rsidR="00C939F0" w:rsidRPr="009F02E2" w14:paraId="554396C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3AB173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5A71D6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Mid-Rivers Telephone Cooperative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20ED7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312 400</w:t>
            </w:r>
          </w:p>
        </w:tc>
      </w:tr>
      <w:tr w:rsidR="00C939F0" w:rsidRPr="009F02E2" w14:paraId="4509FE7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FCE76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46255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Eltopia Communications,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13936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312 410</w:t>
            </w:r>
          </w:p>
        </w:tc>
      </w:tr>
      <w:tr w:rsidR="00C939F0" w:rsidRPr="009F02E2" w14:paraId="39E5045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7378B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E9DBE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Nex-Tech Wireless,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A59F8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312 420</w:t>
            </w:r>
          </w:p>
        </w:tc>
      </w:tr>
      <w:tr w:rsidR="00C939F0" w:rsidRPr="009F02E2" w14:paraId="646E899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1E517D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CD135F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Silver Star Communications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10969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312 430</w:t>
            </w:r>
          </w:p>
        </w:tc>
      </w:tr>
      <w:tr w:rsidR="00C939F0" w:rsidRPr="009F02E2" w14:paraId="0F89E19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A1DC3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8A332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Consolidated Telcom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3DA0F4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312 440</w:t>
            </w:r>
          </w:p>
        </w:tc>
      </w:tr>
      <w:tr w:rsidR="00C939F0" w:rsidRPr="009F02E2" w14:paraId="450FD3D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A0A8B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74365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Cable &amp; Communications Corporation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5474C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312 450</w:t>
            </w:r>
          </w:p>
        </w:tc>
      </w:tr>
      <w:tr w:rsidR="00C939F0" w:rsidRPr="009F02E2" w14:paraId="5E9B4D0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B3F0D7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CF45BB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KPU Telecommunications Division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6F018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312 460</w:t>
            </w:r>
          </w:p>
        </w:tc>
      </w:tr>
      <w:tr w:rsidR="00C939F0" w:rsidRPr="009F02E2" w14:paraId="1939F89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6E7A28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51B38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Carolina West Wireless,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60661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312 470</w:t>
            </w:r>
          </w:p>
        </w:tc>
      </w:tr>
      <w:tr w:rsidR="00C939F0" w:rsidRPr="009F02E2" w14:paraId="1A2FD9C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002B08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3A94D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Sagebrush Cellular,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6DC51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312 480</w:t>
            </w:r>
          </w:p>
        </w:tc>
      </w:tr>
      <w:tr w:rsidR="00C939F0" w:rsidRPr="009F02E2" w14:paraId="19629BD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C2850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976404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TrustComm, Inc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88D8CE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312 490</w:t>
            </w:r>
          </w:p>
        </w:tc>
      </w:tr>
      <w:tr w:rsidR="00C939F0" w:rsidRPr="009F02E2" w14:paraId="49F322F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70028A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24109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Wue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E9E4CB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312 510</w:t>
            </w:r>
          </w:p>
        </w:tc>
      </w:tr>
      <w:tr w:rsidR="00C939F0" w:rsidRPr="009F02E2" w14:paraId="45258DF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F902C3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8FD7B2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Sprint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6A1E9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312 530</w:t>
            </w:r>
          </w:p>
        </w:tc>
      </w:tr>
      <w:tr w:rsidR="00C939F0" w:rsidRPr="009F02E2" w14:paraId="7185ACB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CC4B65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1931CF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Great Plains Communications, Inc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3CBEE6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312 550</w:t>
            </w:r>
          </w:p>
        </w:tc>
      </w:tr>
      <w:tr w:rsidR="00C939F0" w:rsidRPr="009F02E2" w14:paraId="60CF9F5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041189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C5946C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Buffalo-Lake Erie Wireless Systems Co.,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7FD05A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312 570</w:t>
            </w:r>
          </w:p>
        </w:tc>
      </w:tr>
      <w:tr w:rsidR="00C939F0" w:rsidRPr="009F02E2" w14:paraId="21ECC50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203F6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82DC6E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Morgan, Lewis &amp; Bockius LLP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F34A6B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312 580</w:t>
            </w:r>
          </w:p>
        </w:tc>
      </w:tr>
      <w:tr w:rsidR="00C939F0" w:rsidRPr="009F02E2" w14:paraId="3D1589B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4F4B7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0F480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Northern Michigan University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4C3EE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312 590</w:t>
            </w:r>
          </w:p>
        </w:tc>
      </w:tr>
      <w:tr w:rsidR="00C939F0" w:rsidRPr="009F02E2" w14:paraId="066A618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50357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6204B8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Sagebrush Cellular,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FFF764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312 600</w:t>
            </w:r>
          </w:p>
        </w:tc>
      </w:tr>
      <w:tr w:rsidR="00C939F0" w:rsidRPr="009F02E2" w14:paraId="39EB370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2B83A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26780A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GlobeTouch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C05E3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312 620</w:t>
            </w:r>
          </w:p>
        </w:tc>
      </w:tr>
      <w:tr w:rsidR="00C939F0" w:rsidRPr="009F02E2" w14:paraId="0754B69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FA9DEB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D27CB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NetGenuity,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06FE4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312 630</w:t>
            </w:r>
          </w:p>
        </w:tc>
      </w:tr>
      <w:tr w:rsidR="00C939F0" w:rsidRPr="009F02E2" w14:paraId="0EA6542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ECB6E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32DBF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365 Wireless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2E921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312 650</w:t>
            </w:r>
          </w:p>
        </w:tc>
      </w:tr>
      <w:tr w:rsidR="00C939F0" w:rsidRPr="009F02E2" w14:paraId="4E0E68B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F6CB3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FDF94B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AT&amp;T Mobility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F58003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312 670</w:t>
            </w:r>
          </w:p>
        </w:tc>
      </w:tr>
      <w:tr w:rsidR="00C939F0" w:rsidRPr="009F02E2" w14:paraId="19A0AA2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9D35F8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D03FF2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AT&amp;T Mobility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D61525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312 680</w:t>
            </w:r>
          </w:p>
        </w:tc>
      </w:tr>
      <w:tr w:rsidR="00C939F0" w:rsidRPr="009F02E2" w14:paraId="293212B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3AC45D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300921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Tecore Government Services,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F04FC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312 690</w:t>
            </w:r>
          </w:p>
        </w:tc>
      </w:tr>
      <w:tr w:rsidR="00C939F0" w:rsidRPr="009F02E2" w14:paraId="542A426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05970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7FD47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Wireless Partners,LLC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9079D4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312 700</w:t>
            </w:r>
          </w:p>
        </w:tc>
      </w:tr>
      <w:tr w:rsidR="00C939F0" w:rsidRPr="009F02E2" w14:paraId="4325898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442426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FB6E1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Great North Woods Wireless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BA88F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312 710</w:t>
            </w:r>
          </w:p>
        </w:tc>
      </w:tr>
      <w:tr w:rsidR="00C939F0" w:rsidRPr="009F02E2" w14:paraId="17DAE49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19EE6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DC215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Southern Communications Services, Inc. D/B/A SouthernLINC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2F7CF5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312 720</w:t>
            </w:r>
          </w:p>
        </w:tc>
      </w:tr>
      <w:tr w:rsidR="00C939F0" w:rsidRPr="009F02E2" w14:paraId="4A12DFE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37FA15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5C3F9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Triangle Communication System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0099A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312 730</w:t>
            </w:r>
          </w:p>
        </w:tc>
      </w:tr>
      <w:tr w:rsidR="00C939F0" w:rsidRPr="009F02E2" w14:paraId="61A7205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23705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98820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KDDI America, Inc dba Locus Telecommunications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C1460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312 740</w:t>
            </w:r>
          </w:p>
        </w:tc>
      </w:tr>
      <w:tr w:rsidR="00C939F0" w:rsidRPr="009F02E2" w14:paraId="11121AC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90F8E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AAB34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Artemis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EAD7FF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312 750</w:t>
            </w:r>
          </w:p>
        </w:tc>
      </w:tr>
      <w:tr w:rsidR="00C939F0" w:rsidRPr="009F02E2" w14:paraId="58640AE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999F5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6832AD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ARCTIC SLOPE TELEPHONE ASSOCIATION COOPERATIVE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10F70B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312 760</w:t>
            </w:r>
          </w:p>
        </w:tc>
      </w:tr>
      <w:tr w:rsidR="00C939F0" w:rsidRPr="009F02E2" w14:paraId="4412C01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03F5E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FD3D3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Verizon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2142F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312 770</w:t>
            </w:r>
          </w:p>
        </w:tc>
      </w:tr>
      <w:tr w:rsidR="00C939F0" w:rsidRPr="009F02E2" w14:paraId="190AB86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61163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9D20B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RedZone Wireless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FFD71F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312 780</w:t>
            </w:r>
          </w:p>
        </w:tc>
      </w:tr>
      <w:tr w:rsidR="00C939F0" w:rsidRPr="009F02E2" w14:paraId="79F4909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50F17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B4BC52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Gila Electronics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4D77D7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312 790</w:t>
            </w:r>
          </w:p>
        </w:tc>
      </w:tr>
      <w:tr w:rsidR="00C939F0" w:rsidRPr="009F02E2" w14:paraId="15F7FC0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5C260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82BE2D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Cirrus Core Networks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AA151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312 800</w:t>
            </w:r>
          </w:p>
        </w:tc>
      </w:tr>
      <w:tr w:rsidR="00C939F0" w:rsidRPr="009F02E2" w14:paraId="5FD2A59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58C8F3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5F997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Bristol Bay Telephone Cooperative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8FF5B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312 810</w:t>
            </w:r>
          </w:p>
        </w:tc>
      </w:tr>
      <w:tr w:rsidR="00C939F0" w:rsidRPr="009F02E2" w14:paraId="4B54DCD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2703C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6C870B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Santel Communications Cooperative,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298CF4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312 820</w:t>
            </w:r>
          </w:p>
        </w:tc>
      </w:tr>
      <w:tr w:rsidR="00C939F0" w:rsidRPr="009F02E2" w14:paraId="0F7A0CA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A8FC3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AE0E19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Kings County Office of Education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3A166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312 830</w:t>
            </w:r>
          </w:p>
        </w:tc>
      </w:tr>
      <w:tr w:rsidR="00C939F0" w:rsidRPr="009F02E2" w14:paraId="6FC2270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44A5C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98C33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South Georgia Regional Information Technology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B85315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312 840</w:t>
            </w:r>
          </w:p>
        </w:tc>
      </w:tr>
      <w:tr w:rsidR="00C939F0" w:rsidRPr="009F02E2" w14:paraId="1FD0092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660045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9384D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Onvoy Spectrum,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5C73B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312 850</w:t>
            </w:r>
          </w:p>
        </w:tc>
      </w:tr>
      <w:tr w:rsidR="00C939F0" w:rsidRPr="009F02E2" w14:paraId="5E9C0FF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FADBB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CB626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Flat Wireless,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98A02D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312 860</w:t>
            </w:r>
          </w:p>
        </w:tc>
      </w:tr>
      <w:tr w:rsidR="00C939F0" w:rsidRPr="009F02E2" w14:paraId="3650105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41DDF2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06EC9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GigSky Mobile,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AFBF7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312 870</w:t>
            </w:r>
          </w:p>
        </w:tc>
      </w:tr>
      <w:tr w:rsidR="00C939F0" w:rsidRPr="009F02E2" w14:paraId="00BB480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8ECB1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9121F2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Albemarle County Public Schools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40EC7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312 880</w:t>
            </w:r>
          </w:p>
        </w:tc>
      </w:tr>
      <w:tr w:rsidR="00C939F0" w:rsidRPr="009F02E2" w14:paraId="15F1A55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C7D98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F058A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Circle Gx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869AE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312 890</w:t>
            </w:r>
          </w:p>
        </w:tc>
      </w:tr>
      <w:tr w:rsidR="00C939F0" w:rsidRPr="009F02E2" w14:paraId="0E0A41E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61B24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00DC3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Flat West Wireless,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0D15C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312 900</w:t>
            </w:r>
          </w:p>
        </w:tc>
      </w:tr>
      <w:tr w:rsidR="00C939F0" w:rsidRPr="009F02E2" w14:paraId="4FD16FF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8FDC8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0B8F5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East Kentucky Network LLC dba Appalachian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287D3B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312 910</w:t>
            </w:r>
          </w:p>
        </w:tc>
      </w:tr>
      <w:tr w:rsidR="00C939F0" w:rsidRPr="009F02E2" w14:paraId="7353946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0C12CD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E1692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Northeast Wireless Networks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8CCAF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312 920</w:t>
            </w:r>
          </w:p>
        </w:tc>
      </w:tr>
      <w:tr w:rsidR="00C939F0" w:rsidRPr="009F02E2" w14:paraId="5CE41C6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70835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6A7CE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Hewlett-Packard Communication Services,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345EEB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312 930</w:t>
            </w:r>
          </w:p>
        </w:tc>
      </w:tr>
      <w:tr w:rsidR="00C939F0" w:rsidRPr="009F02E2" w14:paraId="2F08E2E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2181B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7B1AF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Webformix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C6070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312 940</w:t>
            </w:r>
          </w:p>
        </w:tc>
      </w:tr>
      <w:tr w:rsidR="00C939F0" w:rsidRPr="009F02E2" w14:paraId="32F1F0B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F56A5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BFD952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Custer Telephone Cooperative, Inc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50A5B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312 950</w:t>
            </w:r>
          </w:p>
        </w:tc>
      </w:tr>
      <w:tr w:rsidR="00C939F0" w:rsidRPr="009F02E2" w14:paraId="0BBCF90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6AD504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EDE141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M&amp;A Technology,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E7413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312 960</w:t>
            </w:r>
          </w:p>
        </w:tc>
      </w:tr>
      <w:tr w:rsidR="00C939F0" w:rsidRPr="009F02E2" w14:paraId="5ABC094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AB320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1ABFDC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IOSAZ Intellectual Property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32B7A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312 970</w:t>
            </w:r>
          </w:p>
        </w:tc>
      </w:tr>
      <w:tr w:rsidR="00C939F0" w:rsidRPr="009F02E2" w14:paraId="76F16E0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BE09C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7899DE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Mark Twain Communications Company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7AE6B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312 980</w:t>
            </w:r>
          </w:p>
        </w:tc>
      </w:tr>
      <w:tr w:rsidR="00C939F0" w:rsidRPr="009F02E2" w14:paraId="0219B2D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176FF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9302E9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Premier Holdings LLC DBA Premier Broadband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77AC4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312 990</w:t>
            </w:r>
          </w:p>
        </w:tc>
      </w:tr>
      <w:tr w:rsidR="00C939F0" w:rsidRPr="009F02E2" w14:paraId="1CFA6A6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EF4DD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89A8C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Tennessee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1D3802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313 000</w:t>
            </w:r>
          </w:p>
        </w:tc>
      </w:tr>
      <w:tr w:rsidR="00C939F0" w:rsidRPr="009F02E2" w14:paraId="4D5FABD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D1152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24B52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Cross Wireless LLC dba Sprocket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45B5E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313 010</w:t>
            </w:r>
          </w:p>
        </w:tc>
      </w:tr>
      <w:tr w:rsidR="00C939F0" w:rsidRPr="009F02E2" w14:paraId="782A3E1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A4F4F6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A64AD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CTC Telecom, INC. dba CTC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9299F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313 020</w:t>
            </w:r>
          </w:p>
        </w:tc>
      </w:tr>
      <w:tr w:rsidR="00C939F0" w:rsidRPr="009F02E2" w14:paraId="617D57D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9C3D7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FEEBAB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Eagle Telephone System, INC dba Snake River PCS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47D2EE8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313 030</w:t>
            </w:r>
          </w:p>
        </w:tc>
      </w:tr>
      <w:tr w:rsidR="00C939F0" w:rsidRPr="009F02E2" w14:paraId="6B48857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0A0B47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0382AB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Nucla-Naturita Telephone Company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CCC25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313 040</w:t>
            </w:r>
          </w:p>
        </w:tc>
      </w:tr>
      <w:tr w:rsidR="00C939F0" w:rsidRPr="009F02E2" w14:paraId="3EC2B5F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834AB0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791F6F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Manti Tele Communications Company, Inc. dba Breakaway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5BD6B1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313 050</w:t>
            </w:r>
          </w:p>
        </w:tc>
      </w:tr>
      <w:tr w:rsidR="00C939F0" w:rsidRPr="009F02E2" w14:paraId="1F10BFE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CB7F5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E06EA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Country Wireless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015B1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313 060</w:t>
            </w:r>
          </w:p>
        </w:tc>
      </w:tr>
      <w:tr w:rsidR="00C939F0" w:rsidRPr="009F02E2" w14:paraId="0D0A907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09EB10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F9FE2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Midwest Network Solutions Hub LLC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B99241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313 070</w:t>
            </w:r>
          </w:p>
        </w:tc>
      </w:tr>
      <w:tr w:rsidR="00C939F0" w:rsidRPr="009F02E2" w14:paraId="6E5EBF2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545C8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6F5FB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Speedwavz LLP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B7EF2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313 080</w:t>
            </w:r>
          </w:p>
        </w:tc>
      </w:tr>
      <w:tr w:rsidR="00C939F0" w:rsidRPr="009F02E2" w14:paraId="085C5D7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3D80B0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22C70B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Vivint Wireless, Inc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EE41B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313 090</w:t>
            </w:r>
          </w:p>
        </w:tc>
      </w:tr>
      <w:tr w:rsidR="00C939F0" w:rsidRPr="009F02E2" w14:paraId="632A2E1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79FFA9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551CC0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First Responder Network Authority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0D66B5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313 100</w:t>
            </w:r>
          </w:p>
        </w:tc>
      </w:tr>
      <w:tr w:rsidR="00C939F0" w:rsidRPr="009F02E2" w14:paraId="4FEF65A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37A17D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3B36E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Mercury Network Corporation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BB593A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313 200</w:t>
            </w:r>
          </w:p>
        </w:tc>
      </w:tr>
      <w:tr w:rsidR="00C939F0" w:rsidRPr="009F02E2" w14:paraId="034EDC1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1BCA0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B21586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AT&amp;T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948A78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313 210</w:t>
            </w:r>
          </w:p>
        </w:tc>
      </w:tr>
      <w:tr w:rsidR="00C939F0" w:rsidRPr="009F02E2" w14:paraId="55587EBE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35E9BE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909BB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Sprint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9B2399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316 010</w:t>
            </w:r>
          </w:p>
        </w:tc>
      </w:tr>
      <w:tr w:rsidR="00C939F0" w:rsidRPr="009F02E2" w14:paraId="189B6B6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0328E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744CC4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Southern Communications Services Inc.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5DBFF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316 011</w:t>
            </w:r>
          </w:p>
        </w:tc>
      </w:tr>
      <w:tr w:rsidR="00C939F0" w:rsidRPr="009F02E2" w14:paraId="1318CF7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736EF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Uruguay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749D78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4C9F716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357661F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9DB3B0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755E7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Ancel - TDMA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3B658B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748 00</w:t>
            </w:r>
          </w:p>
        </w:tc>
      </w:tr>
      <w:tr w:rsidR="00C939F0" w:rsidRPr="009F02E2" w14:paraId="528CF17D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999E3F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CBC91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Ancel - GSM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EE0D9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748 01</w:t>
            </w:r>
          </w:p>
        </w:tc>
      </w:tr>
      <w:tr w:rsidR="00C939F0" w:rsidRPr="009F02E2" w14:paraId="024A1AB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191DC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2974AAE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Ancel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18DFB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748 03</w:t>
            </w:r>
          </w:p>
        </w:tc>
      </w:tr>
      <w:tr w:rsidR="00C939F0" w:rsidRPr="009F02E2" w14:paraId="3D5A8D7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FEE8AC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4FFBDF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Movistar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07E6E4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748 07</w:t>
            </w:r>
          </w:p>
        </w:tc>
      </w:tr>
      <w:tr w:rsidR="00C939F0" w:rsidRPr="009F02E2" w14:paraId="0A1DF6C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5F0D92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C69FD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CTI Móvil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EF585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748 10</w:t>
            </w:r>
          </w:p>
        </w:tc>
      </w:tr>
      <w:tr w:rsidR="00C939F0" w:rsidRPr="009F02E2" w14:paraId="3AFB3AF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8FED1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Uzbekistan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87F7FB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41237E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781E41F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31102C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A529D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Buztel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43263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434 01</w:t>
            </w:r>
          </w:p>
        </w:tc>
      </w:tr>
      <w:tr w:rsidR="00C939F0" w:rsidRPr="009F02E2" w14:paraId="643F350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D61BE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FF8CE4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Uzmacom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0E221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434 02</w:t>
            </w:r>
          </w:p>
        </w:tc>
      </w:tr>
      <w:tr w:rsidR="00C939F0" w:rsidRPr="009F02E2" w14:paraId="151B98D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7E1675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4657B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Daewoo Unitel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A0AD0D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434 04</w:t>
            </w:r>
          </w:p>
        </w:tc>
      </w:tr>
      <w:tr w:rsidR="00C939F0" w:rsidRPr="009F02E2" w14:paraId="0EB464A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C2ACF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D72898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Coscom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12B4F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434 05</w:t>
            </w:r>
          </w:p>
        </w:tc>
      </w:tr>
      <w:tr w:rsidR="00C939F0" w:rsidRPr="009F02E2" w14:paraId="66C0791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9874CF7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A06CD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Uzdunrobita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7BFDB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434 07</w:t>
            </w:r>
          </w:p>
        </w:tc>
      </w:tr>
      <w:tr w:rsidR="00C939F0" w:rsidRPr="009F02E2" w14:paraId="0957F8C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F268F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lastRenderedPageBreak/>
              <w:t>Vanuatu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EB24829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874B13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7933317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F00B8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F782C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SMILE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760D76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541 01</w:t>
            </w:r>
          </w:p>
        </w:tc>
      </w:tr>
      <w:tr w:rsidR="00C939F0" w:rsidRPr="009F02E2" w14:paraId="017C7DE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FEDB1C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28925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Digicel Vanuatu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8222C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541 05</w:t>
            </w:r>
          </w:p>
        </w:tc>
      </w:tr>
      <w:tr w:rsidR="00C939F0" w:rsidRPr="009F02E2" w14:paraId="199DC5C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FF7432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D77A5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WANTOK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7D652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541 07</w:t>
            </w:r>
          </w:p>
        </w:tc>
      </w:tr>
      <w:tr w:rsidR="00C939F0" w:rsidRPr="009F02E2" w14:paraId="0393ED2F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BA64B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Venezuela (Bolivarian Republic of)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B6F4D6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DB713C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2E8F74D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FEC42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4B78F64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Corporación Digitel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04C1E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734 02</w:t>
            </w:r>
          </w:p>
        </w:tc>
      </w:tr>
      <w:tr w:rsidR="00C939F0" w:rsidRPr="009F02E2" w14:paraId="293A5A0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0821F3E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F5694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GALAXY ENTERTAINMENT DE VENEZUELA C.A.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D47933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734 03</w:t>
            </w:r>
          </w:p>
        </w:tc>
      </w:tr>
      <w:tr w:rsidR="00C939F0" w:rsidRPr="009F02E2" w14:paraId="77DAF5B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9D1A8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0FB8A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Telcel, C.A.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22B07E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734 04</w:t>
            </w:r>
          </w:p>
        </w:tc>
      </w:tr>
      <w:tr w:rsidR="00C939F0" w:rsidRPr="009F02E2" w14:paraId="71BDF4F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61174B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6B7D82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Telecomunicaciones Movilnet, C.A.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EC9FDE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734 06</w:t>
            </w:r>
          </w:p>
        </w:tc>
      </w:tr>
      <w:tr w:rsidR="00C939F0" w:rsidRPr="009F02E2" w14:paraId="201A407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F6BA87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Viet Nam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2A6CBF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9A7F80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653766EA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28244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1043B6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Mobifone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A673A6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452 01</w:t>
            </w:r>
          </w:p>
        </w:tc>
      </w:tr>
      <w:tr w:rsidR="00C939F0" w:rsidRPr="009F02E2" w14:paraId="410F8FB1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9740A8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C4CFFC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Vinaphone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6BC27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452 02</w:t>
            </w:r>
          </w:p>
        </w:tc>
      </w:tr>
      <w:tr w:rsidR="00C939F0" w:rsidRPr="009F02E2" w14:paraId="0247415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0851F2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3C6B4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 Telecom (CDMA)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EC961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452 03</w:t>
            </w:r>
          </w:p>
        </w:tc>
      </w:tr>
      <w:tr w:rsidR="00C939F0" w:rsidRPr="009F02E2" w14:paraId="35256E83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A2243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153E64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Viettel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B677FA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452 04</w:t>
            </w:r>
          </w:p>
        </w:tc>
      </w:tr>
      <w:tr w:rsidR="00C939F0" w:rsidRPr="009F02E2" w14:paraId="2E65102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0D765F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83121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EVN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5A1F07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452 06</w:t>
            </w:r>
          </w:p>
        </w:tc>
      </w:tr>
      <w:tr w:rsidR="00C939F0" w:rsidRPr="009F02E2" w14:paraId="0816025C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28B1DA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3BFFA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Beeline VN/GTEL Mobile JSC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2CC062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452 07</w:t>
            </w:r>
          </w:p>
        </w:tc>
      </w:tr>
      <w:tr w:rsidR="00C939F0" w:rsidRPr="009F02E2" w14:paraId="255BF944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65294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ECBEC3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EVN 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35F2D5B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452 08</w:t>
            </w:r>
          </w:p>
        </w:tc>
      </w:tr>
      <w:tr w:rsidR="00C939F0" w:rsidRPr="009F02E2" w14:paraId="0EF6DFD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766D42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Wallis and Futuna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4A68B9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7A062B0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5693B792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F61625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BC578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Manuia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76472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543 01</w:t>
            </w:r>
          </w:p>
        </w:tc>
      </w:tr>
      <w:tr w:rsidR="00C939F0" w:rsidRPr="009F02E2" w14:paraId="259721C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BF63C2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Yemen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06F3F8C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E5B680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2B344B4B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1F7512B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7F1A6D9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Yemen Mobile Phone Company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9AD6E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421 01</w:t>
            </w:r>
          </w:p>
        </w:tc>
      </w:tr>
      <w:tr w:rsidR="00C939F0" w:rsidRPr="009F02E2" w14:paraId="30305ED8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394621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44173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Spacetel Yemen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3B476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421 02</w:t>
            </w:r>
          </w:p>
        </w:tc>
      </w:tr>
      <w:tr w:rsidR="00C939F0" w:rsidRPr="009F02E2" w14:paraId="76664D8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AB34D73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AF0B78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Y-Telecom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57DA80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421 04</w:t>
            </w:r>
          </w:p>
        </w:tc>
      </w:tr>
      <w:tr w:rsidR="00C939F0" w:rsidRPr="009F02E2" w14:paraId="070722F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DB8CC2B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Zambia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7D7A58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CB4AF2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4D2979E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D5641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6D20E5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Celtel Zambia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93AB8F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645 01</w:t>
            </w:r>
          </w:p>
        </w:tc>
      </w:tr>
      <w:tr w:rsidR="00C939F0" w:rsidRPr="009F02E2" w14:paraId="0FF306C9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362414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712DD97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Telecel Zambia Ltd.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CBF141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645 02</w:t>
            </w:r>
          </w:p>
        </w:tc>
      </w:tr>
      <w:tr w:rsidR="00C939F0" w:rsidRPr="009F02E2" w14:paraId="6135772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57FB0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460340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Zamtel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BF781A4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645 03</w:t>
            </w:r>
          </w:p>
        </w:tc>
      </w:tr>
      <w:tr w:rsidR="00C939F0" w:rsidRPr="009F02E2" w14:paraId="6DBD5C57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28CF56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Zimbabwe</w:t>
            </w: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7A6EA9C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8350BD" w14:textId="77777777" w:rsidR="00C939F0" w:rsidRPr="009F02E2" w:rsidRDefault="00C939F0" w:rsidP="00184B20">
            <w:pPr>
              <w:rPr>
                <w:rFonts w:ascii="Calibri" w:hAnsi="Calibri"/>
                <w:sz w:val="0"/>
              </w:rPr>
            </w:pPr>
          </w:p>
        </w:tc>
      </w:tr>
      <w:tr w:rsidR="00C939F0" w:rsidRPr="009F02E2" w14:paraId="1A762910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8C7536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7958F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Net One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577026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648 01</w:t>
            </w:r>
          </w:p>
        </w:tc>
      </w:tr>
      <w:tr w:rsidR="00C939F0" w:rsidRPr="009F02E2" w14:paraId="2029BFE5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2121AB0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969D8A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Telecel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C269B89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648 03</w:t>
            </w:r>
          </w:p>
        </w:tc>
      </w:tr>
      <w:tr w:rsidR="00C939F0" w:rsidRPr="009F02E2" w14:paraId="7569F146" w14:textId="77777777" w:rsidTr="00990AE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2856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B38808" w14:textId="77777777" w:rsidR="00C939F0" w:rsidRPr="009F02E2" w:rsidRDefault="00C939F0" w:rsidP="00184B20">
            <w:pPr>
              <w:rPr>
                <w:rFonts w:ascii="Calibri" w:hAnsi="Calibri"/>
              </w:rPr>
            </w:pPr>
          </w:p>
        </w:tc>
        <w:tc>
          <w:tcPr>
            <w:tcW w:w="455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E76A4ED" w14:textId="77777777" w:rsidR="00C939F0" w:rsidRPr="009F02E2" w:rsidRDefault="00C939F0" w:rsidP="00184B20">
            <w:pPr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Econet</w:t>
            </w:r>
          </w:p>
        </w:tc>
        <w:tc>
          <w:tcPr>
            <w:tcW w:w="23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A1E20C" w14:textId="77777777" w:rsidR="00C939F0" w:rsidRPr="009F02E2" w:rsidRDefault="00C939F0" w:rsidP="00184B20">
            <w:pPr>
              <w:jc w:val="center"/>
              <w:rPr>
                <w:rFonts w:ascii="Calibri" w:hAnsi="Calibri"/>
              </w:rPr>
            </w:pPr>
            <w:r w:rsidRPr="009F02E2">
              <w:rPr>
                <w:rFonts w:ascii="Calibri" w:eastAsia="Arial" w:hAnsi="Calibri"/>
                <w:color w:val="000000"/>
              </w:rPr>
              <w:t>648 04</w:t>
            </w:r>
          </w:p>
        </w:tc>
      </w:tr>
    </w:tbl>
    <w:p w14:paraId="58943B6D" w14:textId="77777777" w:rsidR="00FD476A" w:rsidRPr="006E2CCB" w:rsidRDefault="00FD476A" w:rsidP="00332903">
      <w:pPr>
        <w:rPr>
          <w:rFonts w:ascii="Calibri" w:hAnsi="Calibri"/>
          <w:color w:val="000000" w:themeColor="text1"/>
          <w:sz w:val="18"/>
          <w:szCs w:val="18"/>
          <w:lang w:val="fr-CH"/>
        </w:rPr>
      </w:pPr>
    </w:p>
    <w:p w14:paraId="152AD0D8" w14:textId="77777777" w:rsidR="00CB6A81" w:rsidRPr="00555930" w:rsidRDefault="001C3247">
      <w:pPr>
        <w:rPr>
          <w:rFonts w:cs="Arial"/>
          <w:lang w:val="fr-CH"/>
        </w:rPr>
      </w:pPr>
      <w:r w:rsidRPr="00555930">
        <w:rPr>
          <w:rFonts w:cs="Arial"/>
          <w:lang w:val="fr-CH"/>
        </w:rPr>
        <w:br w:type="page"/>
      </w:r>
    </w:p>
    <w:p w14:paraId="56CFB3B2" w14:textId="1ACC61E0" w:rsidR="003101AC" w:rsidRPr="003101AC" w:rsidRDefault="003101AC" w:rsidP="005D67D3">
      <w:pPr>
        <w:pStyle w:val="Heading2"/>
        <w:spacing w:before="0"/>
        <w:rPr>
          <w:rFonts w:ascii="Arial" w:hAnsi="Arial" w:cs="Arial"/>
          <w:sz w:val="22"/>
          <w:szCs w:val="22"/>
          <w:lang w:val="en-GB"/>
        </w:rPr>
      </w:pPr>
      <w:r w:rsidRPr="003101AC">
        <w:rPr>
          <w:rFonts w:ascii="Arial" w:hAnsi="Arial" w:cs="Arial"/>
          <w:sz w:val="22"/>
          <w:szCs w:val="22"/>
          <w:lang w:val="en-GB"/>
        </w:rPr>
        <w:lastRenderedPageBreak/>
        <w:t xml:space="preserve">Shared Mobile Country Codes (MCC) </w:t>
      </w:r>
      <w:r w:rsidR="00976743">
        <w:rPr>
          <w:rFonts w:ascii="Arial" w:hAnsi="Arial" w:cs="Arial"/>
          <w:sz w:val="22"/>
          <w:szCs w:val="22"/>
          <w:lang w:val="en-GB"/>
        </w:rPr>
        <w:t xml:space="preserve">for networks </w:t>
      </w:r>
      <w:r w:rsidRPr="003101AC">
        <w:rPr>
          <w:rFonts w:ascii="Arial" w:hAnsi="Arial" w:cs="Arial"/>
          <w:sz w:val="22"/>
          <w:szCs w:val="22"/>
          <w:lang w:val="en-GB"/>
        </w:rPr>
        <w:t>and their respec</w:t>
      </w:r>
      <w:r w:rsidR="005D67D3">
        <w:rPr>
          <w:rFonts w:ascii="Arial" w:hAnsi="Arial" w:cs="Arial"/>
          <w:sz w:val="22"/>
          <w:szCs w:val="22"/>
          <w:lang w:val="en-GB"/>
        </w:rPr>
        <w:t>tive Mobile Network Codes (MNC)</w:t>
      </w:r>
    </w:p>
    <w:p w14:paraId="65C6C8A9" w14:textId="137C4691" w:rsidR="00E83B56" w:rsidRDefault="00E83B56" w:rsidP="004A247B">
      <w:pPr>
        <w:pStyle w:val="Footnotesepar"/>
        <w:rPr>
          <w:rFonts w:ascii="Arial" w:hAnsi="Arial" w:cs="Arial"/>
        </w:rPr>
      </w:pPr>
    </w:p>
    <w:tbl>
      <w:tblPr>
        <w:tblW w:w="0" w:type="auto"/>
        <w:tblInd w:w="-1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1"/>
        <w:gridCol w:w="2977"/>
      </w:tblGrid>
      <w:tr w:rsidR="00976743" w:rsidRPr="002F21E6" w14:paraId="40583466" w14:textId="77777777" w:rsidTr="00976743">
        <w:trPr>
          <w:cantSplit/>
          <w:trHeight w:val="262"/>
          <w:tblHeader/>
        </w:trPr>
        <w:tc>
          <w:tcPr>
            <w:tcW w:w="6561" w:type="dxa"/>
            <w:tcBorders>
              <w:bottom w:val="single" w:sz="4" w:space="0" w:color="000000" w:themeColor="text1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E1ADB2" w14:textId="6CC9857B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Calibri" w:hAnsi="Calibri"/>
                <w:b/>
                <w:i/>
                <w:color w:val="000000"/>
                <w:szCs w:val="22"/>
                <w:lang w:eastAsia="zh-CN"/>
              </w:rPr>
              <w:t>Networks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D15935" w14:textId="4DE10F69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Calibri" w:hAnsi="Calibri"/>
                <w:b/>
                <w:i/>
                <w:color w:val="000000"/>
                <w:szCs w:val="22"/>
                <w:lang w:eastAsia="zh-CN"/>
              </w:rPr>
              <w:t>MCC + MNC codes</w:t>
            </w:r>
          </w:p>
        </w:tc>
      </w:tr>
      <w:tr w:rsidR="00976743" w:rsidRPr="002F21E6" w14:paraId="1FA03A78" w14:textId="77777777" w:rsidTr="00976743">
        <w:trPr>
          <w:cantSplit/>
          <w:trHeight w:val="262"/>
        </w:trPr>
        <w:tc>
          <w:tcPr>
            <w:tcW w:w="6561" w:type="dxa"/>
            <w:tcBorders>
              <w:top w:val="single" w:sz="4" w:space="0" w:color="000000" w:themeColor="text1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BD9A56" w14:textId="19A7CD57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Iridium Communications Inc</w:t>
            </w:r>
          </w:p>
        </w:tc>
        <w:tc>
          <w:tcPr>
            <w:tcW w:w="2977" w:type="dxa"/>
            <w:tcBorders>
              <w:top w:val="single" w:sz="4" w:space="0" w:color="000000" w:themeColor="text1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2D6A5B8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901 03</w:t>
            </w:r>
          </w:p>
        </w:tc>
      </w:tr>
      <w:tr w:rsidR="00976743" w:rsidRPr="002F21E6" w14:paraId="4206CC4A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32E5AA" w14:textId="422E572B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Thuraya RMSS Network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A188B8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901 05</w:t>
            </w:r>
          </w:p>
        </w:tc>
      </w:tr>
      <w:tr w:rsidR="00976743" w:rsidRPr="002F21E6" w14:paraId="367C213E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F96986" w14:textId="63A3B141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Thuraya Satellite Telecommunications Company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520450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901 06</w:t>
            </w:r>
          </w:p>
        </w:tc>
      </w:tr>
      <w:tr w:rsidR="00976743" w:rsidRPr="002F21E6" w14:paraId="30FCA521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22EC09" w14:textId="725757A5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Inmarsat Ltd.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C5F95F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901 11</w:t>
            </w:r>
          </w:p>
        </w:tc>
      </w:tr>
      <w:tr w:rsidR="00976743" w:rsidRPr="002F21E6" w14:paraId="2AF4B01C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C3B2EE" w14:textId="39AA7B5D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Maritime Communications Partner AS (MCP network)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9B40A1D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901 12</w:t>
            </w:r>
          </w:p>
        </w:tc>
      </w:tr>
      <w:tr w:rsidR="00976743" w:rsidRPr="002F21E6" w14:paraId="6791227A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59F92B" w14:textId="3B794975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 xml:space="preserve">BebbiCell AG </w:t>
            </w:r>
            <w:r>
              <w:rPr>
                <w:rFonts w:ascii="Calibri" w:eastAsia="Arial" w:hAnsi="Calibri"/>
                <w:color w:val="000000"/>
                <w:szCs w:val="22"/>
                <w:lang w:eastAsia="zh-CN"/>
              </w:rPr>
              <w:br/>
            </w: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(Formerly Global Networks Switzerland AG)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B8BF56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901 13</w:t>
            </w:r>
          </w:p>
        </w:tc>
      </w:tr>
      <w:tr w:rsidR="00976743" w:rsidRPr="002F21E6" w14:paraId="6AF2DEA6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CEE7ADC" w14:textId="5DBAD50C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AeroMobile AS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EC4A80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901 14</w:t>
            </w:r>
          </w:p>
        </w:tc>
      </w:tr>
      <w:tr w:rsidR="00976743" w:rsidRPr="002F21E6" w14:paraId="1DD84E06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913F63" w14:textId="3703D49D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 xml:space="preserve">OnAir N.V. </w:t>
            </w:r>
            <w:r>
              <w:rPr>
                <w:rFonts w:ascii="Calibri" w:eastAsia="Arial" w:hAnsi="Calibri"/>
                <w:color w:val="000000"/>
                <w:szCs w:val="22"/>
                <w:lang w:eastAsia="zh-CN"/>
              </w:rPr>
              <w:br/>
            </w: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(Formerly SITA on behalf of Onair)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B39A769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901 15</w:t>
            </w:r>
          </w:p>
        </w:tc>
      </w:tr>
      <w:tr w:rsidR="00976743" w:rsidRPr="002F21E6" w14:paraId="422572D7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7C7794" w14:textId="5059F45F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Cisco Systems, Inc.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044DB1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901 16</w:t>
            </w:r>
          </w:p>
        </w:tc>
      </w:tr>
      <w:tr w:rsidR="00976743" w:rsidRPr="002F21E6" w14:paraId="1FB020A8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2AFEA3" w14:textId="041C8A54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Jersey Telecom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2778EDA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901 17</w:t>
            </w:r>
          </w:p>
        </w:tc>
      </w:tr>
      <w:tr w:rsidR="00976743" w:rsidRPr="002F21E6" w14:paraId="08BA18B9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26771BD" w14:textId="78010FBE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Cingular Wireless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58349FC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901 18</w:t>
            </w:r>
          </w:p>
        </w:tc>
      </w:tr>
      <w:tr w:rsidR="00976743" w:rsidRPr="002F21E6" w14:paraId="12F3AFED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0BE47B6" w14:textId="514C72AE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Vodafone Malta (Vodafone Group)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ED1D561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901 19</w:t>
            </w:r>
          </w:p>
        </w:tc>
      </w:tr>
      <w:tr w:rsidR="00976743" w:rsidRPr="002F21E6" w14:paraId="22B920D8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EAFFFC" w14:textId="11570D7F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Intermatica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6B6972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901 20</w:t>
            </w:r>
          </w:p>
        </w:tc>
      </w:tr>
      <w:tr w:rsidR="00976743" w:rsidRPr="002F21E6" w14:paraId="0AC154C2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CDEE89" w14:textId="0B95C04E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Wins Limited (Formerly Seanet Maritime Communications AB)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450AF0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901 21</w:t>
            </w:r>
          </w:p>
        </w:tc>
      </w:tr>
      <w:tr w:rsidR="00976743" w:rsidRPr="002F21E6" w14:paraId="04BE4297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BE038A" w14:textId="7929EB70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MediaLincc Ltd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9A7D1B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901 22</w:t>
            </w:r>
          </w:p>
        </w:tc>
      </w:tr>
      <w:tr w:rsidR="00976743" w:rsidRPr="002F21E6" w14:paraId="1DEFDBD1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0E242D1" w14:textId="48C5F6D6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Voxbone SA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2A0433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901 24</w:t>
            </w:r>
          </w:p>
        </w:tc>
      </w:tr>
      <w:tr w:rsidR="00976743" w:rsidRPr="002F21E6" w14:paraId="1B5FC573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80BD96" w14:textId="787F9504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Telecom Italia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F61A68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901 26</w:t>
            </w:r>
          </w:p>
        </w:tc>
      </w:tr>
      <w:tr w:rsidR="00976743" w:rsidRPr="002F21E6" w14:paraId="3C8627C4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6E48ED4" w14:textId="68F7336F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Monaco Telecom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9480F77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901 27</w:t>
            </w:r>
          </w:p>
        </w:tc>
      </w:tr>
      <w:tr w:rsidR="00976743" w:rsidRPr="002F21E6" w14:paraId="748B6470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A206B2" w14:textId="5272946E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Vodafone Group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E7C55D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901 28</w:t>
            </w:r>
          </w:p>
        </w:tc>
      </w:tr>
      <w:tr w:rsidR="00976743" w:rsidRPr="002F21E6" w14:paraId="4E244A8D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8F0440" w14:textId="1015CEDA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Telenor Connexion AB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A2EB28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901 29</w:t>
            </w:r>
          </w:p>
        </w:tc>
      </w:tr>
      <w:tr w:rsidR="00976743" w:rsidRPr="002F21E6" w14:paraId="22641AB9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700D79" w14:textId="25655E28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Orange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BC1BC5E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901 31</w:t>
            </w:r>
          </w:p>
        </w:tc>
      </w:tr>
      <w:tr w:rsidR="00976743" w:rsidRPr="002F21E6" w14:paraId="3F796B49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774C810" w14:textId="0CA25201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MegaFon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62BF596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901 32</w:t>
            </w:r>
          </w:p>
        </w:tc>
      </w:tr>
      <w:tr w:rsidR="00976743" w:rsidRPr="002F21E6" w14:paraId="26EEAB36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A1A7F93" w14:textId="48F8AA88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Smart Communications , Inc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9D19AB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901 33</w:t>
            </w:r>
          </w:p>
        </w:tc>
      </w:tr>
      <w:tr w:rsidR="00976743" w:rsidRPr="002F21E6" w14:paraId="113929A6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EA5ACD" w14:textId="1E9B49AD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Tyntec Limited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0AA52D9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901 34</w:t>
            </w:r>
          </w:p>
        </w:tc>
      </w:tr>
      <w:tr w:rsidR="00976743" w:rsidRPr="002F21E6" w14:paraId="1106A6EB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A3D87F" w14:textId="5C8C7AF4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Globecomm Network Services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4B57999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901 35</w:t>
            </w:r>
          </w:p>
        </w:tc>
      </w:tr>
      <w:tr w:rsidR="00976743" w:rsidRPr="002F21E6" w14:paraId="31D223F8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DD830D" w14:textId="3B8525D1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Azerfon LLC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F95F85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901 36</w:t>
            </w:r>
          </w:p>
        </w:tc>
      </w:tr>
      <w:tr w:rsidR="00976743" w:rsidRPr="002F21E6" w14:paraId="17A8C45F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6BC277" w14:textId="2B505E6E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TRANSATEL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F101956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901 37</w:t>
            </w:r>
          </w:p>
        </w:tc>
      </w:tr>
      <w:tr w:rsidR="00976743" w:rsidRPr="002F21E6" w14:paraId="65D45050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D04E5F" w14:textId="44CF68BD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Multiregional TransitTelecom (MTT)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5B68E7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901 38</w:t>
            </w:r>
          </w:p>
        </w:tc>
      </w:tr>
      <w:tr w:rsidR="00976743" w:rsidRPr="002F21E6" w14:paraId="6A5D56A0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B144009" w14:textId="517A83FC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MTX Connect Ltd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2E94734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901 39</w:t>
            </w:r>
          </w:p>
        </w:tc>
      </w:tr>
      <w:tr w:rsidR="00976743" w:rsidRPr="002F21E6" w14:paraId="3EF6EEC1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0EC454" w14:textId="2B15F039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Deutsche Telekom AG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38E8E53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901 40</w:t>
            </w:r>
          </w:p>
        </w:tc>
      </w:tr>
      <w:tr w:rsidR="00976743" w:rsidRPr="002F21E6" w14:paraId="44861AD5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BA6DC3" w14:textId="30A50485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BodyTrace Netherlands B.V.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11C383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901 41</w:t>
            </w:r>
          </w:p>
        </w:tc>
      </w:tr>
      <w:tr w:rsidR="00976743" w:rsidRPr="002F21E6" w14:paraId="21C6E8D0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219E01" w14:textId="562C90D2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DCN Hub ehf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8B779C3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901 42</w:t>
            </w:r>
          </w:p>
        </w:tc>
      </w:tr>
      <w:tr w:rsidR="00976743" w:rsidRPr="002F21E6" w14:paraId="39CDF9BA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449F89" w14:textId="10B83A3A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EMnify GmbH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A93E76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901 43</w:t>
            </w:r>
          </w:p>
        </w:tc>
      </w:tr>
      <w:tr w:rsidR="00976743" w:rsidRPr="002F21E6" w14:paraId="22AD9427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80E89A" w14:textId="0B6705CE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AT&amp;T, Inc.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268345C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901 44</w:t>
            </w:r>
          </w:p>
        </w:tc>
      </w:tr>
      <w:tr w:rsidR="00976743" w:rsidRPr="002F21E6" w14:paraId="0AAE74E3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3F3C8A" w14:textId="31EFE5EC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Advanced Wireless Network Company Limited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0284D3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901 45</w:t>
            </w:r>
          </w:p>
        </w:tc>
      </w:tr>
      <w:tr w:rsidR="00976743" w:rsidRPr="002F21E6" w14:paraId="0B7FCCE5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5B1158F" w14:textId="4DB8BE0B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lastRenderedPageBreak/>
              <w:t>Telecom26 AG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94E0C6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901 46</w:t>
            </w:r>
          </w:p>
        </w:tc>
      </w:tr>
      <w:tr w:rsidR="00976743" w:rsidRPr="002F21E6" w14:paraId="73B9D905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8C11DA" w14:textId="42E8F10D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Ooredoo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1959D21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901 47</w:t>
            </w:r>
          </w:p>
        </w:tc>
      </w:tr>
      <w:tr w:rsidR="00976743" w:rsidRPr="002F21E6" w14:paraId="13E84C60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70555A" w14:textId="74BC2E0D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Com4 Sweden AB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874ED6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901 48</w:t>
            </w:r>
          </w:p>
        </w:tc>
      </w:tr>
      <w:tr w:rsidR="00976743" w:rsidRPr="002F21E6" w14:paraId="02EDF17B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619C1E" w14:textId="0AF08F82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Zain Kuwait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AF08B6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901 49</w:t>
            </w:r>
          </w:p>
        </w:tc>
      </w:tr>
      <w:tr w:rsidR="00976743" w:rsidRPr="002F21E6" w14:paraId="79F27650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DF960A" w14:textId="208CAC21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Sawatch Limited/EchoStar Mobile Limited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8BE590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901 50</w:t>
            </w:r>
          </w:p>
        </w:tc>
      </w:tr>
      <w:tr w:rsidR="00976743" w:rsidRPr="002F21E6" w14:paraId="3FACD853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204DF28" w14:textId="50F82FEA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VisionNG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FF1F0BA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901 51</w:t>
            </w:r>
          </w:p>
        </w:tc>
      </w:tr>
      <w:tr w:rsidR="00976743" w:rsidRPr="002F21E6" w14:paraId="00C84C4B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8B063E" w14:textId="75C1CC6F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Manx Telecom Trading Ltd.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7B646D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901 52</w:t>
            </w:r>
          </w:p>
        </w:tc>
      </w:tr>
      <w:tr w:rsidR="00976743" w:rsidRPr="002F21E6" w14:paraId="0A37B9B5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26D0049" w14:textId="162964A4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Deutsche Telekom AG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B0C30E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901 53</w:t>
            </w:r>
          </w:p>
        </w:tc>
      </w:tr>
      <w:tr w:rsidR="00976743" w:rsidRPr="002F21E6" w14:paraId="3B3860CD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FC83A1" w14:textId="116E9A26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Teleena Holding B.V.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528155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901 54</w:t>
            </w:r>
          </w:p>
        </w:tc>
      </w:tr>
      <w:tr w:rsidR="00976743" w:rsidRPr="002F21E6" w14:paraId="02322E4E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6ACEEA" w14:textId="6B164243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Beezz Communication Solutions Ltd.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90B310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901 55</w:t>
            </w:r>
          </w:p>
        </w:tc>
      </w:tr>
      <w:tr w:rsidR="00976743" w:rsidRPr="002F21E6" w14:paraId="0F6E3B6A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ABE289" w14:textId="1EA90040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European Telecommunications Standards Institute (ETSI)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1E59F8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901 56</w:t>
            </w:r>
          </w:p>
        </w:tc>
      </w:tr>
      <w:tr w:rsidR="00976743" w:rsidRPr="002F21E6" w14:paraId="69079B6F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12DA9B" w14:textId="192530CA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SAP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594061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901 57</w:t>
            </w:r>
          </w:p>
        </w:tc>
      </w:tr>
      <w:tr w:rsidR="00976743" w:rsidRPr="002F21E6" w14:paraId="1A97AE64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172ABC" w14:textId="5CEEF516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BICS SA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CF164F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901 58</w:t>
            </w:r>
          </w:p>
        </w:tc>
      </w:tr>
      <w:tr w:rsidR="00976743" w:rsidRPr="002F21E6" w14:paraId="5661A49F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31A572" w14:textId="0263B26D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MessageBird B.V.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8A4D3E4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901 59</w:t>
            </w:r>
          </w:p>
        </w:tc>
      </w:tr>
      <w:tr w:rsidR="00976743" w:rsidRPr="002F21E6" w14:paraId="55F70D7D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1FBB36A" w14:textId="0D468A35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OneWeb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01EBAF5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901 60</w:t>
            </w:r>
          </w:p>
        </w:tc>
      </w:tr>
      <w:tr w:rsidR="00976743" w:rsidRPr="002F21E6" w14:paraId="640CFBE1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5C7DA1" w14:textId="7AF0E6D3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MTN Management Services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34C6008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901 61</w:t>
            </w:r>
          </w:p>
        </w:tc>
      </w:tr>
      <w:tr w:rsidR="00976743" w:rsidRPr="002F21E6" w14:paraId="1C6C602C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FD3FFC1" w14:textId="1176C597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Twilio Inc.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075C4B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901 62</w:t>
            </w:r>
          </w:p>
        </w:tc>
      </w:tr>
      <w:tr w:rsidR="00976743" w:rsidRPr="002F21E6" w14:paraId="6AA123B4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30BF619" w14:textId="15E7E1C1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GloTell B.V.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CECFC8B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901 63</w:t>
            </w:r>
          </w:p>
        </w:tc>
      </w:tr>
      <w:tr w:rsidR="00976743" w:rsidRPr="002F21E6" w14:paraId="406F7779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395ED6B" w14:textId="68F7CAD0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Syniverse Technologies, LLC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9C1F20C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901 64</w:t>
            </w:r>
          </w:p>
        </w:tc>
      </w:tr>
      <w:tr w:rsidR="00976743" w:rsidRPr="002F21E6" w14:paraId="7AF7ED90" w14:textId="77777777" w:rsidTr="009767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92AEC00" w14:textId="14A71F29" w:rsidR="00976743" w:rsidRPr="00E83B56" w:rsidRDefault="00976743" w:rsidP="00E83B56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UN Office for the Coordination of Humanitarian Affairs (OCHA)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EAC81AF" w14:textId="77777777" w:rsidR="00976743" w:rsidRPr="00E83B56" w:rsidRDefault="00976743" w:rsidP="00E83B56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901 88</w:t>
            </w:r>
          </w:p>
        </w:tc>
      </w:tr>
    </w:tbl>
    <w:p w14:paraId="0771A73D" w14:textId="77777777" w:rsidR="006A1D42" w:rsidRDefault="006A1D42">
      <w:pPr>
        <w:rPr>
          <w:rFonts w:cs="Arial"/>
          <w:sz w:val="20"/>
          <w:szCs w:val="20"/>
        </w:rPr>
      </w:pPr>
    </w:p>
    <w:p w14:paraId="03923372" w14:textId="77777777" w:rsidR="00976743" w:rsidRPr="001A1A2F" w:rsidRDefault="00976743">
      <w:pPr>
        <w:rPr>
          <w:rFonts w:cs="Arial"/>
          <w:sz w:val="20"/>
          <w:szCs w:val="20"/>
        </w:rPr>
      </w:pPr>
    </w:p>
    <w:p w14:paraId="7DE39470" w14:textId="622B83E7" w:rsidR="00E42394" w:rsidRPr="003101AC" w:rsidRDefault="00E42394" w:rsidP="00E42394">
      <w:pPr>
        <w:pStyle w:val="Heading2"/>
        <w:spacing w:before="0"/>
        <w:rPr>
          <w:rFonts w:ascii="Arial" w:hAnsi="Arial" w:cs="Arial"/>
          <w:sz w:val="22"/>
          <w:szCs w:val="22"/>
          <w:lang w:val="en-GB"/>
        </w:rPr>
      </w:pPr>
      <w:r w:rsidRPr="003101AC">
        <w:rPr>
          <w:rFonts w:ascii="Arial" w:hAnsi="Arial" w:cs="Arial"/>
          <w:sz w:val="22"/>
          <w:szCs w:val="22"/>
          <w:lang w:val="en-GB"/>
        </w:rPr>
        <w:t xml:space="preserve">Shared Mobile Country Codes (MCC) </w:t>
      </w:r>
      <w:r w:rsidR="00976743">
        <w:rPr>
          <w:rFonts w:ascii="Arial" w:hAnsi="Arial" w:cs="Arial"/>
          <w:sz w:val="22"/>
          <w:szCs w:val="22"/>
          <w:lang w:val="en-GB"/>
        </w:rPr>
        <w:t xml:space="preserve">for other purposes </w:t>
      </w:r>
      <w:r w:rsidRPr="003101AC">
        <w:rPr>
          <w:rFonts w:ascii="Arial" w:hAnsi="Arial" w:cs="Arial"/>
          <w:sz w:val="22"/>
          <w:szCs w:val="22"/>
          <w:lang w:val="en-GB"/>
        </w:rPr>
        <w:t>and their respec</w:t>
      </w:r>
      <w:r>
        <w:rPr>
          <w:rFonts w:ascii="Arial" w:hAnsi="Arial" w:cs="Arial"/>
          <w:sz w:val="22"/>
          <w:szCs w:val="22"/>
          <w:lang w:val="en-GB"/>
        </w:rPr>
        <w:t>tive Mobile Network Codes (MNC)</w:t>
      </w:r>
    </w:p>
    <w:p w14:paraId="1EC294A6" w14:textId="77777777" w:rsidR="00E42394" w:rsidRDefault="00E42394" w:rsidP="00E42394">
      <w:pPr>
        <w:pStyle w:val="Footnotesepar"/>
        <w:rPr>
          <w:rFonts w:ascii="Arial" w:hAnsi="Arial" w:cs="Arial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1"/>
        <w:gridCol w:w="3969"/>
        <w:gridCol w:w="2268"/>
      </w:tblGrid>
      <w:tr w:rsidR="00E83B56" w:rsidRPr="009F02E2" w14:paraId="0738F94E" w14:textId="77777777" w:rsidTr="00855C77">
        <w:trPr>
          <w:cantSplit/>
          <w:trHeight w:val="260"/>
          <w:tblHeader/>
        </w:trPr>
        <w:tc>
          <w:tcPr>
            <w:tcW w:w="3301" w:type="dxa"/>
            <w:tcBorders>
              <w:top w:val="single" w:sz="8" w:space="0" w:color="D3D3D3"/>
              <w:left w:val="single" w:sz="8" w:space="0" w:color="D3D3D3"/>
              <w:bottom w:val="single" w:sz="8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46C54D" w14:textId="2FC0C974" w:rsidR="00E83B56" w:rsidRPr="009F02E2" w:rsidRDefault="00E83B56" w:rsidP="004E5866">
            <w:pPr>
              <w:rPr>
                <w:rFonts w:ascii="Calibri" w:hAnsi="Calibri"/>
                <w:color w:val="000000" w:themeColor="text1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D3D3D3"/>
              <w:left w:val="single" w:sz="8" w:space="0" w:color="D3D3D3"/>
              <w:bottom w:val="single" w:sz="8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0C1A6C" w14:textId="6AF08BCF" w:rsidR="00E83B56" w:rsidRPr="009F02E2" w:rsidRDefault="00E83B56" w:rsidP="004E5866">
            <w:pPr>
              <w:rPr>
                <w:rFonts w:ascii="Calibri" w:hAnsi="Calibri"/>
                <w:color w:val="000000" w:themeColor="text1"/>
                <w:szCs w:val="22"/>
              </w:rPr>
            </w:pPr>
            <w:r w:rsidRPr="00E83B56">
              <w:rPr>
                <w:rFonts w:ascii="Calibri" w:eastAsia="Calibri" w:hAnsi="Calibri"/>
                <w:b/>
                <w:i/>
                <w:color w:val="000000" w:themeColor="text1"/>
                <w:szCs w:val="22"/>
              </w:rPr>
              <w:t>Applicant/Network</w:t>
            </w:r>
          </w:p>
        </w:tc>
        <w:tc>
          <w:tcPr>
            <w:tcW w:w="2268" w:type="dxa"/>
            <w:tcBorders>
              <w:top w:val="single" w:sz="8" w:space="0" w:color="D3D3D3"/>
              <w:left w:val="single" w:sz="8" w:space="0" w:color="D3D3D3"/>
              <w:bottom w:val="single" w:sz="8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5EA050" w14:textId="77777777" w:rsidR="00E83B56" w:rsidRPr="009F02E2" w:rsidRDefault="00E83B56" w:rsidP="004E5866">
            <w:pPr>
              <w:ind w:left="284"/>
              <w:rPr>
                <w:rFonts w:ascii="Calibri" w:hAnsi="Calibri"/>
                <w:color w:val="000000" w:themeColor="text1"/>
                <w:szCs w:val="22"/>
              </w:rPr>
            </w:pPr>
            <w:r w:rsidRPr="009F02E2">
              <w:rPr>
                <w:rFonts w:ascii="Calibri" w:eastAsia="Calibri" w:hAnsi="Calibri"/>
                <w:b/>
                <w:i/>
                <w:color w:val="000000" w:themeColor="text1"/>
                <w:szCs w:val="22"/>
              </w:rPr>
              <w:t>MCC + MNC codes</w:t>
            </w:r>
          </w:p>
        </w:tc>
      </w:tr>
      <w:tr w:rsidR="00E83B56" w:rsidRPr="009F02E2" w14:paraId="7526B614" w14:textId="77777777" w:rsidTr="00855C77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330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5AB797" w14:textId="0B5368B5" w:rsidR="00E83B56" w:rsidRPr="001A1A2F" w:rsidRDefault="00E83B56" w:rsidP="004E5866">
            <w:pPr>
              <w:rPr>
                <w:rFonts w:ascii="Calibri" w:hAnsi="Calibri"/>
                <w:b/>
                <w:bCs/>
              </w:rPr>
            </w:pPr>
            <w:r w:rsidRPr="001A1A2F">
              <w:rPr>
                <w:rFonts w:ascii="Calibri" w:eastAsia="Arial" w:hAnsi="Calibri"/>
                <w:b/>
                <w:bCs/>
                <w:color w:val="000000"/>
              </w:rPr>
              <w:t>shared code</w:t>
            </w:r>
          </w:p>
        </w:tc>
        <w:tc>
          <w:tcPr>
            <w:tcW w:w="396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42178F" w14:textId="77777777" w:rsidR="00E83B56" w:rsidRPr="009F02E2" w:rsidRDefault="00E83B56" w:rsidP="004E5866">
            <w:pPr>
              <w:rPr>
                <w:rFonts w:ascii="Calibri" w:hAnsi="Calibri"/>
                <w:sz w:val="0"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8EC4F4" w14:textId="77777777" w:rsidR="00E83B56" w:rsidRPr="009F02E2" w:rsidRDefault="00E83B56" w:rsidP="004E5866">
            <w:pPr>
              <w:rPr>
                <w:rFonts w:ascii="Calibri" w:hAnsi="Calibri"/>
                <w:sz w:val="0"/>
              </w:rPr>
            </w:pPr>
          </w:p>
        </w:tc>
      </w:tr>
      <w:tr w:rsidR="00E83B56" w:rsidRPr="009F02E2" w14:paraId="56239A35" w14:textId="77777777" w:rsidTr="00855C77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3301" w:type="dxa"/>
            <w:vMerge/>
            <w:tcBorders>
              <w:top w:val="nil"/>
              <w:left w:val="single" w:sz="7" w:space="0" w:color="D3D3D3"/>
              <w:bottom w:val="single" w:sz="8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A93C17" w14:textId="77777777" w:rsidR="00E83B56" w:rsidRPr="009F02E2" w:rsidRDefault="00E83B56" w:rsidP="004E5866">
            <w:pPr>
              <w:rPr>
                <w:rFonts w:ascii="Calibri" w:hAnsi="Calibri"/>
              </w:rPr>
            </w:pPr>
          </w:p>
        </w:tc>
        <w:tc>
          <w:tcPr>
            <w:tcW w:w="3969" w:type="dxa"/>
            <w:tcBorders>
              <w:top w:val="single" w:sz="7" w:space="0" w:color="D3D3D3"/>
              <w:left w:val="single" w:sz="7" w:space="0" w:color="D3D3D3"/>
              <w:bottom w:val="single" w:sz="8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7316C6" w14:textId="4DB14271" w:rsidR="00E83B56" w:rsidRPr="009F02E2" w:rsidRDefault="00E83B56" w:rsidP="004E5866">
            <w:pPr>
              <w:rPr>
                <w:rFonts w:ascii="Calibri" w:hAnsi="Calibri"/>
              </w:rPr>
            </w:pPr>
            <w:r w:rsidRPr="00E83B56">
              <w:rPr>
                <w:rFonts w:ascii="Calibri" w:eastAsia="Arial" w:hAnsi="Calibri"/>
                <w:color w:val="000000"/>
              </w:rPr>
              <w:t>MulteFire Alliance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8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33D6A4B" w14:textId="420CA72D" w:rsidR="00E83B56" w:rsidRPr="009F02E2" w:rsidRDefault="00E83B56" w:rsidP="004E5866">
            <w:pPr>
              <w:jc w:val="center"/>
              <w:rPr>
                <w:rFonts w:ascii="Calibri" w:hAnsi="Calibri"/>
              </w:rPr>
            </w:pPr>
            <w:r w:rsidRPr="00E83B56">
              <w:rPr>
                <w:rFonts w:ascii="Calibri" w:eastAsia="Arial" w:hAnsi="Calibri"/>
                <w:color w:val="000000"/>
              </w:rPr>
              <w:t>902 01</w:t>
            </w:r>
          </w:p>
        </w:tc>
      </w:tr>
      <w:tr w:rsidR="00E83B56" w:rsidRPr="009F02E2" w14:paraId="578D6250" w14:textId="77777777" w:rsidTr="00855C77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330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35A49FD" w14:textId="476BE9EA" w:rsidR="00E83B56" w:rsidRPr="001A1A2F" w:rsidRDefault="00E83B56" w:rsidP="004E5866">
            <w:pPr>
              <w:rPr>
                <w:rFonts w:ascii="Calibri" w:hAnsi="Calibri"/>
                <w:b/>
                <w:bCs/>
              </w:rPr>
            </w:pPr>
            <w:r w:rsidRPr="001A1A2F">
              <w:rPr>
                <w:rFonts w:ascii="Calibri" w:eastAsia="Arial" w:hAnsi="Calibri"/>
                <w:b/>
                <w:bCs/>
                <w:color w:val="000000"/>
              </w:rPr>
              <w:t>Trial of a proposed new international telecommunication service, shared code</w:t>
            </w:r>
          </w:p>
        </w:tc>
        <w:tc>
          <w:tcPr>
            <w:tcW w:w="396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D549A6" w14:textId="77777777" w:rsidR="00E83B56" w:rsidRPr="009F02E2" w:rsidRDefault="00E83B56" w:rsidP="004E5866">
            <w:pPr>
              <w:rPr>
                <w:rFonts w:ascii="Calibri" w:hAnsi="Calibri"/>
                <w:sz w:val="0"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773DDE" w14:textId="77777777" w:rsidR="00E83B56" w:rsidRPr="009F02E2" w:rsidRDefault="00E83B56" w:rsidP="004E5866">
            <w:pPr>
              <w:rPr>
                <w:rFonts w:ascii="Calibri" w:hAnsi="Calibri"/>
                <w:sz w:val="0"/>
              </w:rPr>
            </w:pPr>
          </w:p>
        </w:tc>
      </w:tr>
      <w:tr w:rsidR="00E83B56" w:rsidRPr="009F02E2" w14:paraId="33457DEA" w14:textId="77777777" w:rsidTr="00855C77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3301" w:type="dxa"/>
            <w:vMerge/>
            <w:tcBorders>
              <w:top w:val="nil"/>
              <w:left w:val="single" w:sz="7" w:space="0" w:color="D3D3D3"/>
              <w:bottom w:val="single" w:sz="8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684CB5" w14:textId="77777777" w:rsidR="00E83B56" w:rsidRPr="009F02E2" w:rsidRDefault="00E83B56" w:rsidP="004E5866">
            <w:pPr>
              <w:rPr>
                <w:rFonts w:ascii="Calibri" w:hAnsi="Calibri"/>
              </w:rPr>
            </w:pPr>
          </w:p>
        </w:tc>
        <w:tc>
          <w:tcPr>
            <w:tcW w:w="3969" w:type="dxa"/>
            <w:tcBorders>
              <w:top w:val="single" w:sz="7" w:space="0" w:color="D3D3D3"/>
              <w:left w:val="single" w:sz="7" w:space="0" w:color="D3D3D3"/>
              <w:bottom w:val="single" w:sz="8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35388C8" w14:textId="07CB1DD9" w:rsidR="00E83B56" w:rsidRPr="00E83B56" w:rsidRDefault="00E83B56" w:rsidP="00E83B56">
            <w:pPr>
              <w:rPr>
                <w:rFonts w:ascii="Calibri" w:eastAsia="Arial" w:hAnsi="Calibri"/>
                <w:color w:val="000000"/>
              </w:rPr>
            </w:pPr>
            <w:r w:rsidRPr="00E83B56">
              <w:rPr>
                <w:rFonts w:ascii="Calibri" w:eastAsia="Arial" w:hAnsi="Calibri"/>
                <w:color w:val="000000"/>
              </w:rPr>
              <w:t xml:space="preserve">World’s Global Telecom </w:t>
            </w:r>
            <w:r>
              <w:rPr>
                <w:rFonts w:ascii="Calibri" w:eastAsia="Arial" w:hAnsi="Calibri"/>
                <w:color w:val="000000"/>
              </w:rPr>
              <w:br/>
            </w:r>
            <w:r w:rsidRPr="00E83B56">
              <w:rPr>
                <w:rFonts w:ascii="Calibri" w:eastAsia="Arial" w:hAnsi="Calibri"/>
                <w:color w:val="000000"/>
              </w:rPr>
              <w:t>(temporary assignment for trial until 14.I.2020)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8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B33001" w14:textId="3384DDCC" w:rsidR="00E83B56" w:rsidRPr="00BB4D78" w:rsidRDefault="00E83B56" w:rsidP="004E5866">
            <w:pPr>
              <w:jc w:val="center"/>
              <w:rPr>
                <w:rFonts w:ascii="Calibri" w:hAnsi="Calibri"/>
                <w:szCs w:val="22"/>
              </w:rPr>
            </w:pPr>
            <w:r w:rsidRPr="00BB4D78">
              <w:rPr>
                <w:rFonts w:ascii="Calibri" w:eastAsia="Calibri" w:hAnsi="Calibri"/>
                <w:color w:val="000000"/>
                <w:szCs w:val="22"/>
                <w:lang w:val="en-GB" w:eastAsia="zh-CN"/>
              </w:rPr>
              <w:t>991 01</w:t>
            </w:r>
          </w:p>
        </w:tc>
      </w:tr>
    </w:tbl>
    <w:p w14:paraId="41C2A86B" w14:textId="77777777" w:rsidR="00E83B56" w:rsidRDefault="00E83B56"/>
    <w:p w14:paraId="7AFC1263" w14:textId="77777777" w:rsidR="00E83B56" w:rsidRDefault="00E83B56">
      <w:pPr>
        <w:rPr>
          <w:rFonts w:cs="Arial"/>
        </w:rPr>
      </w:pPr>
    </w:p>
    <w:p w14:paraId="06F056A3" w14:textId="77777777" w:rsidR="00ED544D" w:rsidRDefault="00ED544D">
      <w:pPr>
        <w:rPr>
          <w:rFonts w:cs="Arial"/>
        </w:rPr>
      </w:pPr>
      <w:r>
        <w:rPr>
          <w:rFonts w:cs="Arial"/>
        </w:rPr>
        <w:br w:type="page"/>
      </w:r>
    </w:p>
    <w:p w14:paraId="40AECCBC" w14:textId="02A78E28" w:rsidR="003101AC" w:rsidRPr="003101AC" w:rsidRDefault="003101AC" w:rsidP="008E2A37">
      <w:pPr>
        <w:pStyle w:val="Heading2"/>
        <w:spacing w:before="0"/>
        <w:rPr>
          <w:rFonts w:ascii="Arial" w:hAnsi="Arial" w:cs="Arial"/>
          <w:sz w:val="22"/>
          <w:szCs w:val="22"/>
          <w:lang w:val="en-GB"/>
        </w:rPr>
      </w:pPr>
      <w:r w:rsidRPr="003101AC">
        <w:rPr>
          <w:rFonts w:ascii="Arial" w:hAnsi="Arial" w:cs="Arial"/>
          <w:sz w:val="22"/>
          <w:szCs w:val="22"/>
          <w:lang w:val="en-GB"/>
        </w:rPr>
        <w:lastRenderedPageBreak/>
        <w:t xml:space="preserve">Extra-territorial use* of MCC/MNC, Annex </w:t>
      </w:r>
      <w:r w:rsidR="00201216">
        <w:rPr>
          <w:rFonts w:ascii="Arial" w:hAnsi="Arial" w:cs="Arial"/>
          <w:sz w:val="22"/>
          <w:szCs w:val="22"/>
          <w:lang w:val="en-GB"/>
        </w:rPr>
        <w:t>E to Recommendation ITU-T E.212</w:t>
      </w:r>
    </w:p>
    <w:p w14:paraId="0CF125D0" w14:textId="77777777" w:rsidR="003101AC" w:rsidRPr="003101AC" w:rsidRDefault="003101AC" w:rsidP="003101AC">
      <w:pPr>
        <w:rPr>
          <w:rFonts w:cs="Arial"/>
          <w:color w:val="000000"/>
          <w:szCs w:val="22"/>
          <w:lang w:val="en-GB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5"/>
        <w:gridCol w:w="1559"/>
        <w:gridCol w:w="2552"/>
        <w:gridCol w:w="3577"/>
      </w:tblGrid>
      <w:tr w:rsidR="0003164E" w:rsidRPr="00DD5CED" w14:paraId="6F12D576" w14:textId="77777777" w:rsidTr="00F17442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D51227" w14:textId="77777777" w:rsidR="00F514EB" w:rsidRPr="00DD5CED" w:rsidRDefault="00F514EB" w:rsidP="00E2460B">
            <w:pPr>
              <w:rPr>
                <w:rFonts w:ascii="Calibri" w:hAnsi="Calibri"/>
              </w:rPr>
            </w:pPr>
            <w:r w:rsidRPr="00DD5CED">
              <w:rPr>
                <w:rFonts w:ascii="Calibri" w:eastAsia="Calibri" w:hAnsi="Calibri"/>
                <w:b/>
                <w:i/>
              </w:rPr>
              <w:t>Country or Geographical Area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260BE6" w14:textId="77777777" w:rsidR="00F514EB" w:rsidRPr="00DD5CED" w:rsidRDefault="00F514EB" w:rsidP="00E2460B">
            <w:pPr>
              <w:rPr>
                <w:rFonts w:ascii="Calibri" w:hAnsi="Calibri"/>
              </w:rPr>
            </w:pPr>
            <w:r w:rsidRPr="00DD5CED">
              <w:rPr>
                <w:rFonts w:ascii="Calibri" w:eastAsia="Calibri" w:hAnsi="Calibri"/>
                <w:b/>
                <w:i/>
              </w:rPr>
              <w:t>MCC + MNC*</w:t>
            </w:r>
            <w:r w:rsidR="00D2085B" w:rsidRPr="00DD5CED">
              <w:rPr>
                <w:rFonts w:ascii="Calibri" w:eastAsia="Calibri" w:hAnsi="Calibri"/>
                <w:b/>
                <w:i/>
              </w:rPr>
              <w:t>*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A37D6D" w14:textId="16DF5450" w:rsidR="00F514EB" w:rsidRPr="00DD5CED" w:rsidRDefault="00F514EB" w:rsidP="00E2460B">
            <w:pPr>
              <w:rPr>
                <w:rFonts w:ascii="Calibri" w:hAnsi="Calibri"/>
              </w:rPr>
            </w:pPr>
            <w:r w:rsidRPr="00DD5CED">
              <w:rPr>
                <w:rFonts w:ascii="Calibri" w:eastAsia="Calibri" w:hAnsi="Calibri"/>
                <w:b/>
                <w:i/>
              </w:rPr>
              <w:t>MSIN range</w:t>
            </w:r>
            <w:r w:rsidR="00C84F28">
              <w:rPr>
                <w:rFonts w:ascii="Calibri" w:eastAsia="Calibri" w:hAnsi="Calibri"/>
                <w:b/>
                <w:i/>
              </w:rPr>
              <w:t>***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0F96A4" w14:textId="77777777" w:rsidR="00F514EB" w:rsidRPr="00DD5CED" w:rsidRDefault="00F514EB" w:rsidP="00E2460B">
            <w:pPr>
              <w:rPr>
                <w:rFonts w:ascii="Calibri" w:hAnsi="Calibri"/>
              </w:rPr>
            </w:pPr>
            <w:r w:rsidRPr="00DD5CED">
              <w:rPr>
                <w:rFonts w:ascii="Calibri" w:eastAsia="Calibri" w:hAnsi="Calibri"/>
                <w:b/>
                <w:i/>
              </w:rPr>
              <w:t>Operator/Network</w:t>
            </w:r>
          </w:p>
        </w:tc>
      </w:tr>
      <w:tr w:rsidR="0003164E" w:rsidRPr="00DD5CED" w14:paraId="6ABE37AD" w14:textId="77777777" w:rsidTr="00F17442">
        <w:trPr>
          <w:trHeight w:val="260"/>
        </w:trPr>
        <w:tc>
          <w:tcPr>
            <w:tcW w:w="2025" w:type="dxa"/>
            <w:tcBorders>
              <w:top w:val="single" w:sz="8" w:space="0" w:color="auto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93FF70" w14:textId="77777777" w:rsidR="00F514EB" w:rsidRPr="00DD5CED" w:rsidRDefault="00FF2619" w:rsidP="00E2460B">
            <w:pPr>
              <w:rPr>
                <w:rFonts w:ascii="Calibri" w:hAnsi="Calibri"/>
              </w:rPr>
            </w:pPr>
            <w:r w:rsidRPr="00FF2619">
              <w:rPr>
                <w:rFonts w:ascii="Calibri" w:hAnsi="Calibri"/>
              </w:rPr>
              <w:t>France - Country A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BB3100" w14:textId="77777777" w:rsidR="00F514EB" w:rsidRPr="00DD5CED" w:rsidRDefault="00FF2619" w:rsidP="00E2460B">
            <w:pPr>
              <w:rPr>
                <w:rFonts w:ascii="Calibri" w:hAnsi="Calibri"/>
              </w:rPr>
            </w:pPr>
            <w:r w:rsidRPr="00FF2619">
              <w:rPr>
                <w:rFonts w:ascii="Calibri" w:hAnsi="Calibri"/>
              </w:rPr>
              <w:t>208 01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538127" w14:textId="77777777" w:rsidR="00F514EB" w:rsidRPr="00DD5CED" w:rsidRDefault="00FF2619" w:rsidP="00E2460B">
            <w:pPr>
              <w:rPr>
                <w:rFonts w:ascii="Calibri" w:hAnsi="Calibri"/>
              </w:rPr>
            </w:pPr>
            <w:r w:rsidRPr="00FF2619">
              <w:rPr>
                <w:rFonts w:ascii="Calibri" w:hAnsi="Calibri"/>
              </w:rPr>
              <w:t>0000000000-0099999999; 0200000000-9999999999</w:t>
            </w:r>
          </w:p>
        </w:tc>
        <w:tc>
          <w:tcPr>
            <w:tcW w:w="3577" w:type="dxa"/>
            <w:tcBorders>
              <w:top w:val="single" w:sz="8" w:space="0" w:color="auto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8E78D3" w14:textId="77777777" w:rsidR="00F514EB" w:rsidRPr="00DD5CED" w:rsidRDefault="00FF2619" w:rsidP="00E2460B">
            <w:pPr>
              <w:rPr>
                <w:rFonts w:ascii="Calibri" w:hAnsi="Calibri"/>
              </w:rPr>
            </w:pPr>
            <w:r w:rsidRPr="00FF2619">
              <w:rPr>
                <w:rFonts w:ascii="Calibri" w:hAnsi="Calibri"/>
              </w:rPr>
              <w:t>Orange</w:t>
            </w:r>
          </w:p>
        </w:tc>
      </w:tr>
      <w:tr w:rsidR="00FF2619" w:rsidRPr="00DD5CED" w14:paraId="6D3E2076" w14:textId="77777777" w:rsidTr="00F17442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6ADFF6" w14:textId="77777777" w:rsidR="00FF2619" w:rsidRPr="00DD5CED" w:rsidRDefault="00FF2619" w:rsidP="00E2460B">
            <w:pPr>
              <w:rPr>
                <w:rFonts w:ascii="Calibri" w:eastAsia="Arial" w:hAnsi="Calibri"/>
              </w:rPr>
            </w:pPr>
            <w:r w:rsidRPr="00FF2619">
              <w:rPr>
                <w:rFonts w:ascii="Calibri" w:eastAsia="Arial" w:hAnsi="Calibri"/>
              </w:rPr>
              <w:t>Monaco - Country B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1E9A5E" w14:textId="77777777" w:rsidR="00FF2619" w:rsidRPr="00DD5CED" w:rsidRDefault="00FF2619" w:rsidP="00E2460B">
            <w:pPr>
              <w:rPr>
                <w:rFonts w:ascii="Calibri" w:eastAsia="Arial" w:hAnsi="Calibri"/>
              </w:rPr>
            </w:pPr>
            <w:r w:rsidRPr="00FF2619">
              <w:rPr>
                <w:rFonts w:ascii="Calibri" w:eastAsia="Arial" w:hAnsi="Calibri"/>
              </w:rPr>
              <w:t>208 01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14ABE5" w14:textId="77777777" w:rsidR="00FF2619" w:rsidRPr="00DD5CED" w:rsidRDefault="00FF2619" w:rsidP="00E2460B">
            <w:pPr>
              <w:rPr>
                <w:rFonts w:ascii="Calibri" w:eastAsia="Arial" w:hAnsi="Calibri"/>
              </w:rPr>
            </w:pPr>
            <w:r w:rsidRPr="00FF2619">
              <w:rPr>
                <w:rFonts w:ascii="Calibri" w:eastAsia="Arial" w:hAnsi="Calibri"/>
              </w:rPr>
              <w:t>0100000000-0199999999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1315F4" w14:textId="77777777" w:rsidR="00FF2619" w:rsidRPr="00DD5CED" w:rsidRDefault="00FF2619" w:rsidP="00E2460B">
            <w:pPr>
              <w:rPr>
                <w:rFonts w:ascii="Calibri" w:eastAsia="Arial" w:hAnsi="Calibri"/>
              </w:rPr>
            </w:pPr>
            <w:r w:rsidRPr="00FF2619">
              <w:rPr>
                <w:rFonts w:ascii="Calibri" w:eastAsia="Arial" w:hAnsi="Calibri"/>
              </w:rPr>
              <w:t>Orange/Monaco Télécom</w:t>
            </w:r>
          </w:p>
        </w:tc>
      </w:tr>
      <w:tr w:rsidR="00FF2619" w:rsidRPr="00DD5CED" w14:paraId="3EDCC528" w14:textId="77777777" w:rsidTr="00F17442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703227" w14:textId="77777777" w:rsidR="00FF2619" w:rsidRPr="00DD5CED" w:rsidRDefault="00FF2619" w:rsidP="00E2460B">
            <w:pPr>
              <w:rPr>
                <w:rFonts w:ascii="Calibri" w:eastAsia="Arial" w:hAnsi="Calibri"/>
              </w:rPr>
            </w:pPr>
            <w:r w:rsidRPr="00FF2619">
              <w:rPr>
                <w:rFonts w:ascii="Calibri" w:hAnsi="Calibri"/>
              </w:rPr>
              <w:t>France - Country A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40A936" w14:textId="77777777" w:rsidR="00FF2619" w:rsidRPr="00DD5CED" w:rsidRDefault="00D53D9E" w:rsidP="00E2460B">
            <w:pPr>
              <w:rPr>
                <w:rFonts w:ascii="Calibri" w:eastAsia="Arial" w:hAnsi="Calibri"/>
              </w:rPr>
            </w:pPr>
            <w:r w:rsidRPr="00D53D9E">
              <w:rPr>
                <w:rFonts w:ascii="Calibri" w:eastAsia="Arial" w:hAnsi="Calibri"/>
              </w:rPr>
              <w:t>208 10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A82216" w14:textId="77777777" w:rsidR="00FF2619" w:rsidRPr="00DD5CED" w:rsidRDefault="00A22F87" w:rsidP="00E2460B">
            <w:pPr>
              <w:rPr>
                <w:rFonts w:ascii="Calibri" w:eastAsia="Arial" w:hAnsi="Calibri"/>
              </w:rPr>
            </w:pPr>
            <w:r w:rsidRPr="00A22F87">
              <w:rPr>
                <w:rFonts w:ascii="Calibri" w:eastAsia="Arial" w:hAnsi="Calibri"/>
              </w:rPr>
              <w:t>0000000000 - 2654099999; 2654200000 - 2654299999; 2654400000 - 2754099999; 2754200000 - 2754299999; 2754400000 - 9999999999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305294" w14:textId="77777777" w:rsidR="00FF2619" w:rsidRPr="00DD5CED" w:rsidRDefault="00A22F87" w:rsidP="00E2460B">
            <w:pPr>
              <w:rPr>
                <w:rFonts w:ascii="Calibri" w:eastAsia="Arial" w:hAnsi="Calibri"/>
              </w:rPr>
            </w:pPr>
            <w:r w:rsidRPr="00A22F87">
              <w:rPr>
                <w:rFonts w:ascii="Calibri" w:eastAsia="Arial" w:hAnsi="Calibri"/>
              </w:rPr>
              <w:t>Société Française du Radiotéléphone</w:t>
            </w:r>
          </w:p>
        </w:tc>
      </w:tr>
      <w:tr w:rsidR="00FF2619" w:rsidRPr="00DD5CED" w14:paraId="132FEDB2" w14:textId="77777777" w:rsidTr="00F17442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84727A" w14:textId="77777777" w:rsidR="00FF2619" w:rsidRPr="00DD5CED" w:rsidRDefault="00FF2619" w:rsidP="00E2460B">
            <w:pPr>
              <w:rPr>
                <w:rFonts w:ascii="Calibri" w:eastAsia="Arial" w:hAnsi="Calibri"/>
              </w:rPr>
            </w:pPr>
            <w:r w:rsidRPr="00FF2619">
              <w:rPr>
                <w:rFonts w:ascii="Calibri" w:eastAsia="Arial" w:hAnsi="Calibri"/>
              </w:rPr>
              <w:t>Monaco - Country B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287383" w14:textId="77777777" w:rsidR="00FF2619" w:rsidRPr="00DD5CED" w:rsidRDefault="00D53D9E" w:rsidP="00E2460B">
            <w:pPr>
              <w:rPr>
                <w:rFonts w:ascii="Calibri" w:eastAsia="Arial" w:hAnsi="Calibri"/>
              </w:rPr>
            </w:pPr>
            <w:r w:rsidRPr="00D53D9E">
              <w:rPr>
                <w:rFonts w:ascii="Calibri" w:eastAsia="Arial" w:hAnsi="Calibri"/>
              </w:rPr>
              <w:t>208 10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E41D1E" w14:textId="77777777" w:rsidR="00FF2619" w:rsidRPr="00DD5CED" w:rsidRDefault="00A22F87" w:rsidP="00E2460B">
            <w:pPr>
              <w:rPr>
                <w:rFonts w:ascii="Calibri" w:eastAsia="Arial" w:hAnsi="Calibri"/>
              </w:rPr>
            </w:pPr>
            <w:r w:rsidRPr="00A22F87">
              <w:rPr>
                <w:rFonts w:ascii="Calibri" w:eastAsia="Arial" w:hAnsi="Calibri"/>
              </w:rPr>
              <w:t>2654100000 - 2654199999; 2654300000 - 2654399999; 2754100000 - 2754199999; 2754300000 - 2754399999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3DC80A" w14:textId="77777777" w:rsidR="00FF2619" w:rsidRPr="00DD5CED" w:rsidRDefault="00A22F87" w:rsidP="00E2460B">
            <w:pPr>
              <w:rPr>
                <w:rFonts w:ascii="Calibri" w:eastAsia="Arial" w:hAnsi="Calibri"/>
              </w:rPr>
            </w:pPr>
            <w:r w:rsidRPr="00A22F87">
              <w:rPr>
                <w:rFonts w:ascii="Calibri" w:eastAsia="Arial" w:hAnsi="Calibri"/>
              </w:rPr>
              <w:t>Société Française du Radiotéléphone</w:t>
            </w:r>
          </w:p>
        </w:tc>
      </w:tr>
      <w:tr w:rsidR="00FF2619" w:rsidRPr="00DD5CED" w14:paraId="71AB2EB9" w14:textId="77777777" w:rsidTr="00F17442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BE72C6" w14:textId="77777777" w:rsidR="00FF2619" w:rsidRPr="00DD5CED" w:rsidRDefault="00FF2619" w:rsidP="00E2460B">
            <w:pPr>
              <w:rPr>
                <w:rFonts w:ascii="Calibri" w:eastAsia="Arial" w:hAnsi="Calibri"/>
              </w:rPr>
            </w:pPr>
            <w:r w:rsidRPr="00FF2619">
              <w:rPr>
                <w:rFonts w:ascii="Calibri" w:hAnsi="Calibri"/>
              </w:rPr>
              <w:t>France - Country A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45D6BF" w14:textId="77777777" w:rsidR="00FF2619" w:rsidRPr="00DD5CED" w:rsidRDefault="00D53D9E" w:rsidP="00E2460B">
            <w:pPr>
              <w:rPr>
                <w:rFonts w:ascii="Calibri" w:eastAsia="Arial" w:hAnsi="Calibri"/>
              </w:rPr>
            </w:pPr>
            <w:r w:rsidRPr="00D53D9E">
              <w:rPr>
                <w:rFonts w:ascii="Calibri" w:eastAsia="Arial" w:hAnsi="Calibri"/>
              </w:rPr>
              <w:t>208 20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4C156F" w14:textId="77777777" w:rsidR="00FF2619" w:rsidRPr="00DD5CED" w:rsidRDefault="00A22F87" w:rsidP="00E2460B">
            <w:pPr>
              <w:rPr>
                <w:rFonts w:ascii="Calibri" w:eastAsia="Arial" w:hAnsi="Calibri"/>
              </w:rPr>
            </w:pPr>
            <w:r w:rsidRPr="00A22F87">
              <w:rPr>
                <w:rFonts w:ascii="Calibri" w:eastAsia="Arial" w:hAnsi="Calibri"/>
              </w:rPr>
              <w:t>0000000000 - 0055499999; 0055600000 - 2007199999; 2007300000 - 9999999999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DF1812" w14:textId="77777777" w:rsidR="00FF2619" w:rsidRPr="00DD5CED" w:rsidRDefault="00A22F87" w:rsidP="00E2460B">
            <w:pPr>
              <w:rPr>
                <w:rFonts w:ascii="Calibri" w:eastAsia="Arial" w:hAnsi="Calibri"/>
              </w:rPr>
            </w:pPr>
            <w:r w:rsidRPr="00A22F87">
              <w:rPr>
                <w:rFonts w:ascii="Calibri" w:eastAsia="Arial" w:hAnsi="Calibri"/>
              </w:rPr>
              <w:t>Bouygues Telecom</w:t>
            </w:r>
          </w:p>
        </w:tc>
      </w:tr>
      <w:tr w:rsidR="00FF2619" w:rsidRPr="00DD5CED" w14:paraId="41EA470C" w14:textId="77777777" w:rsidTr="00F17442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2C5449" w14:textId="77777777" w:rsidR="00FF2619" w:rsidRPr="00DD5CED" w:rsidRDefault="00FF2619" w:rsidP="00E2460B">
            <w:pPr>
              <w:rPr>
                <w:rFonts w:ascii="Calibri" w:eastAsia="Arial" w:hAnsi="Calibri"/>
              </w:rPr>
            </w:pPr>
            <w:r w:rsidRPr="00FF2619">
              <w:rPr>
                <w:rFonts w:ascii="Calibri" w:eastAsia="Arial" w:hAnsi="Calibri"/>
              </w:rPr>
              <w:t>Monaco - Country B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AA4FB4" w14:textId="77777777" w:rsidR="00FF2619" w:rsidRPr="00DD5CED" w:rsidRDefault="00D53D9E" w:rsidP="00E2460B">
            <w:pPr>
              <w:rPr>
                <w:rFonts w:ascii="Calibri" w:eastAsia="Arial" w:hAnsi="Calibri"/>
              </w:rPr>
            </w:pPr>
            <w:r w:rsidRPr="00D53D9E">
              <w:rPr>
                <w:rFonts w:ascii="Calibri" w:eastAsia="Arial" w:hAnsi="Calibri"/>
              </w:rPr>
              <w:t>208 20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C0AEC5" w14:textId="77777777" w:rsidR="00FF2619" w:rsidRPr="00DD5CED" w:rsidRDefault="00A22F87" w:rsidP="00E2460B">
            <w:pPr>
              <w:rPr>
                <w:rFonts w:ascii="Calibri" w:eastAsia="Arial" w:hAnsi="Calibri"/>
              </w:rPr>
            </w:pPr>
            <w:r w:rsidRPr="00A22F87">
              <w:rPr>
                <w:rFonts w:ascii="Calibri" w:eastAsia="Arial" w:hAnsi="Calibri"/>
              </w:rPr>
              <w:t>0055500000 - 0055599999; 2007200000 - 2007299999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FD7125" w14:textId="77777777" w:rsidR="00FF2619" w:rsidRPr="00DD5CED" w:rsidRDefault="00A22F87" w:rsidP="00E2460B">
            <w:pPr>
              <w:rPr>
                <w:rFonts w:ascii="Calibri" w:eastAsia="Arial" w:hAnsi="Calibri"/>
              </w:rPr>
            </w:pPr>
            <w:r w:rsidRPr="00A22F87">
              <w:rPr>
                <w:rFonts w:ascii="Calibri" w:eastAsia="Arial" w:hAnsi="Calibri"/>
              </w:rPr>
              <w:t>Bouygues Telecom</w:t>
            </w:r>
          </w:p>
        </w:tc>
      </w:tr>
      <w:tr w:rsidR="00FF2619" w:rsidRPr="00DD5CED" w14:paraId="55C7D4CB" w14:textId="77777777" w:rsidTr="00F17442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B47073" w14:textId="77777777" w:rsidR="00FF2619" w:rsidRPr="00DD5CED" w:rsidRDefault="00FF2619" w:rsidP="00FF2619">
            <w:pPr>
              <w:rPr>
                <w:rFonts w:ascii="Calibri" w:hAnsi="Calibri"/>
              </w:rPr>
            </w:pPr>
            <w:r w:rsidRPr="00DD5CED">
              <w:rPr>
                <w:rFonts w:ascii="Calibri" w:eastAsia="Arial" w:hAnsi="Calibri"/>
              </w:rPr>
              <w:t xml:space="preserve">Switzerland - </w:t>
            </w:r>
            <w:r>
              <w:rPr>
                <w:rFonts w:ascii="Calibri" w:eastAsia="Arial" w:hAnsi="Calibri"/>
              </w:rPr>
              <w:br/>
            </w:r>
            <w:r w:rsidRPr="00DD5CED">
              <w:rPr>
                <w:rFonts w:ascii="Calibri" w:eastAsia="Arial" w:hAnsi="Calibri"/>
              </w:rPr>
              <w:t>Country A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4AC47E" w14:textId="77777777" w:rsidR="00FF2619" w:rsidRPr="00DD5CED" w:rsidRDefault="00FF2619" w:rsidP="00FF2619">
            <w:pPr>
              <w:rPr>
                <w:rFonts w:ascii="Calibri" w:hAnsi="Calibri"/>
              </w:rPr>
            </w:pPr>
            <w:r w:rsidRPr="00DD5CED">
              <w:rPr>
                <w:rFonts w:ascii="Calibri" w:eastAsia="Arial" w:hAnsi="Calibri"/>
              </w:rPr>
              <w:t>228 01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60F202" w14:textId="77777777" w:rsidR="00FF2619" w:rsidRPr="00DD5CED" w:rsidRDefault="00FF2619" w:rsidP="00FF2619">
            <w:pPr>
              <w:rPr>
                <w:rFonts w:ascii="Calibri" w:hAnsi="Calibri"/>
              </w:rPr>
            </w:pPr>
            <w:r w:rsidRPr="00DD5CED">
              <w:rPr>
                <w:rFonts w:ascii="Calibri" w:eastAsia="Arial" w:hAnsi="Calibri"/>
              </w:rPr>
              <w:t>20-35, 38, 40-44, 47, 52, 59, 60-62, 72, 77, 80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312793" w14:textId="77777777" w:rsidR="00FF2619" w:rsidRPr="00DD5CED" w:rsidRDefault="00FF2619" w:rsidP="00FF2619">
            <w:pPr>
              <w:rPr>
                <w:rFonts w:ascii="Calibri" w:hAnsi="Calibri"/>
              </w:rPr>
            </w:pPr>
            <w:r w:rsidRPr="00DD5CED">
              <w:rPr>
                <w:rFonts w:ascii="Calibri" w:eastAsia="Arial" w:hAnsi="Calibri"/>
              </w:rPr>
              <w:t>Swisscom Schweiz AG</w:t>
            </w:r>
          </w:p>
        </w:tc>
      </w:tr>
      <w:tr w:rsidR="0003164E" w:rsidRPr="00DD5CED" w14:paraId="4E430E50" w14:textId="77777777" w:rsidTr="00F17442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3B57E5" w14:textId="77777777" w:rsidR="00F514EB" w:rsidRPr="00DD5CED" w:rsidRDefault="00F514EB" w:rsidP="00E2460B">
            <w:pPr>
              <w:rPr>
                <w:rFonts w:ascii="Calibri" w:hAnsi="Calibri"/>
              </w:rPr>
            </w:pPr>
            <w:r w:rsidRPr="00DD5CED">
              <w:rPr>
                <w:rFonts w:ascii="Calibri" w:eastAsia="Arial" w:hAnsi="Calibri"/>
              </w:rPr>
              <w:t>Liechtenstein - Country B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A7E3ED" w14:textId="77777777" w:rsidR="00F514EB" w:rsidRPr="00DD5CED" w:rsidRDefault="00F514EB" w:rsidP="00E2460B">
            <w:pPr>
              <w:rPr>
                <w:rFonts w:ascii="Calibri" w:hAnsi="Calibri"/>
              </w:rPr>
            </w:pPr>
            <w:r w:rsidRPr="00DD5CED">
              <w:rPr>
                <w:rFonts w:ascii="Calibri" w:eastAsia="Arial" w:hAnsi="Calibri"/>
              </w:rPr>
              <w:t>228 01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DFDF21" w14:textId="77777777" w:rsidR="00F514EB" w:rsidRPr="00DD5CED" w:rsidRDefault="00F514EB" w:rsidP="00E2460B">
            <w:pPr>
              <w:rPr>
                <w:rFonts w:ascii="Calibri" w:hAnsi="Calibri"/>
              </w:rPr>
            </w:pPr>
            <w:r w:rsidRPr="00DD5CED">
              <w:rPr>
                <w:rFonts w:ascii="Calibri" w:eastAsia="Arial" w:hAnsi="Calibri"/>
              </w:rPr>
              <w:t>37XXXXXXXX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7FBB58" w14:textId="77777777" w:rsidR="00F514EB" w:rsidRPr="00DD5CED" w:rsidRDefault="00F514EB" w:rsidP="00E2460B">
            <w:pPr>
              <w:rPr>
                <w:rFonts w:ascii="Calibri" w:hAnsi="Calibri"/>
              </w:rPr>
            </w:pPr>
            <w:r w:rsidRPr="00DD5CED">
              <w:rPr>
                <w:rFonts w:ascii="Calibri" w:eastAsia="Arial" w:hAnsi="Calibri"/>
              </w:rPr>
              <w:t>Swisscom Schweiz AG</w:t>
            </w:r>
          </w:p>
        </w:tc>
      </w:tr>
      <w:tr w:rsidR="008E2A37" w:rsidRPr="00DD5CED" w14:paraId="741E62F7" w14:textId="77777777" w:rsidTr="00F17442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B30D08" w14:textId="4BE83989" w:rsidR="008E2A37" w:rsidRPr="008E2A37" w:rsidRDefault="008E2A37" w:rsidP="008E2A37">
            <w:pPr>
              <w:rPr>
                <w:rFonts w:ascii="Calibri" w:eastAsia="Arial" w:hAnsi="Calibri"/>
                <w:szCs w:val="22"/>
              </w:rPr>
            </w:pPr>
            <w:r w:rsidRPr="005207ED">
              <w:rPr>
                <w:rFonts w:ascii="Calibri" w:eastAsia="Arial" w:hAnsi="Calibri"/>
                <w:color w:val="000000"/>
                <w:szCs w:val="22"/>
              </w:rPr>
              <w:t>Luxembourg - Country A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07C6B8" w14:textId="26F4169C" w:rsidR="008E2A37" w:rsidRPr="008E2A37" w:rsidRDefault="008E2A37" w:rsidP="008E2A37">
            <w:pPr>
              <w:rPr>
                <w:rFonts w:ascii="Calibri" w:eastAsia="Arial" w:hAnsi="Calibri"/>
                <w:szCs w:val="22"/>
              </w:rPr>
            </w:pPr>
            <w:r w:rsidRPr="005207ED">
              <w:rPr>
                <w:rFonts w:ascii="Calibri" w:eastAsia="Arial" w:hAnsi="Calibri"/>
                <w:color w:val="000000"/>
                <w:szCs w:val="22"/>
              </w:rPr>
              <w:t>270 77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5F6061" w14:textId="7D143057" w:rsidR="008E2A37" w:rsidRPr="008E2A37" w:rsidRDefault="008E2A37" w:rsidP="008E2A37">
            <w:pPr>
              <w:rPr>
                <w:rFonts w:ascii="Calibri" w:eastAsia="Arial" w:hAnsi="Calibri"/>
                <w:szCs w:val="22"/>
              </w:rPr>
            </w:pPr>
            <w:r w:rsidRPr="005207ED">
              <w:rPr>
                <w:rFonts w:ascii="Calibri" w:eastAsia="Arial" w:hAnsi="Calibri"/>
                <w:color w:val="000000"/>
                <w:szCs w:val="22"/>
              </w:rPr>
              <w:t>000 x xxx xxx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01336B" w14:textId="0A8F795D" w:rsidR="008E2A37" w:rsidRPr="008E2A37" w:rsidRDefault="008E2A37" w:rsidP="008E2A37">
            <w:pPr>
              <w:rPr>
                <w:rFonts w:ascii="Calibri" w:eastAsia="Arial" w:hAnsi="Calibri"/>
                <w:szCs w:val="22"/>
              </w:rPr>
            </w:pPr>
            <w:r w:rsidRPr="005207ED">
              <w:rPr>
                <w:rFonts w:ascii="Calibri" w:eastAsia="Arial" w:hAnsi="Calibri"/>
                <w:color w:val="000000"/>
                <w:szCs w:val="22"/>
              </w:rPr>
              <w:t>Tango S.A.</w:t>
            </w:r>
          </w:p>
        </w:tc>
      </w:tr>
      <w:tr w:rsidR="008E2A37" w:rsidRPr="00DD5CED" w14:paraId="1F840B9F" w14:textId="77777777" w:rsidTr="00F17442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8B92C5" w14:textId="279713C6" w:rsidR="008E2A37" w:rsidRPr="008E2A37" w:rsidRDefault="008E2A37" w:rsidP="008E2A37">
            <w:pPr>
              <w:rPr>
                <w:rFonts w:ascii="Calibri" w:eastAsia="Arial" w:hAnsi="Calibri"/>
                <w:szCs w:val="22"/>
              </w:rPr>
            </w:pPr>
            <w:r w:rsidRPr="005207ED">
              <w:rPr>
                <w:rFonts w:ascii="Calibri" w:eastAsia="Arial" w:hAnsi="Calibri"/>
                <w:color w:val="000000"/>
                <w:szCs w:val="22"/>
              </w:rPr>
              <w:t>Belgium - Country B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8A9576" w14:textId="69DE5A2F" w:rsidR="008E2A37" w:rsidRPr="008E2A37" w:rsidRDefault="008E2A37" w:rsidP="008E2A37">
            <w:pPr>
              <w:rPr>
                <w:rFonts w:ascii="Calibri" w:eastAsia="Arial" w:hAnsi="Calibri"/>
                <w:szCs w:val="22"/>
              </w:rPr>
            </w:pPr>
            <w:r w:rsidRPr="005207ED">
              <w:rPr>
                <w:rFonts w:ascii="Calibri" w:eastAsia="Arial" w:hAnsi="Calibri"/>
                <w:color w:val="000000"/>
                <w:szCs w:val="22"/>
              </w:rPr>
              <w:t>270 77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94C07C" w14:textId="1D6AE6A6" w:rsidR="008E2A37" w:rsidRPr="008E2A37" w:rsidRDefault="008E2A37" w:rsidP="008E2A37">
            <w:pPr>
              <w:rPr>
                <w:rFonts w:ascii="Calibri" w:eastAsia="Arial" w:hAnsi="Calibri"/>
                <w:szCs w:val="22"/>
              </w:rPr>
            </w:pPr>
            <w:r w:rsidRPr="005207ED">
              <w:rPr>
                <w:rFonts w:ascii="Calibri" w:eastAsia="Arial" w:hAnsi="Calibri"/>
                <w:color w:val="000000"/>
                <w:szCs w:val="22"/>
              </w:rPr>
              <w:t xml:space="preserve">800 x xxx xxx; </w:t>
            </w:r>
            <w:r w:rsidR="0082759F">
              <w:rPr>
                <w:rFonts w:ascii="Calibri" w:eastAsia="Arial" w:hAnsi="Calibri"/>
                <w:color w:val="000000"/>
                <w:szCs w:val="22"/>
              </w:rPr>
              <w:br/>
            </w:r>
            <w:bookmarkStart w:id="0" w:name="_GoBack"/>
            <w:bookmarkEnd w:id="0"/>
            <w:r w:rsidRPr="005207ED">
              <w:rPr>
                <w:rFonts w:ascii="Calibri" w:eastAsia="Arial" w:hAnsi="Calibri"/>
                <w:color w:val="000000"/>
                <w:szCs w:val="22"/>
              </w:rPr>
              <w:t>801 x xxx xxx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A92F30" w14:textId="5789CFAA" w:rsidR="008E2A37" w:rsidRPr="008E2A37" w:rsidRDefault="008E2A37" w:rsidP="008E2A37">
            <w:pPr>
              <w:rPr>
                <w:rFonts w:ascii="Calibri" w:eastAsia="Arial" w:hAnsi="Calibri"/>
                <w:szCs w:val="22"/>
              </w:rPr>
            </w:pPr>
            <w:r w:rsidRPr="005207ED">
              <w:rPr>
                <w:rFonts w:ascii="Calibri" w:eastAsia="Arial" w:hAnsi="Calibri"/>
                <w:color w:val="000000"/>
                <w:szCs w:val="22"/>
              </w:rPr>
              <w:t>Tango S.A.</w:t>
            </w:r>
          </w:p>
        </w:tc>
      </w:tr>
      <w:tr w:rsidR="0003164E" w:rsidRPr="00DD5CED" w14:paraId="566B52CA" w14:textId="77777777" w:rsidTr="00F17442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88E9C0" w14:textId="77777777" w:rsidR="00F514EB" w:rsidRPr="00DD5CED" w:rsidRDefault="00F514EB" w:rsidP="00E2460B">
            <w:pPr>
              <w:rPr>
                <w:rFonts w:ascii="Calibri" w:hAnsi="Calibri"/>
              </w:rPr>
            </w:pPr>
            <w:r w:rsidRPr="00DD5CED">
              <w:rPr>
                <w:rFonts w:ascii="Calibri" w:eastAsia="Arial" w:hAnsi="Calibri"/>
              </w:rPr>
              <w:t>Iceland - Country A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7C7106" w14:textId="77777777" w:rsidR="00F514EB" w:rsidRPr="00DD5CED" w:rsidRDefault="00F514EB" w:rsidP="00E2460B">
            <w:pPr>
              <w:rPr>
                <w:rFonts w:ascii="Calibri" w:hAnsi="Calibri"/>
              </w:rPr>
            </w:pPr>
            <w:r w:rsidRPr="00DD5CED">
              <w:rPr>
                <w:rFonts w:ascii="Calibri" w:eastAsia="Arial" w:hAnsi="Calibri"/>
              </w:rPr>
              <w:t>274 02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08B9D7" w14:textId="77777777" w:rsidR="00F514EB" w:rsidRPr="00DD5CED" w:rsidRDefault="00F514EB" w:rsidP="00E2460B">
            <w:pPr>
              <w:rPr>
                <w:rFonts w:ascii="Calibri" w:hAnsi="Calibri"/>
              </w:rPr>
            </w:pPr>
            <w:r w:rsidRPr="00DD5CED">
              <w:rPr>
                <w:rFonts w:ascii="Calibri" w:eastAsia="Arial" w:hAnsi="Calibri"/>
              </w:rPr>
              <w:t>0-8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CE2B98" w14:textId="77777777" w:rsidR="00F514EB" w:rsidRPr="00DD5CED" w:rsidRDefault="00F514EB" w:rsidP="00E2460B">
            <w:pPr>
              <w:rPr>
                <w:rFonts w:ascii="Calibri" w:hAnsi="Calibri"/>
              </w:rPr>
            </w:pPr>
            <w:r w:rsidRPr="00DD5CED">
              <w:rPr>
                <w:rFonts w:ascii="Calibri" w:eastAsia="Arial" w:hAnsi="Calibri"/>
              </w:rPr>
              <w:t>Og fjarskipti hf (Vodafone Iceland)</w:t>
            </w:r>
          </w:p>
        </w:tc>
      </w:tr>
      <w:tr w:rsidR="0003164E" w:rsidRPr="00DD5CED" w14:paraId="1D070765" w14:textId="77777777" w:rsidTr="00F17442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53F0C9" w14:textId="77777777" w:rsidR="00F514EB" w:rsidRPr="00DD5CED" w:rsidRDefault="00F514EB" w:rsidP="00E2460B">
            <w:pPr>
              <w:rPr>
                <w:rFonts w:ascii="Calibri" w:hAnsi="Calibri"/>
              </w:rPr>
            </w:pPr>
            <w:r w:rsidRPr="00DD5CED">
              <w:rPr>
                <w:rFonts w:ascii="Calibri" w:eastAsia="Arial" w:hAnsi="Calibri"/>
              </w:rPr>
              <w:t>Faroe Islands - Country B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495452" w14:textId="77777777" w:rsidR="00F514EB" w:rsidRPr="00DD5CED" w:rsidRDefault="00F514EB" w:rsidP="00E2460B">
            <w:pPr>
              <w:rPr>
                <w:rFonts w:ascii="Calibri" w:hAnsi="Calibri"/>
              </w:rPr>
            </w:pPr>
            <w:r w:rsidRPr="00DD5CED">
              <w:rPr>
                <w:rFonts w:ascii="Calibri" w:eastAsia="Arial" w:hAnsi="Calibri"/>
              </w:rPr>
              <w:t>274 02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3486AA" w14:textId="77777777" w:rsidR="00F514EB" w:rsidRPr="00DD5CED" w:rsidRDefault="00F514EB" w:rsidP="00E2460B">
            <w:pPr>
              <w:rPr>
                <w:rFonts w:ascii="Calibri" w:hAnsi="Calibri"/>
              </w:rPr>
            </w:pPr>
            <w:r w:rsidRPr="00DD5CED">
              <w:rPr>
                <w:rFonts w:ascii="Calibri" w:eastAsia="Arial" w:hAnsi="Calibri"/>
              </w:rPr>
              <w:t>9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1ED610" w14:textId="77777777" w:rsidR="00F514EB" w:rsidRPr="00DD5CED" w:rsidRDefault="00F514EB" w:rsidP="00E2460B">
            <w:pPr>
              <w:rPr>
                <w:rFonts w:ascii="Calibri" w:hAnsi="Calibri"/>
              </w:rPr>
            </w:pPr>
            <w:r w:rsidRPr="00DD5CED">
              <w:rPr>
                <w:rFonts w:ascii="Calibri" w:eastAsia="Arial" w:hAnsi="Calibri"/>
              </w:rPr>
              <w:t>P/F Kall, reg. No 2868 (Vodafone FO)</w:t>
            </w:r>
          </w:p>
        </w:tc>
      </w:tr>
      <w:tr w:rsidR="0003164E" w:rsidRPr="00DD5CED" w14:paraId="718B6685" w14:textId="77777777" w:rsidTr="00F17442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B37087" w14:textId="77777777" w:rsidR="00F514EB" w:rsidRPr="00DD5CED" w:rsidRDefault="00F514EB" w:rsidP="00E2460B">
            <w:pPr>
              <w:rPr>
                <w:rFonts w:ascii="Calibri" w:hAnsi="Calibri"/>
              </w:rPr>
            </w:pPr>
            <w:r w:rsidRPr="00DD5CED">
              <w:rPr>
                <w:rFonts w:ascii="Calibri" w:eastAsia="Arial" w:hAnsi="Calibri"/>
              </w:rPr>
              <w:t>Fiji - Country A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F0C5C8" w14:textId="77777777" w:rsidR="00F514EB" w:rsidRPr="00DD5CED" w:rsidRDefault="00F514EB" w:rsidP="00E2460B">
            <w:pPr>
              <w:rPr>
                <w:rFonts w:ascii="Calibri" w:hAnsi="Calibri"/>
              </w:rPr>
            </w:pPr>
            <w:r w:rsidRPr="00DD5CED">
              <w:rPr>
                <w:rFonts w:ascii="Calibri" w:eastAsia="Arial" w:hAnsi="Calibri"/>
              </w:rPr>
              <w:t>542 02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E06238" w14:textId="77777777" w:rsidR="00F514EB" w:rsidRPr="00DD5CED" w:rsidRDefault="00F514EB" w:rsidP="00E2460B">
            <w:pPr>
              <w:rPr>
                <w:rFonts w:ascii="Calibri" w:hAnsi="Calibri"/>
              </w:rPr>
            </w:pPr>
            <w:r w:rsidRPr="00DD5CED">
              <w:rPr>
                <w:rFonts w:ascii="Calibri" w:eastAsia="Arial" w:hAnsi="Calibri"/>
              </w:rPr>
              <w:t>00xxxxxxxx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24F302" w14:textId="77777777" w:rsidR="00F514EB" w:rsidRPr="00DD5CED" w:rsidRDefault="00F514EB" w:rsidP="00E2460B">
            <w:pPr>
              <w:rPr>
                <w:rFonts w:ascii="Calibri" w:hAnsi="Calibri"/>
              </w:rPr>
            </w:pPr>
            <w:r w:rsidRPr="00DD5CED">
              <w:rPr>
                <w:rFonts w:ascii="Calibri" w:eastAsia="Arial" w:hAnsi="Calibri"/>
              </w:rPr>
              <w:t>Digicel (Fiji) Ltd</w:t>
            </w:r>
          </w:p>
        </w:tc>
      </w:tr>
      <w:tr w:rsidR="0003164E" w:rsidRPr="00DD5CED" w14:paraId="13E8660B" w14:textId="77777777" w:rsidTr="00F17442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E8F182" w14:textId="77777777" w:rsidR="00F514EB" w:rsidRPr="00DD5CED" w:rsidRDefault="00F514EB" w:rsidP="00E2460B">
            <w:pPr>
              <w:rPr>
                <w:rFonts w:ascii="Calibri" w:hAnsi="Calibri"/>
              </w:rPr>
            </w:pPr>
            <w:r w:rsidRPr="00DD5CED">
              <w:rPr>
                <w:rFonts w:ascii="Calibri" w:eastAsia="Arial" w:hAnsi="Calibri"/>
              </w:rPr>
              <w:t>Nauru - Country B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85BF01" w14:textId="77777777" w:rsidR="00F514EB" w:rsidRPr="00DD5CED" w:rsidRDefault="00F514EB" w:rsidP="00E2460B">
            <w:pPr>
              <w:rPr>
                <w:rFonts w:ascii="Calibri" w:hAnsi="Calibri"/>
              </w:rPr>
            </w:pPr>
            <w:r w:rsidRPr="00DD5CED">
              <w:rPr>
                <w:rFonts w:ascii="Calibri" w:eastAsia="Arial" w:hAnsi="Calibri"/>
              </w:rPr>
              <w:t>542 02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FD345F" w14:textId="77777777" w:rsidR="00F514EB" w:rsidRPr="00DD5CED" w:rsidRDefault="00F514EB" w:rsidP="00E2460B">
            <w:pPr>
              <w:rPr>
                <w:rFonts w:ascii="Calibri" w:hAnsi="Calibri"/>
              </w:rPr>
            </w:pPr>
            <w:r w:rsidRPr="00DD5CED">
              <w:rPr>
                <w:rFonts w:ascii="Calibri" w:eastAsia="Arial" w:hAnsi="Calibri"/>
              </w:rPr>
              <w:t>0840xxxxxx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CF0466" w14:textId="77777777" w:rsidR="00F514EB" w:rsidRPr="00DD5CED" w:rsidRDefault="00F514EB" w:rsidP="00E2460B">
            <w:pPr>
              <w:rPr>
                <w:rFonts w:ascii="Calibri" w:hAnsi="Calibri"/>
              </w:rPr>
            </w:pPr>
            <w:r w:rsidRPr="00DD5CED">
              <w:rPr>
                <w:rFonts w:ascii="Calibri" w:eastAsia="Arial" w:hAnsi="Calibri"/>
              </w:rPr>
              <w:t>Digicel (Fiji) Ltd</w:t>
            </w:r>
          </w:p>
        </w:tc>
      </w:tr>
    </w:tbl>
    <w:p w14:paraId="559F752F" w14:textId="77777777" w:rsidR="00CB6A81" w:rsidRPr="00B97BFF" w:rsidRDefault="00CB6A81">
      <w:pPr>
        <w:pStyle w:val="Footnotesepar"/>
        <w:rPr>
          <w:rFonts w:ascii="Arial" w:hAnsi="Arial" w:cs="Arial"/>
        </w:rPr>
      </w:pPr>
      <w:r w:rsidRPr="00B97BFF">
        <w:rPr>
          <w:rFonts w:ascii="Arial" w:hAnsi="Arial" w:cs="Arial"/>
        </w:rPr>
        <w:t>____________</w:t>
      </w:r>
    </w:p>
    <w:p w14:paraId="615F66F6" w14:textId="77777777" w:rsidR="008900B5" w:rsidRDefault="00D2085B">
      <w:pPr>
        <w:ind w:left="709" w:hanging="709"/>
        <w:rPr>
          <w:rFonts w:cs="Arial"/>
          <w:sz w:val="16"/>
        </w:rPr>
      </w:pPr>
      <w:r>
        <w:rPr>
          <w:rFonts w:cs="Arial"/>
          <w:sz w:val="16"/>
        </w:rPr>
        <w:t>*</w:t>
      </w:r>
      <w:r>
        <w:rPr>
          <w:rFonts w:cs="Arial"/>
          <w:sz w:val="16"/>
        </w:rPr>
        <w:tab/>
      </w:r>
      <w:r w:rsidR="00CB4B1E">
        <w:rPr>
          <w:rFonts w:cs="Arial"/>
          <w:sz w:val="16"/>
        </w:rPr>
        <w:t>As defined in Annex E to Recommendation ITU-T E.212, extra-territorial use of an MCC+MNC is the term used to</w:t>
      </w:r>
      <w:r w:rsidR="00805B37">
        <w:rPr>
          <w:rFonts w:cs="Arial"/>
          <w:sz w:val="16"/>
        </w:rPr>
        <w:t xml:space="preserve"> describe the situation where a </w:t>
      </w:r>
      <w:r w:rsidR="00CB4B1E">
        <w:rPr>
          <w:rFonts w:cs="Arial"/>
          <w:sz w:val="16"/>
        </w:rPr>
        <w:t>MCC+MNC that has been assigned to an operator in one country, Country A, is used in another country, Country B, through a base station established in Country B.</w:t>
      </w:r>
      <w:r w:rsidRPr="00D2085B">
        <w:rPr>
          <w:rFonts w:cs="Arial"/>
          <w:sz w:val="16"/>
        </w:rPr>
        <w:t xml:space="preserve"> </w:t>
      </w:r>
    </w:p>
    <w:p w14:paraId="23FDD1DF" w14:textId="77777777" w:rsidR="009A6F15" w:rsidRDefault="009A6F15">
      <w:pPr>
        <w:ind w:left="709" w:hanging="709"/>
        <w:rPr>
          <w:rFonts w:cs="Arial"/>
          <w:sz w:val="16"/>
        </w:rPr>
      </w:pPr>
    </w:p>
    <w:p w14:paraId="5B691E11" w14:textId="77777777" w:rsidR="00CB6A81" w:rsidRPr="00B97BFF" w:rsidRDefault="00CB6A81">
      <w:pPr>
        <w:rPr>
          <w:rFonts w:cs="Arial"/>
          <w:sz w:val="16"/>
        </w:rPr>
      </w:pPr>
      <w:r w:rsidRPr="00B97BFF">
        <w:rPr>
          <w:rFonts w:cs="Arial"/>
          <w:sz w:val="16"/>
        </w:rPr>
        <w:t>*</w:t>
      </w:r>
      <w:r w:rsidR="00D2085B">
        <w:rPr>
          <w:rFonts w:cs="Arial"/>
          <w:sz w:val="16"/>
        </w:rPr>
        <w:t>*</w:t>
      </w:r>
      <w:r w:rsidRPr="00B97BFF">
        <w:rPr>
          <w:rFonts w:cs="Arial"/>
          <w:sz w:val="16"/>
        </w:rPr>
        <w:tab/>
        <w:t>MCC: Mobile Country Code / Indicatif de pays du mobile / Indicativo de país para el servicio móvil</w:t>
      </w:r>
    </w:p>
    <w:p w14:paraId="6AB36C02" w14:textId="77777777" w:rsidR="00CB6A81" w:rsidRDefault="00CB6A81">
      <w:pPr>
        <w:rPr>
          <w:rFonts w:cs="Arial"/>
          <w:sz w:val="16"/>
        </w:rPr>
      </w:pPr>
      <w:r w:rsidRPr="00B97BFF">
        <w:rPr>
          <w:rFonts w:cs="Arial"/>
          <w:sz w:val="16"/>
        </w:rPr>
        <w:tab/>
        <w:t>MNC: Mobile Network Code / Code de réseau mobile / Indicativo de red para el servicio móvil</w:t>
      </w:r>
    </w:p>
    <w:p w14:paraId="0C03B04A" w14:textId="77777777" w:rsidR="00C84F28" w:rsidRDefault="00C84F28" w:rsidP="00C84F28">
      <w:pPr>
        <w:rPr>
          <w:sz w:val="16"/>
          <w:szCs w:val="16"/>
          <w:lang w:val="fr-CH"/>
        </w:rPr>
      </w:pPr>
    </w:p>
    <w:p w14:paraId="048EC5D4" w14:textId="77777777" w:rsidR="00C84F28" w:rsidRDefault="00C84F28" w:rsidP="00C84F28">
      <w:pPr>
        <w:ind w:left="720" w:hanging="720"/>
        <w:rPr>
          <w:sz w:val="16"/>
          <w:szCs w:val="16"/>
          <w:lang w:val="fr-CH"/>
        </w:rPr>
      </w:pPr>
      <w:r w:rsidRPr="008F792C">
        <w:rPr>
          <w:sz w:val="16"/>
          <w:szCs w:val="16"/>
          <w:lang w:val="fr-CH"/>
        </w:rPr>
        <w:t>**</w:t>
      </w:r>
      <w:r>
        <w:rPr>
          <w:sz w:val="16"/>
          <w:szCs w:val="16"/>
          <w:lang w:val="fr-CH"/>
        </w:rPr>
        <w:t>*</w:t>
      </w:r>
      <w:r w:rsidRPr="008F792C">
        <w:rPr>
          <w:sz w:val="16"/>
          <w:szCs w:val="16"/>
          <w:lang w:val="fr-CH"/>
        </w:rPr>
        <w:tab/>
      </w:r>
      <w:r>
        <w:rPr>
          <w:sz w:val="16"/>
          <w:szCs w:val="16"/>
          <w:lang w:val="fr-CH"/>
        </w:rPr>
        <w:t xml:space="preserve">MSIN: </w:t>
      </w:r>
      <w:r w:rsidRPr="002817A2">
        <w:rPr>
          <w:sz w:val="16"/>
          <w:szCs w:val="16"/>
          <w:lang w:val="fr-CH"/>
        </w:rPr>
        <w:t>Mobile Subscription Identification Number / numéro d'identification d'abonnement mobile / número de identificación de suscripción al servicio móvil</w:t>
      </w:r>
    </w:p>
    <w:p w14:paraId="10B239B6" w14:textId="77777777" w:rsidR="00C84F28" w:rsidRDefault="00C84F28">
      <w:pPr>
        <w:rPr>
          <w:rFonts w:cs="Arial"/>
          <w:sz w:val="16"/>
        </w:rPr>
      </w:pPr>
    </w:p>
    <w:p w14:paraId="00436FE8" w14:textId="77777777" w:rsidR="001D4E33" w:rsidRPr="00B97BFF" w:rsidRDefault="001D4E33">
      <w:pPr>
        <w:rPr>
          <w:rFonts w:cs="Arial"/>
          <w:sz w:val="16"/>
        </w:rPr>
      </w:pPr>
      <w:r>
        <w:rPr>
          <w:rFonts w:cs="Arial"/>
          <w:sz w:val="16"/>
        </w:rPr>
        <w:t xml:space="preserve">                </w:t>
      </w:r>
    </w:p>
    <w:p w14:paraId="3628CF54" w14:textId="77777777" w:rsidR="00CB6A81" w:rsidRPr="00B97BFF" w:rsidRDefault="00CB6A81">
      <w:pPr>
        <w:rPr>
          <w:rFonts w:cs="Arial"/>
          <w:lang w:val="en-GB"/>
        </w:rPr>
      </w:pPr>
      <w:r w:rsidRPr="00B97BFF">
        <w:rPr>
          <w:rFonts w:cs="Arial"/>
          <w:lang w:val="en-GB"/>
        </w:rPr>
        <w:br w:type="page"/>
      </w:r>
    </w:p>
    <w:p w14:paraId="56A69E43" w14:textId="77777777" w:rsidR="00CB6A81" w:rsidRPr="003101AC" w:rsidRDefault="00CB6A81" w:rsidP="003101AC">
      <w:pPr>
        <w:pStyle w:val="Heading2"/>
        <w:rPr>
          <w:rFonts w:ascii="Arial" w:hAnsi="Arial" w:cs="Arial"/>
          <w:b w:val="0"/>
          <w:bCs/>
          <w:i/>
          <w:iCs/>
          <w:sz w:val="20"/>
        </w:rPr>
      </w:pPr>
      <w:r w:rsidRPr="003101AC">
        <w:rPr>
          <w:rFonts w:ascii="Arial" w:hAnsi="Arial" w:cs="Arial"/>
          <w:b w:val="0"/>
          <w:bCs/>
          <w:i/>
          <w:iCs/>
          <w:sz w:val="20"/>
        </w:rPr>
        <w:lastRenderedPageBreak/>
        <w:t>To be returned to ITU/TSB Fax No. +41 22 730 5853</w:t>
      </w:r>
      <w:r w:rsidR="00971C72" w:rsidRPr="003101AC">
        <w:rPr>
          <w:rFonts w:ascii="Arial" w:hAnsi="Arial" w:cs="Arial"/>
          <w:b w:val="0"/>
          <w:bCs/>
          <w:i/>
          <w:iCs/>
          <w:sz w:val="20"/>
        </w:rPr>
        <w:t xml:space="preserve"> / E-mail: tsbtson@itu.int</w:t>
      </w:r>
    </w:p>
    <w:p w14:paraId="511242E9" w14:textId="77777777" w:rsidR="00CB6A81" w:rsidRPr="00B97BFF" w:rsidRDefault="00CB6A81">
      <w:pPr>
        <w:rPr>
          <w:rFonts w:cs="Arial"/>
          <w:lang w:val="en-GB"/>
        </w:rPr>
      </w:pPr>
    </w:p>
    <w:p w14:paraId="449DC4ED" w14:textId="77777777" w:rsidR="00CB6A81" w:rsidRPr="00B97BFF" w:rsidRDefault="00CB6A81">
      <w:pPr>
        <w:rPr>
          <w:rFonts w:cs="Arial"/>
          <w:lang w:val="en-GB"/>
        </w:rPr>
      </w:pPr>
    </w:p>
    <w:p w14:paraId="7398A198" w14:textId="77777777" w:rsidR="00CB6A81" w:rsidRPr="00B97BFF" w:rsidRDefault="00CB6A81">
      <w:pPr>
        <w:jc w:val="center"/>
        <w:rPr>
          <w:rFonts w:cs="Arial"/>
          <w:b/>
          <w:lang w:val="en-GB"/>
        </w:rPr>
      </w:pPr>
      <w:r w:rsidRPr="00B97BFF">
        <w:rPr>
          <w:rFonts w:cs="Arial"/>
          <w:b/>
          <w:lang w:val="en-GB"/>
        </w:rPr>
        <w:t xml:space="preserve">Notification of assignment or withdrawal of </w:t>
      </w:r>
      <w:r w:rsidRPr="00B97BFF">
        <w:rPr>
          <w:rFonts w:cs="Arial"/>
          <w:b/>
          <w:bCs/>
          <w:lang w:val="en-GB"/>
        </w:rPr>
        <w:t xml:space="preserve">Mobile Network Code (MNC) for the international identification plan for </w:t>
      </w:r>
      <w:r w:rsidR="0040523B" w:rsidRPr="00B97BFF">
        <w:rPr>
          <w:rFonts w:cs="Arial"/>
          <w:b/>
          <w:bCs/>
          <w:lang w:val="en-GB"/>
        </w:rPr>
        <w:t>public networks and subscription</w:t>
      </w:r>
      <w:r w:rsidR="00B97BFF" w:rsidRPr="00B97BFF">
        <w:rPr>
          <w:rFonts w:cs="Arial"/>
          <w:b/>
          <w:bCs/>
          <w:lang w:val="en-GB"/>
        </w:rPr>
        <w:t>s</w:t>
      </w:r>
    </w:p>
    <w:p w14:paraId="417C3AD5" w14:textId="77777777" w:rsidR="00CB6A81" w:rsidRPr="004B3639" w:rsidRDefault="0040523B">
      <w:pPr>
        <w:jc w:val="center"/>
        <w:rPr>
          <w:rFonts w:cs="Arial"/>
          <w:bCs/>
          <w:lang w:val="en-GB"/>
        </w:rPr>
      </w:pPr>
      <w:r w:rsidRPr="004B3639">
        <w:rPr>
          <w:rFonts w:cs="Arial"/>
          <w:bCs/>
          <w:lang w:val="en-GB"/>
        </w:rPr>
        <w:t>(According to</w:t>
      </w:r>
      <w:r w:rsidR="00CB6A81" w:rsidRPr="004B3639">
        <w:rPr>
          <w:rFonts w:cs="Arial"/>
          <w:bCs/>
          <w:lang w:val="en-GB"/>
        </w:rPr>
        <w:t xml:space="preserve"> Recommendation </w:t>
      </w:r>
      <w:r w:rsidRPr="004B3639">
        <w:rPr>
          <w:rFonts w:cs="Arial"/>
          <w:bCs/>
          <w:lang w:val="en-GB"/>
        </w:rPr>
        <w:t xml:space="preserve">ITU-T </w:t>
      </w:r>
      <w:r w:rsidR="00CB6A81" w:rsidRPr="004B3639">
        <w:rPr>
          <w:rFonts w:cs="Arial"/>
          <w:bCs/>
          <w:lang w:val="en-GB"/>
        </w:rPr>
        <w:t>E.212)</w:t>
      </w:r>
    </w:p>
    <w:p w14:paraId="55E9C589" w14:textId="77777777" w:rsidR="00CB6A81" w:rsidRPr="00B97BFF" w:rsidRDefault="00CB6A81">
      <w:pPr>
        <w:rPr>
          <w:rFonts w:cs="Arial"/>
          <w:lang w:val="en-GB"/>
        </w:rPr>
      </w:pPr>
    </w:p>
    <w:p w14:paraId="044BEF8A" w14:textId="77777777" w:rsidR="00CB6A81" w:rsidRPr="00B97BFF" w:rsidRDefault="00CB6A81">
      <w:pPr>
        <w:rPr>
          <w:rFonts w:cs="Arial"/>
          <w:i/>
          <w:sz w:val="20"/>
          <w:lang w:val="en-GB"/>
        </w:rPr>
      </w:pPr>
      <w:r w:rsidRPr="00B97BFF">
        <w:rPr>
          <w:rFonts w:cs="Arial"/>
          <w:i/>
          <w:sz w:val="20"/>
          <w:lang w:val="en-GB"/>
        </w:rPr>
        <w:t>This form should be us</w:t>
      </w:r>
      <w:r w:rsidR="0069448C" w:rsidRPr="00B97BFF">
        <w:rPr>
          <w:rFonts w:cs="Arial"/>
          <w:i/>
          <w:sz w:val="20"/>
          <w:lang w:val="en-GB"/>
        </w:rPr>
        <w:t>ed to notify the Director of</w:t>
      </w:r>
      <w:r w:rsidRPr="00B97BFF">
        <w:rPr>
          <w:rFonts w:cs="Arial"/>
          <w:i/>
          <w:sz w:val="20"/>
          <w:lang w:val="en-GB"/>
        </w:rPr>
        <w:t xml:space="preserve"> TSB of MNC that have been assigned or withdrawn by a Member State since the last notification.</w:t>
      </w:r>
    </w:p>
    <w:p w14:paraId="703141A5" w14:textId="77777777" w:rsidR="00CB6A81" w:rsidRPr="00B97BFF" w:rsidRDefault="00CB6A81">
      <w:pPr>
        <w:rPr>
          <w:rFonts w:cs="Arial"/>
          <w:lang w:val="en-GB"/>
        </w:rPr>
      </w:pPr>
    </w:p>
    <w:p w14:paraId="2CB03FD8" w14:textId="77777777" w:rsidR="00CB6A81" w:rsidRPr="00B97BFF" w:rsidRDefault="00CB6A81">
      <w:pPr>
        <w:rPr>
          <w:rFonts w:cs="Arial"/>
          <w:lang w:val="en-GB"/>
        </w:rPr>
      </w:pPr>
      <w:r w:rsidRPr="00B97BFF">
        <w:rPr>
          <w:rFonts w:cs="Arial"/>
          <w:lang w:val="en-GB"/>
        </w:rPr>
        <w:t>Country/Area: __________________________________________________________________</w:t>
      </w:r>
    </w:p>
    <w:p w14:paraId="008E0056" w14:textId="77777777" w:rsidR="00CB6A81" w:rsidRPr="00B97BFF" w:rsidRDefault="00CB6A81">
      <w:pPr>
        <w:rPr>
          <w:rFonts w:cs="Arial"/>
          <w:lang w:val="en-GB"/>
        </w:rPr>
      </w:pPr>
      <w:r w:rsidRPr="00B97BFF">
        <w:rPr>
          <w:rFonts w:cs="Arial"/>
          <w:lang w:val="en-GB"/>
        </w:rPr>
        <w:t>Member State Organisation: _______________________________________________________</w:t>
      </w:r>
    </w:p>
    <w:p w14:paraId="62AFA5ED" w14:textId="77777777" w:rsidR="0047716E" w:rsidRDefault="00CB6A81">
      <w:pPr>
        <w:rPr>
          <w:rFonts w:cs="Arial"/>
          <w:lang w:val="en-GB"/>
        </w:rPr>
      </w:pPr>
      <w:r w:rsidRPr="00B97BFF">
        <w:rPr>
          <w:rFonts w:cs="Arial"/>
          <w:lang w:val="en-GB"/>
        </w:rPr>
        <w:t xml:space="preserve">Member State contact-person: </w:t>
      </w:r>
    </w:p>
    <w:p w14:paraId="077D6844" w14:textId="77777777" w:rsidR="00CB6A81" w:rsidRPr="00B97BFF" w:rsidRDefault="0047716E">
      <w:pPr>
        <w:rPr>
          <w:rFonts w:cs="Arial"/>
          <w:lang w:val="en-GB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="00CB6A81" w:rsidRPr="00B97BFF">
        <w:rPr>
          <w:rFonts w:cs="Arial"/>
          <w:lang w:val="en-GB"/>
        </w:rPr>
        <w:t xml:space="preserve">Name: </w:t>
      </w: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="00CB6A81" w:rsidRPr="00B97BFF">
        <w:rPr>
          <w:rFonts w:cs="Arial"/>
          <w:lang w:val="en-GB"/>
        </w:rPr>
        <w:t>________________________________________________</w:t>
      </w:r>
    </w:p>
    <w:p w14:paraId="7115BE9C" w14:textId="77777777" w:rsidR="00CB6A81" w:rsidRPr="00B97BFF" w:rsidRDefault="0047716E">
      <w:pPr>
        <w:rPr>
          <w:rFonts w:cs="Arial"/>
          <w:lang w:val="en-GB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="00CB6A81" w:rsidRPr="00B97BFF">
        <w:rPr>
          <w:rFonts w:cs="Arial"/>
          <w:lang w:val="en-GB"/>
        </w:rPr>
        <w:t xml:space="preserve">Address: </w:t>
      </w:r>
      <w:r>
        <w:rPr>
          <w:rFonts w:cs="Arial"/>
          <w:lang w:val="en-GB"/>
        </w:rPr>
        <w:tab/>
      </w:r>
      <w:r w:rsidR="00CB6A81" w:rsidRPr="00B97BFF">
        <w:rPr>
          <w:rFonts w:cs="Arial"/>
          <w:lang w:val="en-GB"/>
        </w:rPr>
        <w:t>______________________________________________</w:t>
      </w:r>
      <w:r>
        <w:rPr>
          <w:rFonts w:cs="Arial"/>
          <w:lang w:val="en-GB"/>
        </w:rPr>
        <w:t>__</w:t>
      </w:r>
    </w:p>
    <w:p w14:paraId="6A3E5291" w14:textId="77777777" w:rsidR="00CB6A81" w:rsidRPr="00B97BFF" w:rsidRDefault="00CB6A81">
      <w:pPr>
        <w:rPr>
          <w:rFonts w:cs="Arial"/>
          <w:lang w:val="en-GB"/>
        </w:rPr>
      </w:pPr>
      <w:r w:rsidRPr="00B97BFF">
        <w:rPr>
          <w:rFonts w:cs="Arial"/>
          <w:lang w:val="en-GB"/>
        </w:rPr>
        <w:tab/>
      </w:r>
      <w:r w:rsidRPr="00B97BFF">
        <w:rPr>
          <w:rFonts w:cs="Arial"/>
          <w:lang w:val="en-GB"/>
        </w:rPr>
        <w:tab/>
      </w:r>
      <w:r w:rsidRPr="00B97BFF">
        <w:rPr>
          <w:rFonts w:cs="Arial"/>
          <w:lang w:val="en-GB"/>
        </w:rPr>
        <w:tab/>
      </w:r>
      <w:r w:rsidRPr="00B97BFF">
        <w:rPr>
          <w:rFonts w:cs="Arial"/>
          <w:lang w:val="en-GB"/>
        </w:rPr>
        <w:tab/>
      </w:r>
      <w:r w:rsidRPr="00B97BFF">
        <w:rPr>
          <w:rFonts w:cs="Arial"/>
          <w:lang w:val="en-GB"/>
        </w:rPr>
        <w:tab/>
        <w:t>______________________________________________</w:t>
      </w:r>
      <w:r w:rsidR="0047716E">
        <w:rPr>
          <w:rFonts w:cs="Arial"/>
          <w:lang w:val="en-GB"/>
        </w:rPr>
        <w:t>__</w:t>
      </w:r>
    </w:p>
    <w:p w14:paraId="73F27417" w14:textId="77777777" w:rsidR="00CB6A81" w:rsidRPr="00B97BFF" w:rsidRDefault="00CB6A81" w:rsidP="0047716E">
      <w:pPr>
        <w:rPr>
          <w:rFonts w:cs="Arial"/>
          <w:lang w:val="en-GB"/>
        </w:rPr>
      </w:pPr>
      <w:r w:rsidRPr="00B97BFF">
        <w:rPr>
          <w:rFonts w:cs="Arial"/>
          <w:lang w:val="en-GB"/>
        </w:rPr>
        <w:tab/>
      </w:r>
      <w:r w:rsidR="0047716E">
        <w:rPr>
          <w:rFonts w:cs="Arial"/>
          <w:lang w:val="en-GB"/>
        </w:rPr>
        <w:tab/>
      </w:r>
      <w:r w:rsidR="0047716E">
        <w:rPr>
          <w:rFonts w:cs="Arial"/>
          <w:lang w:val="en-GB"/>
        </w:rPr>
        <w:tab/>
      </w:r>
      <w:r w:rsidRPr="00B97BFF">
        <w:rPr>
          <w:rFonts w:cs="Arial"/>
          <w:lang w:val="en-GB"/>
        </w:rPr>
        <w:t xml:space="preserve">Tel.: </w:t>
      </w:r>
      <w:r w:rsidR="0047716E">
        <w:rPr>
          <w:rFonts w:cs="Arial"/>
          <w:lang w:val="en-GB"/>
        </w:rPr>
        <w:tab/>
      </w:r>
      <w:r w:rsidR="0047716E">
        <w:rPr>
          <w:rFonts w:cs="Arial"/>
          <w:lang w:val="en-GB"/>
        </w:rPr>
        <w:tab/>
      </w:r>
      <w:r w:rsidRPr="00B97BFF">
        <w:rPr>
          <w:rFonts w:cs="Arial"/>
          <w:lang w:val="en-GB"/>
        </w:rPr>
        <w:t>____</w:t>
      </w:r>
      <w:r w:rsidR="0047716E">
        <w:rPr>
          <w:rFonts w:cs="Arial"/>
          <w:lang w:val="en-GB"/>
        </w:rPr>
        <w:t>_______________</w:t>
      </w:r>
      <w:r w:rsidR="0047716E">
        <w:rPr>
          <w:rFonts w:cs="Arial"/>
          <w:lang w:val="en-GB"/>
        </w:rPr>
        <w:tab/>
        <w:t>Fax : ____________</w:t>
      </w:r>
      <w:r w:rsidRPr="00B97BFF">
        <w:rPr>
          <w:rFonts w:cs="Arial"/>
          <w:lang w:val="en-GB"/>
        </w:rPr>
        <w:t>________</w:t>
      </w:r>
    </w:p>
    <w:p w14:paraId="375C9A61" w14:textId="77777777" w:rsidR="00CB6A81" w:rsidRPr="00B97BFF" w:rsidRDefault="00CB6A81" w:rsidP="0047716E">
      <w:pPr>
        <w:rPr>
          <w:rFonts w:cs="Arial"/>
          <w:lang w:val="en-GB"/>
        </w:rPr>
      </w:pPr>
      <w:r w:rsidRPr="00B97BFF">
        <w:rPr>
          <w:rFonts w:cs="Arial"/>
          <w:lang w:val="en-GB"/>
        </w:rPr>
        <w:tab/>
      </w:r>
      <w:r w:rsidR="0047716E">
        <w:rPr>
          <w:rFonts w:cs="Arial"/>
          <w:lang w:val="en-GB"/>
        </w:rPr>
        <w:tab/>
      </w:r>
      <w:r w:rsidR="0047716E">
        <w:rPr>
          <w:rFonts w:cs="Arial"/>
          <w:lang w:val="en-GB"/>
        </w:rPr>
        <w:tab/>
      </w:r>
      <w:r w:rsidRPr="00B97BFF">
        <w:rPr>
          <w:rFonts w:cs="Arial"/>
          <w:lang w:val="en-GB"/>
        </w:rPr>
        <w:t xml:space="preserve">E-mail : </w:t>
      </w:r>
      <w:r w:rsidR="0047716E">
        <w:rPr>
          <w:rFonts w:cs="Arial"/>
          <w:lang w:val="en-GB"/>
        </w:rPr>
        <w:tab/>
      </w:r>
      <w:r w:rsidRPr="00B97BFF">
        <w:rPr>
          <w:rFonts w:cs="Arial"/>
          <w:lang w:val="en-GB"/>
        </w:rPr>
        <w:t>___________________</w:t>
      </w:r>
    </w:p>
    <w:p w14:paraId="769B572C" w14:textId="77777777" w:rsidR="00CB6A81" w:rsidRPr="00B97BFF" w:rsidRDefault="00CB6A81">
      <w:pPr>
        <w:rPr>
          <w:rFonts w:cs="Arial"/>
          <w:lang w:val="en-GB"/>
        </w:rPr>
      </w:pPr>
    </w:p>
    <w:p w14:paraId="406C2E51" w14:textId="77777777" w:rsidR="00CB6A81" w:rsidRPr="00B97BFF" w:rsidRDefault="00CB6A81">
      <w:pPr>
        <w:rPr>
          <w:rFonts w:cs="Arial"/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760"/>
      </w:tblGrid>
      <w:tr w:rsidR="00CB6A81" w:rsidRPr="00B97BFF" w14:paraId="17043224" w14:textId="77777777">
        <w:tc>
          <w:tcPr>
            <w:tcW w:w="2988" w:type="dxa"/>
          </w:tcPr>
          <w:p w14:paraId="1139B2AB" w14:textId="77777777" w:rsidR="00CB6A81" w:rsidRPr="00B97BFF" w:rsidRDefault="00CB6A81">
            <w:pPr>
              <w:jc w:val="center"/>
              <w:rPr>
                <w:rFonts w:cs="Arial"/>
                <w:i/>
                <w:lang w:val="en-GB"/>
              </w:rPr>
            </w:pPr>
            <w:r w:rsidRPr="00B97BFF">
              <w:rPr>
                <w:rFonts w:cs="Arial"/>
                <w:i/>
                <w:lang w:val="en-GB"/>
              </w:rPr>
              <w:t>MCC + MNC</w:t>
            </w:r>
          </w:p>
        </w:tc>
        <w:tc>
          <w:tcPr>
            <w:tcW w:w="5760" w:type="dxa"/>
          </w:tcPr>
          <w:p w14:paraId="6D880A68" w14:textId="77777777" w:rsidR="00CB6A81" w:rsidRPr="00B97BFF" w:rsidRDefault="00CB6A81">
            <w:pPr>
              <w:jc w:val="center"/>
              <w:rPr>
                <w:rFonts w:cs="Arial"/>
                <w:i/>
                <w:lang w:val="en-GB"/>
              </w:rPr>
            </w:pPr>
            <w:r w:rsidRPr="00B97BFF">
              <w:rPr>
                <w:rFonts w:cs="Arial"/>
                <w:i/>
                <w:lang w:val="en-GB"/>
              </w:rPr>
              <w:t>Name of Network</w:t>
            </w:r>
            <w:r w:rsidR="0069448C" w:rsidRPr="00B97BFF">
              <w:rPr>
                <w:rFonts w:cs="Arial"/>
                <w:i/>
                <w:lang w:val="en-GB"/>
              </w:rPr>
              <w:t xml:space="preserve"> / O</w:t>
            </w:r>
            <w:r w:rsidRPr="00B97BFF">
              <w:rPr>
                <w:rFonts w:cs="Arial"/>
                <w:i/>
                <w:lang w:val="en-GB"/>
              </w:rPr>
              <w:t>perator</w:t>
            </w:r>
          </w:p>
        </w:tc>
      </w:tr>
      <w:tr w:rsidR="00CB6A81" w:rsidRPr="00B97BFF" w14:paraId="76B92D98" w14:textId="77777777">
        <w:tc>
          <w:tcPr>
            <w:tcW w:w="2988" w:type="dxa"/>
          </w:tcPr>
          <w:p w14:paraId="17045A62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  <w:tc>
          <w:tcPr>
            <w:tcW w:w="5760" w:type="dxa"/>
          </w:tcPr>
          <w:p w14:paraId="1D0C2A22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</w:tr>
      <w:tr w:rsidR="00CB6A81" w:rsidRPr="00B97BFF" w14:paraId="06BEB675" w14:textId="77777777">
        <w:tc>
          <w:tcPr>
            <w:tcW w:w="2988" w:type="dxa"/>
          </w:tcPr>
          <w:p w14:paraId="391718DB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  <w:tc>
          <w:tcPr>
            <w:tcW w:w="5760" w:type="dxa"/>
          </w:tcPr>
          <w:p w14:paraId="46214E1E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</w:tr>
      <w:tr w:rsidR="00CB6A81" w:rsidRPr="00B97BFF" w14:paraId="25E5922E" w14:textId="77777777">
        <w:tc>
          <w:tcPr>
            <w:tcW w:w="2988" w:type="dxa"/>
          </w:tcPr>
          <w:p w14:paraId="5D6A6D03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  <w:tc>
          <w:tcPr>
            <w:tcW w:w="5760" w:type="dxa"/>
          </w:tcPr>
          <w:p w14:paraId="56E4E301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</w:tr>
      <w:tr w:rsidR="00CB6A81" w:rsidRPr="00B97BFF" w14:paraId="2BF5F8B0" w14:textId="77777777">
        <w:tc>
          <w:tcPr>
            <w:tcW w:w="2988" w:type="dxa"/>
          </w:tcPr>
          <w:p w14:paraId="7325A901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  <w:tc>
          <w:tcPr>
            <w:tcW w:w="5760" w:type="dxa"/>
          </w:tcPr>
          <w:p w14:paraId="06D17158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</w:tr>
      <w:tr w:rsidR="00CB6A81" w:rsidRPr="00B97BFF" w14:paraId="46947422" w14:textId="77777777">
        <w:tc>
          <w:tcPr>
            <w:tcW w:w="2988" w:type="dxa"/>
          </w:tcPr>
          <w:p w14:paraId="165248DD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  <w:tc>
          <w:tcPr>
            <w:tcW w:w="5760" w:type="dxa"/>
          </w:tcPr>
          <w:p w14:paraId="6DC2005A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</w:tr>
      <w:tr w:rsidR="00CB6A81" w:rsidRPr="00B97BFF" w14:paraId="4CE58826" w14:textId="77777777">
        <w:tc>
          <w:tcPr>
            <w:tcW w:w="2988" w:type="dxa"/>
          </w:tcPr>
          <w:p w14:paraId="48380482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  <w:tc>
          <w:tcPr>
            <w:tcW w:w="5760" w:type="dxa"/>
          </w:tcPr>
          <w:p w14:paraId="2811C5FF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</w:tr>
      <w:tr w:rsidR="00CB6A81" w:rsidRPr="00B97BFF" w14:paraId="319CCE73" w14:textId="77777777">
        <w:tc>
          <w:tcPr>
            <w:tcW w:w="2988" w:type="dxa"/>
          </w:tcPr>
          <w:p w14:paraId="1CA502B5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  <w:tc>
          <w:tcPr>
            <w:tcW w:w="5760" w:type="dxa"/>
          </w:tcPr>
          <w:p w14:paraId="0165989F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</w:tr>
      <w:tr w:rsidR="00CB6A81" w:rsidRPr="00B97BFF" w14:paraId="5E287510" w14:textId="77777777">
        <w:tc>
          <w:tcPr>
            <w:tcW w:w="2988" w:type="dxa"/>
          </w:tcPr>
          <w:p w14:paraId="67A8DE94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  <w:tc>
          <w:tcPr>
            <w:tcW w:w="5760" w:type="dxa"/>
          </w:tcPr>
          <w:p w14:paraId="546FC013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</w:tr>
      <w:tr w:rsidR="00CB6A81" w:rsidRPr="00B97BFF" w14:paraId="27739F99" w14:textId="77777777">
        <w:tc>
          <w:tcPr>
            <w:tcW w:w="2988" w:type="dxa"/>
          </w:tcPr>
          <w:p w14:paraId="511FD0AF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  <w:tc>
          <w:tcPr>
            <w:tcW w:w="5760" w:type="dxa"/>
          </w:tcPr>
          <w:p w14:paraId="4C95BCAA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</w:tr>
      <w:tr w:rsidR="00CB6A81" w:rsidRPr="00B97BFF" w14:paraId="2739E197" w14:textId="77777777">
        <w:tc>
          <w:tcPr>
            <w:tcW w:w="2988" w:type="dxa"/>
          </w:tcPr>
          <w:p w14:paraId="19BE8242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  <w:tc>
          <w:tcPr>
            <w:tcW w:w="5760" w:type="dxa"/>
          </w:tcPr>
          <w:p w14:paraId="3C97D101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</w:tr>
      <w:tr w:rsidR="00CB6A81" w:rsidRPr="00B97BFF" w14:paraId="4E46EE56" w14:textId="77777777">
        <w:tc>
          <w:tcPr>
            <w:tcW w:w="2988" w:type="dxa"/>
          </w:tcPr>
          <w:p w14:paraId="7290299B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  <w:tc>
          <w:tcPr>
            <w:tcW w:w="5760" w:type="dxa"/>
          </w:tcPr>
          <w:p w14:paraId="1F9911A7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</w:tr>
      <w:tr w:rsidR="00CB6A81" w:rsidRPr="00B97BFF" w14:paraId="3E41BACA" w14:textId="77777777">
        <w:tc>
          <w:tcPr>
            <w:tcW w:w="2988" w:type="dxa"/>
          </w:tcPr>
          <w:p w14:paraId="12323BB3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  <w:tc>
          <w:tcPr>
            <w:tcW w:w="5760" w:type="dxa"/>
          </w:tcPr>
          <w:p w14:paraId="2C290F6E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</w:tr>
      <w:tr w:rsidR="00CB6A81" w:rsidRPr="00B97BFF" w14:paraId="268EB9D7" w14:textId="77777777">
        <w:tc>
          <w:tcPr>
            <w:tcW w:w="2988" w:type="dxa"/>
          </w:tcPr>
          <w:p w14:paraId="7AA7AA53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  <w:tc>
          <w:tcPr>
            <w:tcW w:w="5760" w:type="dxa"/>
          </w:tcPr>
          <w:p w14:paraId="0D3E3548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</w:tr>
      <w:tr w:rsidR="00CB6A81" w:rsidRPr="00B97BFF" w14:paraId="005777CB" w14:textId="77777777">
        <w:tc>
          <w:tcPr>
            <w:tcW w:w="2988" w:type="dxa"/>
          </w:tcPr>
          <w:p w14:paraId="4C7C26CD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  <w:tc>
          <w:tcPr>
            <w:tcW w:w="5760" w:type="dxa"/>
          </w:tcPr>
          <w:p w14:paraId="51E95B11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</w:tr>
      <w:tr w:rsidR="00CB6A81" w:rsidRPr="00B97BFF" w14:paraId="47A14A91" w14:textId="77777777">
        <w:tc>
          <w:tcPr>
            <w:tcW w:w="2988" w:type="dxa"/>
          </w:tcPr>
          <w:p w14:paraId="369B4757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  <w:tc>
          <w:tcPr>
            <w:tcW w:w="5760" w:type="dxa"/>
          </w:tcPr>
          <w:p w14:paraId="7E0CAEF8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</w:tr>
      <w:tr w:rsidR="00CB6A81" w:rsidRPr="00B97BFF" w14:paraId="70070C2C" w14:textId="77777777">
        <w:tc>
          <w:tcPr>
            <w:tcW w:w="2988" w:type="dxa"/>
          </w:tcPr>
          <w:p w14:paraId="11B67ADD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  <w:tc>
          <w:tcPr>
            <w:tcW w:w="5760" w:type="dxa"/>
          </w:tcPr>
          <w:p w14:paraId="20943020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</w:tr>
      <w:tr w:rsidR="00CB6A81" w:rsidRPr="00B97BFF" w14:paraId="3B398586" w14:textId="77777777">
        <w:tc>
          <w:tcPr>
            <w:tcW w:w="2988" w:type="dxa"/>
          </w:tcPr>
          <w:p w14:paraId="596AD7F0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  <w:tc>
          <w:tcPr>
            <w:tcW w:w="5760" w:type="dxa"/>
          </w:tcPr>
          <w:p w14:paraId="72EAF803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</w:tr>
      <w:tr w:rsidR="00CB6A81" w:rsidRPr="00B97BFF" w14:paraId="2489403C" w14:textId="77777777">
        <w:tc>
          <w:tcPr>
            <w:tcW w:w="2988" w:type="dxa"/>
          </w:tcPr>
          <w:p w14:paraId="28C43807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  <w:tc>
          <w:tcPr>
            <w:tcW w:w="5760" w:type="dxa"/>
          </w:tcPr>
          <w:p w14:paraId="0AA62FED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</w:tr>
      <w:tr w:rsidR="00CB6A81" w:rsidRPr="00B97BFF" w14:paraId="63244C7D" w14:textId="77777777">
        <w:tc>
          <w:tcPr>
            <w:tcW w:w="2988" w:type="dxa"/>
          </w:tcPr>
          <w:p w14:paraId="40720CEC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  <w:tc>
          <w:tcPr>
            <w:tcW w:w="5760" w:type="dxa"/>
          </w:tcPr>
          <w:p w14:paraId="72668C61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</w:tr>
      <w:tr w:rsidR="00CB6A81" w:rsidRPr="00B97BFF" w14:paraId="2F8EFF12" w14:textId="77777777">
        <w:tc>
          <w:tcPr>
            <w:tcW w:w="2988" w:type="dxa"/>
          </w:tcPr>
          <w:p w14:paraId="02973CF1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  <w:tc>
          <w:tcPr>
            <w:tcW w:w="5760" w:type="dxa"/>
          </w:tcPr>
          <w:p w14:paraId="7F09A1BE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</w:tr>
      <w:tr w:rsidR="00CB6A81" w:rsidRPr="00B97BFF" w14:paraId="61C14F17" w14:textId="77777777">
        <w:tc>
          <w:tcPr>
            <w:tcW w:w="2988" w:type="dxa"/>
          </w:tcPr>
          <w:p w14:paraId="1BDC287D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  <w:tc>
          <w:tcPr>
            <w:tcW w:w="5760" w:type="dxa"/>
          </w:tcPr>
          <w:p w14:paraId="6809F9CE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</w:tr>
      <w:tr w:rsidR="00CB6A81" w:rsidRPr="00B97BFF" w14:paraId="2B2D026A" w14:textId="77777777">
        <w:tc>
          <w:tcPr>
            <w:tcW w:w="2988" w:type="dxa"/>
          </w:tcPr>
          <w:p w14:paraId="50041DD7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  <w:tc>
          <w:tcPr>
            <w:tcW w:w="5760" w:type="dxa"/>
          </w:tcPr>
          <w:p w14:paraId="48F99DF1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</w:tr>
      <w:tr w:rsidR="00CB6A81" w:rsidRPr="00B97BFF" w14:paraId="31D4D307" w14:textId="77777777">
        <w:tc>
          <w:tcPr>
            <w:tcW w:w="2988" w:type="dxa"/>
          </w:tcPr>
          <w:p w14:paraId="78C26A81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  <w:tc>
          <w:tcPr>
            <w:tcW w:w="5760" w:type="dxa"/>
          </w:tcPr>
          <w:p w14:paraId="557CDA70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</w:tr>
      <w:tr w:rsidR="00CB6A81" w:rsidRPr="00B97BFF" w14:paraId="52AD962E" w14:textId="77777777">
        <w:tc>
          <w:tcPr>
            <w:tcW w:w="2988" w:type="dxa"/>
          </w:tcPr>
          <w:p w14:paraId="4CB0934D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  <w:tc>
          <w:tcPr>
            <w:tcW w:w="5760" w:type="dxa"/>
          </w:tcPr>
          <w:p w14:paraId="2D0FD00F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</w:tr>
      <w:tr w:rsidR="00CB6A81" w:rsidRPr="00B97BFF" w14:paraId="56CD7657" w14:textId="77777777">
        <w:tc>
          <w:tcPr>
            <w:tcW w:w="2988" w:type="dxa"/>
          </w:tcPr>
          <w:p w14:paraId="68674E88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  <w:tc>
          <w:tcPr>
            <w:tcW w:w="5760" w:type="dxa"/>
          </w:tcPr>
          <w:p w14:paraId="5E3C9FDB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</w:tr>
      <w:tr w:rsidR="00CB6A81" w:rsidRPr="00B97BFF" w14:paraId="2A1B4916" w14:textId="77777777">
        <w:tc>
          <w:tcPr>
            <w:tcW w:w="2988" w:type="dxa"/>
          </w:tcPr>
          <w:p w14:paraId="2341C305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  <w:tc>
          <w:tcPr>
            <w:tcW w:w="5760" w:type="dxa"/>
          </w:tcPr>
          <w:p w14:paraId="2CE3615F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</w:tr>
      <w:tr w:rsidR="00CB6A81" w:rsidRPr="00B97BFF" w14:paraId="292B4095" w14:textId="77777777">
        <w:tc>
          <w:tcPr>
            <w:tcW w:w="2988" w:type="dxa"/>
          </w:tcPr>
          <w:p w14:paraId="73CFA715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  <w:tc>
          <w:tcPr>
            <w:tcW w:w="5760" w:type="dxa"/>
          </w:tcPr>
          <w:p w14:paraId="0049C585" w14:textId="77777777" w:rsidR="00CB6A81" w:rsidRPr="00B97BFF" w:rsidRDefault="00CB6A81">
            <w:pPr>
              <w:rPr>
                <w:rFonts w:cs="Arial"/>
                <w:lang w:val="en-GB"/>
              </w:rPr>
            </w:pPr>
          </w:p>
        </w:tc>
      </w:tr>
    </w:tbl>
    <w:p w14:paraId="7B594F9F" w14:textId="77777777" w:rsidR="00CB6A81" w:rsidRPr="00B97BFF" w:rsidRDefault="00CB6A81">
      <w:pPr>
        <w:rPr>
          <w:rFonts w:cs="Arial"/>
          <w:lang w:val="en-GB"/>
        </w:rPr>
      </w:pPr>
    </w:p>
    <w:p w14:paraId="2C507788" w14:textId="77777777" w:rsidR="00CB6A81" w:rsidRPr="00B97BFF" w:rsidRDefault="00CB6A81">
      <w:pPr>
        <w:rPr>
          <w:rFonts w:cs="Arial"/>
          <w:lang w:val="en-GB"/>
        </w:rPr>
      </w:pPr>
      <w:r w:rsidRPr="00B97BFF">
        <w:rPr>
          <w:rFonts w:cs="Arial"/>
          <w:lang w:val="en-GB"/>
        </w:rPr>
        <w:t>MCC</w:t>
      </w:r>
      <w:r w:rsidR="0069448C" w:rsidRPr="00B97BFF">
        <w:rPr>
          <w:rFonts w:cs="Arial"/>
          <w:lang w:val="en-GB"/>
        </w:rPr>
        <w:t>:</w:t>
      </w:r>
      <w:r w:rsidRPr="00B97BFF">
        <w:rPr>
          <w:rFonts w:cs="Arial"/>
          <w:lang w:val="en-GB"/>
        </w:rPr>
        <w:tab/>
        <w:t>Mobile Country Code</w:t>
      </w:r>
    </w:p>
    <w:p w14:paraId="26065E1F" w14:textId="77777777" w:rsidR="00CB6A81" w:rsidRPr="00B97BFF" w:rsidRDefault="00CB6A81">
      <w:pPr>
        <w:rPr>
          <w:rFonts w:cs="Arial"/>
          <w:lang w:val="en-GB"/>
        </w:rPr>
      </w:pPr>
      <w:r w:rsidRPr="00B97BFF">
        <w:rPr>
          <w:rFonts w:cs="Arial"/>
          <w:lang w:val="en-GB"/>
        </w:rPr>
        <w:t>MNC</w:t>
      </w:r>
      <w:r w:rsidR="0069448C" w:rsidRPr="00B97BFF">
        <w:rPr>
          <w:rFonts w:cs="Arial"/>
          <w:lang w:val="en-GB"/>
        </w:rPr>
        <w:t>:</w:t>
      </w:r>
      <w:r w:rsidRPr="00B97BFF">
        <w:rPr>
          <w:rFonts w:cs="Arial"/>
          <w:lang w:val="en-GB"/>
        </w:rPr>
        <w:tab/>
        <w:t>Mobile Network Code</w:t>
      </w:r>
    </w:p>
    <w:p w14:paraId="5D558A33" w14:textId="77777777" w:rsidR="0040523B" w:rsidRPr="003101AC" w:rsidRDefault="0040523B" w:rsidP="003101AC">
      <w:pPr>
        <w:pStyle w:val="Heading2"/>
        <w:rPr>
          <w:rFonts w:ascii="Arial" w:hAnsi="Arial" w:cs="Arial"/>
          <w:b w:val="0"/>
          <w:bCs/>
          <w:i/>
          <w:iCs/>
          <w:sz w:val="20"/>
        </w:rPr>
      </w:pPr>
      <w:r w:rsidRPr="00B97BFF">
        <w:rPr>
          <w:rFonts w:cs="Arial"/>
        </w:rPr>
        <w:br w:type="page"/>
      </w:r>
      <w:r w:rsidRPr="003101AC">
        <w:rPr>
          <w:rFonts w:ascii="Arial" w:hAnsi="Arial" w:cs="Arial"/>
          <w:b w:val="0"/>
          <w:bCs/>
          <w:i/>
          <w:iCs/>
          <w:sz w:val="20"/>
        </w:rPr>
        <w:lastRenderedPageBreak/>
        <w:t>To be returned to ITU/TSB Fax No. +41 22 730 5853 / E-mail: tsbtson@itu.int</w:t>
      </w:r>
    </w:p>
    <w:p w14:paraId="35A3B68C" w14:textId="77777777" w:rsidR="0040523B" w:rsidRPr="00B97BFF" w:rsidRDefault="0040523B" w:rsidP="0040523B">
      <w:pPr>
        <w:rPr>
          <w:rFonts w:cs="Arial"/>
          <w:lang w:val="en-GB"/>
        </w:rPr>
      </w:pPr>
    </w:p>
    <w:p w14:paraId="649EE18A" w14:textId="77777777" w:rsidR="0040523B" w:rsidRPr="00B97BFF" w:rsidRDefault="0040523B" w:rsidP="0040523B">
      <w:pPr>
        <w:jc w:val="center"/>
        <w:rPr>
          <w:rFonts w:cs="Arial"/>
          <w:lang w:val="en-GB"/>
        </w:rPr>
      </w:pPr>
    </w:p>
    <w:p w14:paraId="3E3F4C51" w14:textId="77777777" w:rsidR="0040523B" w:rsidRPr="00B97BFF" w:rsidRDefault="0040523B" w:rsidP="0040523B">
      <w:pPr>
        <w:jc w:val="center"/>
        <w:rPr>
          <w:rFonts w:cs="Arial"/>
          <w:lang w:val="en-GB"/>
        </w:rPr>
      </w:pPr>
    </w:p>
    <w:p w14:paraId="1D5F8975" w14:textId="77777777" w:rsidR="0040523B" w:rsidRPr="00B97BFF" w:rsidRDefault="0040523B" w:rsidP="00B35C01">
      <w:pPr>
        <w:jc w:val="center"/>
        <w:rPr>
          <w:rFonts w:cs="Arial"/>
          <w:b/>
          <w:bCs/>
        </w:rPr>
      </w:pPr>
      <w:r w:rsidRPr="00B97BFF">
        <w:rPr>
          <w:rFonts w:cs="Arial"/>
          <w:b/>
          <w:bCs/>
        </w:rPr>
        <w:t>Notification of the use</w:t>
      </w:r>
      <w:r w:rsidR="00D76846">
        <w:rPr>
          <w:rFonts w:cs="Arial"/>
          <w:b/>
          <w:bCs/>
        </w:rPr>
        <w:t xml:space="preserve"> or </w:t>
      </w:r>
      <w:r w:rsidR="00B35C01" w:rsidRPr="00B35C01">
        <w:rPr>
          <w:rFonts w:cs="Arial"/>
          <w:b/>
          <w:bCs/>
        </w:rPr>
        <w:t xml:space="preserve">cancellation of use </w:t>
      </w:r>
      <w:r w:rsidRPr="00B97BFF">
        <w:rPr>
          <w:rFonts w:cs="Arial"/>
          <w:b/>
          <w:bCs/>
        </w:rPr>
        <w:t xml:space="preserve">of </w:t>
      </w:r>
      <w:r w:rsidR="00D76846">
        <w:rPr>
          <w:rFonts w:cs="Arial"/>
          <w:b/>
          <w:bCs/>
        </w:rPr>
        <w:br/>
      </w:r>
      <w:r w:rsidRPr="00B97BFF">
        <w:rPr>
          <w:rFonts w:cs="Arial"/>
          <w:b/>
          <w:bCs/>
        </w:rPr>
        <w:t xml:space="preserve">an MCC/MNC </w:t>
      </w:r>
      <w:r w:rsidRPr="00B97BFF">
        <w:rPr>
          <w:rFonts w:cs="Arial"/>
          <w:b/>
        </w:rPr>
        <w:t>extra-territorially</w:t>
      </w:r>
    </w:p>
    <w:p w14:paraId="752912A9" w14:textId="77777777" w:rsidR="0040523B" w:rsidRPr="00B97BFF" w:rsidRDefault="003C3C46" w:rsidP="003C3C46">
      <w:pPr>
        <w:jc w:val="center"/>
        <w:rPr>
          <w:rFonts w:cs="Arial"/>
        </w:rPr>
      </w:pPr>
      <w:r>
        <w:rPr>
          <w:rFonts w:cs="Arial"/>
        </w:rPr>
        <w:t>(According to Recommendation ITU-T E.212, annex E)</w:t>
      </w:r>
    </w:p>
    <w:p w14:paraId="43BDD056" w14:textId="77777777" w:rsidR="0040523B" w:rsidRPr="00B97BFF" w:rsidRDefault="0040523B" w:rsidP="0040523B">
      <w:pPr>
        <w:rPr>
          <w:rFonts w:cs="Arial"/>
        </w:rPr>
      </w:pPr>
    </w:p>
    <w:p w14:paraId="63EE3F4B" w14:textId="77777777" w:rsidR="0040523B" w:rsidRPr="00B97BFF" w:rsidRDefault="0040523B" w:rsidP="0040523B">
      <w:pPr>
        <w:rPr>
          <w:rFonts w:cs="Arial"/>
        </w:rPr>
      </w:pPr>
      <w:r w:rsidRPr="00B97BFF">
        <w:rPr>
          <w:rFonts w:cs="Arial"/>
        </w:rPr>
        <w:t>This form should be used by each of the Administrations to notify the Director of TSB that the Administration has agreed that an operator can use</w:t>
      </w:r>
      <w:r w:rsidR="00B35C01">
        <w:rPr>
          <w:rFonts w:cs="Arial"/>
        </w:rPr>
        <w:t>/can cancel the use of</w:t>
      </w:r>
      <w:r w:rsidRPr="00B97BFF">
        <w:rPr>
          <w:rFonts w:cs="Arial"/>
        </w:rPr>
        <w:t xml:space="preserve"> an MCC+MNC of Country A in Country B.</w:t>
      </w:r>
    </w:p>
    <w:p w14:paraId="45FF0819" w14:textId="77777777" w:rsidR="0040523B" w:rsidRPr="00B97BFF" w:rsidRDefault="0040523B" w:rsidP="0040523B">
      <w:pPr>
        <w:rPr>
          <w:rFonts w:cs="Arial"/>
          <w:b/>
          <w:bCs/>
        </w:rPr>
      </w:pPr>
    </w:p>
    <w:p w14:paraId="63E6777A" w14:textId="77777777" w:rsidR="0040523B" w:rsidRPr="00B97BFF" w:rsidRDefault="00E2460B" w:rsidP="0040523B">
      <w:pPr>
        <w:tabs>
          <w:tab w:val="right" w:pos="9630"/>
        </w:tabs>
        <w:rPr>
          <w:rFonts w:cs="Arial"/>
          <w:b/>
          <w:bCs/>
        </w:rPr>
      </w:pPr>
      <w:r>
        <w:rPr>
          <w:rFonts w:cs="Arial"/>
          <w:b/>
          <w:bCs/>
        </w:rPr>
        <w:t>MCC/MNC:</w:t>
      </w:r>
      <w:r>
        <w:rPr>
          <w:rFonts w:cs="Arial"/>
          <w:b/>
          <w:bCs/>
        </w:rPr>
        <w:tab/>
      </w:r>
      <w:r w:rsidR="0040523B" w:rsidRPr="00CF02B8">
        <w:rPr>
          <w:rFonts w:cs="Arial"/>
          <w:b/>
          <w:bCs/>
        </w:rPr>
        <w:t>_____________________________________________________________________</w:t>
      </w:r>
    </w:p>
    <w:p w14:paraId="1B827FB4" w14:textId="77777777" w:rsidR="0040523B" w:rsidRPr="00B97BFF" w:rsidRDefault="0040523B" w:rsidP="0040523B">
      <w:pPr>
        <w:rPr>
          <w:rFonts w:cs="Arial"/>
          <w:b/>
          <w:bCs/>
        </w:rPr>
      </w:pPr>
    </w:p>
    <w:p w14:paraId="7869E3F2" w14:textId="77777777" w:rsidR="0040523B" w:rsidRPr="00CF02B8" w:rsidRDefault="0040523B" w:rsidP="00E2460B">
      <w:pPr>
        <w:rPr>
          <w:rFonts w:cs="Arial"/>
          <w:b/>
          <w:bCs/>
        </w:rPr>
      </w:pPr>
      <w:r w:rsidRPr="00B97BFF">
        <w:rPr>
          <w:rFonts w:cs="Arial"/>
          <w:b/>
          <w:bCs/>
        </w:rPr>
        <w:t>Admi</w:t>
      </w:r>
      <w:r w:rsidR="00E2460B">
        <w:rPr>
          <w:rFonts w:cs="Arial"/>
          <w:b/>
          <w:bCs/>
        </w:rPr>
        <w:t>nistration Contact-Person Name:</w:t>
      </w:r>
      <w:r w:rsidR="00E2460B" w:rsidRPr="00E2460B">
        <w:rPr>
          <w:rFonts w:cs="Arial"/>
          <w:b/>
          <w:bCs/>
        </w:rPr>
        <w:t xml:space="preserve"> </w:t>
      </w:r>
      <w:r w:rsidR="00E2460B" w:rsidRPr="00CF02B8">
        <w:rPr>
          <w:rFonts w:cs="Arial"/>
          <w:b/>
          <w:bCs/>
        </w:rPr>
        <w:t>____</w:t>
      </w:r>
      <w:r w:rsidRPr="00CF02B8">
        <w:rPr>
          <w:rFonts w:cs="Arial"/>
          <w:b/>
          <w:bCs/>
        </w:rPr>
        <w:t>________</w:t>
      </w:r>
      <w:r w:rsidR="00E2460B" w:rsidRPr="00CF02B8">
        <w:rPr>
          <w:rFonts w:cs="Arial"/>
          <w:b/>
          <w:bCs/>
        </w:rPr>
        <w:t>_________________________________</w:t>
      </w:r>
    </w:p>
    <w:p w14:paraId="115AA6AA" w14:textId="77777777" w:rsidR="0040523B" w:rsidRPr="00B97BFF" w:rsidRDefault="0040523B" w:rsidP="0040523B">
      <w:pPr>
        <w:tabs>
          <w:tab w:val="right" w:pos="9630"/>
        </w:tabs>
        <w:rPr>
          <w:rFonts w:cs="Arial"/>
          <w:b/>
          <w:bCs/>
        </w:rPr>
      </w:pPr>
    </w:p>
    <w:p w14:paraId="5DB88306" w14:textId="77777777" w:rsidR="0040523B" w:rsidRPr="00B97BFF" w:rsidRDefault="00E2460B" w:rsidP="0040523B">
      <w:pPr>
        <w:tabs>
          <w:tab w:val="right" w:pos="9630"/>
        </w:tabs>
        <w:rPr>
          <w:rFonts w:cs="Arial"/>
          <w:b/>
          <w:bCs/>
        </w:rPr>
      </w:pPr>
      <w:r>
        <w:rPr>
          <w:rFonts w:cs="Arial"/>
          <w:b/>
          <w:bCs/>
        </w:rPr>
        <w:t>Address:</w:t>
      </w:r>
      <w:r>
        <w:rPr>
          <w:rFonts w:cs="Arial"/>
          <w:b/>
          <w:bCs/>
        </w:rPr>
        <w:tab/>
      </w:r>
      <w:r w:rsidR="0040523B" w:rsidRPr="00B97BFF">
        <w:rPr>
          <w:rFonts w:cs="Arial"/>
          <w:b/>
          <w:bCs/>
        </w:rPr>
        <w:t>_______________________________________________________________________</w:t>
      </w:r>
    </w:p>
    <w:p w14:paraId="0A877106" w14:textId="77777777" w:rsidR="0040523B" w:rsidRPr="00B97BFF" w:rsidRDefault="0040523B" w:rsidP="0040523B">
      <w:pPr>
        <w:rPr>
          <w:rFonts w:cs="Arial"/>
          <w:b/>
          <w:bCs/>
        </w:rPr>
      </w:pPr>
    </w:p>
    <w:p w14:paraId="09079F9E" w14:textId="77777777" w:rsidR="0040523B" w:rsidRPr="00B97BFF" w:rsidRDefault="00FB6D9B" w:rsidP="0040523B">
      <w:pPr>
        <w:tabs>
          <w:tab w:val="right" w:pos="9630"/>
        </w:tabs>
        <w:rPr>
          <w:rFonts w:cs="Arial"/>
          <w:b/>
          <w:bCs/>
        </w:rPr>
      </w:pPr>
      <w:r>
        <w:rPr>
          <w:rFonts w:cs="Arial"/>
          <w:b/>
          <w:bCs/>
        </w:rPr>
        <w:t>Tel</w:t>
      </w:r>
      <w:r w:rsidR="0040523B" w:rsidRPr="00B97BFF">
        <w:rPr>
          <w:rFonts w:cs="Arial"/>
          <w:b/>
          <w:bCs/>
        </w:rPr>
        <w:t>:</w:t>
      </w:r>
      <w:r w:rsidR="0040523B" w:rsidRPr="00B97BFF">
        <w:rPr>
          <w:rFonts w:cs="Arial"/>
          <w:b/>
          <w:bCs/>
        </w:rPr>
        <w:tab/>
        <w:t>______________________ Fax: ___________________ E</w:t>
      </w:r>
      <w:r>
        <w:rPr>
          <w:rFonts w:cs="Arial"/>
          <w:b/>
          <w:bCs/>
        </w:rPr>
        <w:t>-</w:t>
      </w:r>
      <w:r w:rsidR="0040523B" w:rsidRPr="00B97BFF">
        <w:rPr>
          <w:rFonts w:cs="Arial"/>
          <w:b/>
          <w:bCs/>
        </w:rPr>
        <w:t>mail: ______________________</w:t>
      </w:r>
    </w:p>
    <w:p w14:paraId="048318DD" w14:textId="77777777" w:rsidR="0040523B" w:rsidRPr="00B97BFF" w:rsidRDefault="0040523B" w:rsidP="0040523B">
      <w:pPr>
        <w:rPr>
          <w:rFonts w:cs="Arial"/>
          <w:b/>
          <w:bCs/>
        </w:rPr>
      </w:pPr>
    </w:p>
    <w:p w14:paraId="345D8D0F" w14:textId="77777777" w:rsidR="0040523B" w:rsidRPr="00B97BFF" w:rsidRDefault="0040523B" w:rsidP="0040523B">
      <w:pPr>
        <w:rPr>
          <w:rFonts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7"/>
        <w:gridCol w:w="2159"/>
        <w:gridCol w:w="2293"/>
        <w:gridCol w:w="1970"/>
        <w:gridCol w:w="1970"/>
      </w:tblGrid>
      <w:tr w:rsidR="0040523B" w:rsidRPr="00DF447C" w14:paraId="66C3F315" w14:textId="77777777" w:rsidTr="00DF447C">
        <w:tc>
          <w:tcPr>
            <w:tcW w:w="1458" w:type="dxa"/>
          </w:tcPr>
          <w:p w14:paraId="03F949D3" w14:textId="77777777" w:rsidR="0040523B" w:rsidRPr="00DF447C" w:rsidRDefault="0040523B" w:rsidP="006538CB">
            <w:pPr>
              <w:autoSpaceDE w:val="0"/>
              <w:autoSpaceDN w:val="0"/>
              <w:adjustRightInd w:val="0"/>
              <w:spacing w:before="80"/>
              <w:rPr>
                <w:rFonts w:cs="Arial"/>
                <w:b/>
                <w:bCs/>
              </w:rPr>
            </w:pPr>
            <w:r w:rsidRPr="00DF447C">
              <w:rPr>
                <w:rFonts w:cs="Arial"/>
                <w:b/>
                <w:bCs/>
              </w:rPr>
              <w:t>MCC/MNC</w:t>
            </w:r>
          </w:p>
        </w:tc>
        <w:tc>
          <w:tcPr>
            <w:tcW w:w="2160" w:type="dxa"/>
          </w:tcPr>
          <w:p w14:paraId="0D91E12C" w14:textId="77777777" w:rsidR="0040523B" w:rsidRPr="00DF447C" w:rsidRDefault="003C3C46" w:rsidP="006538CB">
            <w:pPr>
              <w:autoSpaceDE w:val="0"/>
              <w:autoSpaceDN w:val="0"/>
              <w:adjustRightInd w:val="0"/>
              <w:spacing w:before="80"/>
              <w:rPr>
                <w:rFonts w:cs="Arial"/>
                <w:b/>
                <w:bCs/>
              </w:rPr>
            </w:pPr>
            <w:r w:rsidRPr="00DF447C">
              <w:rPr>
                <w:rFonts w:cs="Arial"/>
                <w:b/>
                <w:bCs/>
              </w:rPr>
              <w:t>Operator</w:t>
            </w:r>
            <w:r w:rsidR="001B425B">
              <w:rPr>
                <w:rFonts w:cs="Arial"/>
                <w:b/>
                <w:bCs/>
              </w:rPr>
              <w:t>(</w:t>
            </w:r>
            <w:r w:rsidRPr="00DF447C">
              <w:rPr>
                <w:rFonts w:cs="Arial"/>
                <w:b/>
                <w:bCs/>
              </w:rPr>
              <w:t>s</w:t>
            </w:r>
            <w:r w:rsidR="001B425B">
              <w:rPr>
                <w:rFonts w:cs="Arial"/>
                <w:b/>
                <w:bCs/>
              </w:rPr>
              <w:t>)</w:t>
            </w:r>
            <w:r w:rsidR="0040523B" w:rsidRPr="00DF447C">
              <w:rPr>
                <w:rFonts w:cs="Arial"/>
                <w:b/>
                <w:bCs/>
              </w:rPr>
              <w:t xml:space="preserve"> Name</w:t>
            </w:r>
          </w:p>
        </w:tc>
        <w:tc>
          <w:tcPr>
            <w:tcW w:w="2295" w:type="dxa"/>
          </w:tcPr>
          <w:p w14:paraId="30780D55" w14:textId="77777777" w:rsidR="0040523B" w:rsidRPr="00DF447C" w:rsidRDefault="0040523B" w:rsidP="006538CB">
            <w:pPr>
              <w:autoSpaceDE w:val="0"/>
              <w:autoSpaceDN w:val="0"/>
              <w:adjustRightInd w:val="0"/>
              <w:spacing w:before="80"/>
              <w:rPr>
                <w:rFonts w:cs="Arial"/>
                <w:b/>
                <w:bCs/>
              </w:rPr>
            </w:pPr>
            <w:r w:rsidRPr="00DF447C">
              <w:rPr>
                <w:rFonts w:cs="Arial"/>
                <w:b/>
                <w:bCs/>
              </w:rPr>
              <w:t>Country B</w:t>
            </w:r>
            <w:r w:rsidR="00073887">
              <w:rPr>
                <w:rFonts w:cs="Arial"/>
                <w:b/>
                <w:bCs/>
              </w:rPr>
              <w:t xml:space="preserve"> </w:t>
            </w:r>
            <w:r w:rsidRPr="00DF447C">
              <w:rPr>
                <w:rFonts w:cs="Arial"/>
                <w:b/>
                <w:bCs/>
              </w:rPr>
              <w:t xml:space="preserve">– Where the MCC/MNC is to be used </w:t>
            </w:r>
            <w:r w:rsidR="000A5412">
              <w:rPr>
                <w:rFonts w:cs="Arial"/>
                <w:b/>
                <w:bCs/>
              </w:rPr>
              <w:br/>
            </w:r>
            <w:r w:rsidRPr="00B53E33">
              <w:rPr>
                <w:rFonts w:cs="Arial"/>
                <w:b/>
              </w:rPr>
              <w:t>extra-territorially</w:t>
            </w:r>
          </w:p>
        </w:tc>
        <w:tc>
          <w:tcPr>
            <w:tcW w:w="1971" w:type="dxa"/>
          </w:tcPr>
          <w:p w14:paraId="08A44023" w14:textId="77777777" w:rsidR="0040523B" w:rsidRPr="00DF447C" w:rsidRDefault="0040523B" w:rsidP="006538CB">
            <w:pPr>
              <w:autoSpaceDE w:val="0"/>
              <w:autoSpaceDN w:val="0"/>
              <w:adjustRightInd w:val="0"/>
              <w:spacing w:before="80"/>
              <w:rPr>
                <w:rFonts w:cs="Arial"/>
                <w:b/>
                <w:bCs/>
              </w:rPr>
            </w:pPr>
            <w:r w:rsidRPr="00DF447C">
              <w:rPr>
                <w:rFonts w:cs="Arial"/>
                <w:b/>
                <w:bCs/>
              </w:rPr>
              <w:t>MSIN</w:t>
            </w:r>
            <w:r w:rsidR="000A5412">
              <w:rPr>
                <w:rFonts w:cs="Arial"/>
                <w:b/>
                <w:bCs/>
              </w:rPr>
              <w:t xml:space="preserve"> r</w:t>
            </w:r>
            <w:r w:rsidRPr="00DF447C">
              <w:rPr>
                <w:rFonts w:cs="Arial"/>
                <w:b/>
                <w:bCs/>
              </w:rPr>
              <w:t xml:space="preserve">ange to be used in Country A </w:t>
            </w:r>
          </w:p>
        </w:tc>
        <w:tc>
          <w:tcPr>
            <w:tcW w:w="1971" w:type="dxa"/>
          </w:tcPr>
          <w:p w14:paraId="203D326B" w14:textId="77777777" w:rsidR="0040523B" w:rsidRPr="00DF447C" w:rsidRDefault="000A5412" w:rsidP="006538CB">
            <w:pPr>
              <w:autoSpaceDE w:val="0"/>
              <w:autoSpaceDN w:val="0"/>
              <w:adjustRightInd w:val="0"/>
              <w:spacing w:before="8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MSIN r</w:t>
            </w:r>
            <w:r w:rsidR="0040523B" w:rsidRPr="00DF447C">
              <w:rPr>
                <w:rFonts w:cs="Arial"/>
                <w:b/>
                <w:bCs/>
              </w:rPr>
              <w:t>ange to be used in Country B</w:t>
            </w:r>
          </w:p>
        </w:tc>
      </w:tr>
      <w:tr w:rsidR="0040523B" w:rsidRPr="00DF447C" w14:paraId="10AE44FB" w14:textId="77777777" w:rsidTr="00DF447C">
        <w:tc>
          <w:tcPr>
            <w:tcW w:w="1458" w:type="dxa"/>
          </w:tcPr>
          <w:p w14:paraId="06516006" w14:textId="77777777" w:rsidR="0040523B" w:rsidRPr="00DF447C" w:rsidRDefault="0040523B" w:rsidP="00DF447C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  <w:tc>
          <w:tcPr>
            <w:tcW w:w="2160" w:type="dxa"/>
          </w:tcPr>
          <w:p w14:paraId="7ADD6F2A" w14:textId="77777777" w:rsidR="0040523B" w:rsidRPr="00DF447C" w:rsidRDefault="0040523B" w:rsidP="00DF447C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  <w:tc>
          <w:tcPr>
            <w:tcW w:w="2295" w:type="dxa"/>
          </w:tcPr>
          <w:p w14:paraId="1BFE85D0" w14:textId="77777777" w:rsidR="0040523B" w:rsidRPr="00DF447C" w:rsidRDefault="0040523B" w:rsidP="00DF447C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  <w:tc>
          <w:tcPr>
            <w:tcW w:w="1971" w:type="dxa"/>
          </w:tcPr>
          <w:p w14:paraId="0E60313E" w14:textId="77777777" w:rsidR="0040523B" w:rsidRPr="00DF447C" w:rsidRDefault="0040523B" w:rsidP="00DF447C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  <w:tc>
          <w:tcPr>
            <w:tcW w:w="1971" w:type="dxa"/>
          </w:tcPr>
          <w:p w14:paraId="1B4DBF3D" w14:textId="77777777" w:rsidR="0040523B" w:rsidRPr="00DF447C" w:rsidRDefault="0040523B" w:rsidP="00DF447C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</w:tr>
      <w:tr w:rsidR="0040523B" w:rsidRPr="00DF447C" w14:paraId="6CE69B42" w14:textId="77777777" w:rsidTr="00DF447C">
        <w:tc>
          <w:tcPr>
            <w:tcW w:w="1458" w:type="dxa"/>
          </w:tcPr>
          <w:p w14:paraId="0898FF0B" w14:textId="77777777" w:rsidR="0040523B" w:rsidRPr="00DF447C" w:rsidRDefault="0040523B" w:rsidP="00DF447C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  <w:tc>
          <w:tcPr>
            <w:tcW w:w="2160" w:type="dxa"/>
          </w:tcPr>
          <w:p w14:paraId="707D02C3" w14:textId="77777777" w:rsidR="0040523B" w:rsidRPr="00DF447C" w:rsidRDefault="0040523B" w:rsidP="00DF447C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  <w:tc>
          <w:tcPr>
            <w:tcW w:w="2295" w:type="dxa"/>
          </w:tcPr>
          <w:p w14:paraId="06DFF4C5" w14:textId="77777777" w:rsidR="0040523B" w:rsidRPr="00DF447C" w:rsidRDefault="0040523B" w:rsidP="00DF447C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  <w:tc>
          <w:tcPr>
            <w:tcW w:w="1971" w:type="dxa"/>
          </w:tcPr>
          <w:p w14:paraId="58BDDBD8" w14:textId="77777777" w:rsidR="0040523B" w:rsidRPr="00DF447C" w:rsidRDefault="0040523B" w:rsidP="00DF447C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  <w:tc>
          <w:tcPr>
            <w:tcW w:w="1971" w:type="dxa"/>
          </w:tcPr>
          <w:p w14:paraId="06A7C2BE" w14:textId="77777777" w:rsidR="0040523B" w:rsidRPr="00DF447C" w:rsidRDefault="0040523B" w:rsidP="00DF447C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</w:tr>
    </w:tbl>
    <w:p w14:paraId="3C17BBC6" w14:textId="77777777" w:rsidR="00CB6A81" w:rsidRPr="00B97BFF" w:rsidRDefault="00CB6A81">
      <w:pPr>
        <w:rPr>
          <w:rFonts w:cs="Arial"/>
        </w:rPr>
      </w:pPr>
    </w:p>
    <w:p w14:paraId="1008D940" w14:textId="77777777" w:rsidR="00D164BB" w:rsidRDefault="00CB6A81">
      <w:pPr>
        <w:jc w:val="center"/>
        <w:rPr>
          <w:rFonts w:cs="Arial"/>
          <w:lang w:val="en-GB"/>
        </w:rPr>
      </w:pPr>
      <w:r w:rsidRPr="00B97BFF">
        <w:rPr>
          <w:rFonts w:cs="Arial"/>
          <w:lang w:val="en-GB"/>
        </w:rPr>
        <w:br w:type="page"/>
      </w:r>
    </w:p>
    <w:p w14:paraId="1A1ECDA9" w14:textId="612E9EB9" w:rsidR="00D164BB" w:rsidRPr="00D164BB" w:rsidRDefault="00D164BB" w:rsidP="00D164BB">
      <w:pPr>
        <w:pStyle w:val="Heading2"/>
        <w:jc w:val="center"/>
        <w:rPr>
          <w:rFonts w:ascii="Arial" w:hAnsi="Arial" w:cs="Arial"/>
          <w:b w:val="0"/>
          <w:bCs/>
          <w:sz w:val="28"/>
          <w:szCs w:val="28"/>
        </w:rPr>
      </w:pPr>
      <w:r w:rsidRPr="00D164BB">
        <w:rPr>
          <w:rFonts w:ascii="Arial" w:hAnsi="Arial" w:cs="Arial"/>
          <w:b w:val="0"/>
          <w:bCs/>
          <w:sz w:val="28"/>
          <w:szCs w:val="28"/>
        </w:rPr>
        <w:lastRenderedPageBreak/>
        <w:t>Amendments</w:t>
      </w:r>
    </w:p>
    <w:p w14:paraId="03618BDA" w14:textId="77777777" w:rsidR="00CB6A81" w:rsidRPr="00B97BFF" w:rsidRDefault="00CB6A81">
      <w:pPr>
        <w:rPr>
          <w:rFonts w:cs="Arial"/>
          <w:lang w:val="en-GB"/>
        </w:rPr>
      </w:pPr>
    </w:p>
    <w:tbl>
      <w:tblPr>
        <w:tblW w:w="0" w:type="auto"/>
        <w:tblInd w:w="281" w:type="dxa"/>
        <w:tblLayout w:type="fixed"/>
        <w:tblLook w:val="0000" w:firstRow="0" w:lastRow="0" w:firstColumn="0" w:lastColumn="0" w:noHBand="0" w:noVBand="0"/>
      </w:tblPr>
      <w:tblGrid>
        <w:gridCol w:w="2268"/>
        <w:gridCol w:w="2835"/>
        <w:gridCol w:w="4084"/>
      </w:tblGrid>
      <w:tr w:rsidR="00CB6A81" w:rsidRPr="00B97BFF" w14:paraId="4BFE0A5D" w14:textId="77777777">
        <w:trPr>
          <w:cantSplit/>
          <w:trHeight w:val="360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03EE59D" w14:textId="77777777" w:rsidR="00CB6A81" w:rsidRPr="00B97BFF" w:rsidRDefault="00CB6A81">
            <w:pPr>
              <w:jc w:val="center"/>
              <w:rPr>
                <w:rFonts w:cs="Arial"/>
                <w:b/>
                <w:sz w:val="20"/>
                <w:lang w:val="en-GB"/>
              </w:rPr>
            </w:pPr>
          </w:p>
          <w:p w14:paraId="17FB9373" w14:textId="77777777" w:rsidR="00CB6A81" w:rsidRPr="00B97BFF" w:rsidRDefault="00CB6A81">
            <w:pPr>
              <w:jc w:val="center"/>
              <w:rPr>
                <w:rFonts w:cs="Arial"/>
                <w:b/>
                <w:sz w:val="20"/>
                <w:lang w:val="en-GB"/>
              </w:rPr>
            </w:pPr>
            <w:r w:rsidRPr="00B97BFF">
              <w:rPr>
                <w:rFonts w:cs="Arial"/>
                <w:b/>
                <w:sz w:val="20"/>
                <w:lang w:val="en-GB"/>
              </w:rPr>
              <w:t>Amendment No.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9546D55" w14:textId="77777777" w:rsidR="00CB6A81" w:rsidRPr="00B97BFF" w:rsidRDefault="00CB6A81">
            <w:pPr>
              <w:jc w:val="center"/>
              <w:rPr>
                <w:rFonts w:cs="Arial"/>
                <w:b/>
                <w:sz w:val="20"/>
                <w:lang w:val="en-GB"/>
              </w:rPr>
            </w:pPr>
          </w:p>
          <w:p w14:paraId="26F32574" w14:textId="77777777" w:rsidR="00CB6A81" w:rsidRPr="00B97BFF" w:rsidRDefault="00CB6A81">
            <w:pPr>
              <w:jc w:val="center"/>
              <w:rPr>
                <w:rFonts w:cs="Arial"/>
                <w:b/>
                <w:sz w:val="20"/>
                <w:lang w:val="en-GB"/>
              </w:rPr>
            </w:pPr>
            <w:r w:rsidRPr="00B97BFF">
              <w:rPr>
                <w:rFonts w:cs="Arial"/>
                <w:b/>
                <w:sz w:val="20"/>
                <w:lang w:val="en-GB"/>
              </w:rPr>
              <w:t>Operational Bulletin No.</w:t>
            </w:r>
          </w:p>
          <w:p w14:paraId="58F0A93B" w14:textId="77777777" w:rsidR="00CB6A81" w:rsidRPr="00B97BFF" w:rsidRDefault="00CB6A81">
            <w:pPr>
              <w:jc w:val="center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408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3993153" w14:textId="77777777" w:rsidR="00CB6A81" w:rsidRPr="00B97BFF" w:rsidRDefault="00CB6A81">
            <w:pPr>
              <w:jc w:val="center"/>
              <w:rPr>
                <w:rFonts w:cs="Arial"/>
                <w:b/>
                <w:sz w:val="20"/>
                <w:lang w:val="en-GB"/>
              </w:rPr>
            </w:pPr>
          </w:p>
          <w:p w14:paraId="4705FE6A" w14:textId="77777777" w:rsidR="00CB6A81" w:rsidRPr="00B97BFF" w:rsidRDefault="00CB6A81">
            <w:pPr>
              <w:jc w:val="center"/>
              <w:rPr>
                <w:rFonts w:cs="Arial"/>
                <w:b/>
                <w:sz w:val="20"/>
                <w:lang w:val="en-GB"/>
              </w:rPr>
            </w:pPr>
            <w:r w:rsidRPr="00B97BFF">
              <w:rPr>
                <w:rFonts w:cs="Arial"/>
                <w:b/>
                <w:sz w:val="20"/>
                <w:lang w:val="en-GB"/>
              </w:rPr>
              <w:t>Country/area</w:t>
            </w:r>
          </w:p>
        </w:tc>
      </w:tr>
      <w:tr w:rsidR="00CB6A81" w:rsidRPr="00B97BFF" w14:paraId="72800CD6" w14:textId="7777777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BE0742A" w14:textId="77777777" w:rsidR="00CB6A81" w:rsidRPr="00B97BFF" w:rsidRDefault="00CB6A81">
            <w:pPr>
              <w:jc w:val="center"/>
              <w:rPr>
                <w:rFonts w:cs="Arial"/>
                <w:sz w:val="20"/>
                <w:lang w:val="en-GB"/>
              </w:rPr>
            </w:pPr>
            <w:r w:rsidRPr="00B97BFF">
              <w:rPr>
                <w:rFonts w:cs="Arial"/>
                <w:sz w:val="20"/>
                <w:lang w:val="en-GB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CD55C0E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0395509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</w:tr>
      <w:tr w:rsidR="00CB6A81" w:rsidRPr="00B97BFF" w14:paraId="3FD0CCA8" w14:textId="7777777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5797464" w14:textId="77777777" w:rsidR="00CB6A81" w:rsidRPr="00B97BFF" w:rsidRDefault="00CB6A81">
            <w:pPr>
              <w:jc w:val="center"/>
              <w:rPr>
                <w:rFonts w:cs="Arial"/>
                <w:sz w:val="20"/>
                <w:lang w:val="en-GB"/>
              </w:rPr>
            </w:pPr>
            <w:r w:rsidRPr="00B97BFF">
              <w:rPr>
                <w:rFonts w:cs="Arial"/>
                <w:sz w:val="20"/>
                <w:lang w:val="en-GB"/>
              </w:rP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F72E38B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58FFC59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</w:tr>
      <w:tr w:rsidR="00CB6A81" w:rsidRPr="00B97BFF" w14:paraId="232CB7CD" w14:textId="7777777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8481934" w14:textId="77777777" w:rsidR="00CB6A81" w:rsidRPr="00B97BFF" w:rsidRDefault="00CB6A81">
            <w:pPr>
              <w:jc w:val="center"/>
              <w:rPr>
                <w:rFonts w:cs="Arial"/>
                <w:sz w:val="20"/>
                <w:lang w:val="en-GB"/>
              </w:rPr>
            </w:pPr>
            <w:r w:rsidRPr="00B97BFF">
              <w:rPr>
                <w:rFonts w:cs="Arial"/>
                <w:sz w:val="20"/>
                <w:lang w:val="en-GB"/>
              </w:rPr>
              <w:t>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0FBC75F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61C3512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</w:tr>
      <w:tr w:rsidR="00CB6A81" w:rsidRPr="00B97BFF" w14:paraId="5E37B79E" w14:textId="7777777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593F929" w14:textId="77777777" w:rsidR="00CB6A81" w:rsidRPr="00B97BFF" w:rsidRDefault="00CB6A81">
            <w:pPr>
              <w:jc w:val="center"/>
              <w:rPr>
                <w:rFonts w:cs="Arial"/>
                <w:sz w:val="20"/>
                <w:lang w:val="en-GB"/>
              </w:rPr>
            </w:pPr>
            <w:r w:rsidRPr="00B97BFF">
              <w:rPr>
                <w:rFonts w:cs="Arial"/>
                <w:sz w:val="20"/>
                <w:lang w:val="en-GB"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8CA4A87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399CC1A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</w:tr>
      <w:tr w:rsidR="00CB6A81" w:rsidRPr="00B97BFF" w14:paraId="17B840A8" w14:textId="7777777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A8C0EC1" w14:textId="77777777" w:rsidR="00CB6A81" w:rsidRPr="00B97BFF" w:rsidRDefault="00CB6A81">
            <w:pPr>
              <w:jc w:val="center"/>
              <w:rPr>
                <w:rFonts w:cs="Arial"/>
                <w:sz w:val="20"/>
                <w:lang w:val="en-GB"/>
              </w:rPr>
            </w:pPr>
            <w:r w:rsidRPr="00B97BFF">
              <w:rPr>
                <w:rFonts w:cs="Arial"/>
                <w:sz w:val="20"/>
                <w:lang w:val="en-GB"/>
              </w:rPr>
              <w:t>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A1EBA3D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7DB6B82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</w:tr>
      <w:tr w:rsidR="00CB6A81" w:rsidRPr="00B97BFF" w14:paraId="16D6FD92" w14:textId="7777777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2952C20" w14:textId="77777777" w:rsidR="00CB6A81" w:rsidRPr="00B97BFF" w:rsidRDefault="00CB6A81">
            <w:pPr>
              <w:jc w:val="center"/>
              <w:rPr>
                <w:rFonts w:cs="Arial"/>
                <w:sz w:val="20"/>
                <w:lang w:val="en-GB"/>
              </w:rPr>
            </w:pPr>
            <w:r w:rsidRPr="00B97BFF">
              <w:rPr>
                <w:rFonts w:cs="Arial"/>
                <w:sz w:val="20"/>
                <w:lang w:val="en-GB"/>
              </w:rPr>
              <w:t>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FCA78D9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58B2A00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</w:tr>
      <w:tr w:rsidR="00CB6A81" w:rsidRPr="00B97BFF" w14:paraId="6AB1A926" w14:textId="7777777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0CA8D06" w14:textId="77777777" w:rsidR="00CB6A81" w:rsidRPr="00B97BFF" w:rsidRDefault="00CB6A81">
            <w:pPr>
              <w:jc w:val="center"/>
              <w:rPr>
                <w:rFonts w:cs="Arial"/>
                <w:sz w:val="20"/>
                <w:lang w:val="en-GB"/>
              </w:rPr>
            </w:pPr>
            <w:r w:rsidRPr="00B97BFF">
              <w:rPr>
                <w:rFonts w:cs="Arial"/>
                <w:sz w:val="20"/>
                <w:lang w:val="en-GB"/>
              </w:rPr>
              <w:t>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59107DC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7E72CE2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</w:tr>
      <w:tr w:rsidR="00CB6A81" w:rsidRPr="00B97BFF" w14:paraId="0EF50852" w14:textId="7777777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B308D9" w14:textId="77777777" w:rsidR="00CB6A81" w:rsidRPr="00B97BFF" w:rsidRDefault="00CB6A81">
            <w:pPr>
              <w:jc w:val="center"/>
              <w:rPr>
                <w:rFonts w:cs="Arial"/>
                <w:sz w:val="20"/>
                <w:lang w:val="en-GB"/>
              </w:rPr>
            </w:pPr>
            <w:r w:rsidRPr="00B97BFF">
              <w:rPr>
                <w:rFonts w:cs="Arial"/>
                <w:sz w:val="20"/>
                <w:lang w:val="en-GB"/>
              </w:rPr>
              <w:t>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B6731D7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0EFEA1D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</w:tr>
      <w:tr w:rsidR="00CB6A81" w:rsidRPr="00B97BFF" w14:paraId="2061F242" w14:textId="7777777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94CE497" w14:textId="77777777" w:rsidR="00CB6A81" w:rsidRPr="00B97BFF" w:rsidRDefault="00CB6A81">
            <w:pPr>
              <w:jc w:val="center"/>
              <w:rPr>
                <w:rFonts w:cs="Arial"/>
                <w:sz w:val="20"/>
                <w:lang w:val="en-GB"/>
              </w:rPr>
            </w:pPr>
            <w:r w:rsidRPr="00B97BFF">
              <w:rPr>
                <w:rFonts w:cs="Arial"/>
                <w:sz w:val="20"/>
                <w:lang w:val="en-GB"/>
              </w:rPr>
              <w:t>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5EA600A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B73466F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</w:tr>
      <w:tr w:rsidR="00CB6A81" w:rsidRPr="00B97BFF" w14:paraId="0B963CD8" w14:textId="7777777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89790F6" w14:textId="77777777" w:rsidR="00CB6A81" w:rsidRPr="00B97BFF" w:rsidRDefault="00CB6A81">
            <w:pPr>
              <w:jc w:val="center"/>
              <w:rPr>
                <w:rFonts w:cs="Arial"/>
                <w:sz w:val="20"/>
                <w:lang w:val="en-GB"/>
              </w:rPr>
            </w:pPr>
            <w:r w:rsidRPr="00B97BFF">
              <w:rPr>
                <w:rFonts w:cs="Arial"/>
                <w:sz w:val="20"/>
                <w:lang w:val="en-GB"/>
              </w:rPr>
              <w:t>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9A1160B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3D77451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</w:tr>
      <w:tr w:rsidR="00CB6A81" w:rsidRPr="00B97BFF" w14:paraId="2EFD6B01" w14:textId="7777777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DA8CFC9" w14:textId="77777777" w:rsidR="00CB6A81" w:rsidRPr="00B97BFF" w:rsidRDefault="00CB6A81">
            <w:pPr>
              <w:jc w:val="center"/>
              <w:rPr>
                <w:rFonts w:cs="Arial"/>
                <w:sz w:val="20"/>
                <w:lang w:val="en-GB"/>
              </w:rPr>
            </w:pPr>
            <w:r w:rsidRPr="00B97BFF">
              <w:rPr>
                <w:rFonts w:cs="Arial"/>
                <w:sz w:val="20"/>
                <w:lang w:val="en-GB"/>
              </w:rPr>
              <w:t>11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0381707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2D84C8C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</w:tr>
      <w:tr w:rsidR="00CB6A81" w:rsidRPr="00B97BFF" w14:paraId="35B565CB" w14:textId="7777777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AFEDE87" w14:textId="77777777" w:rsidR="00CB6A81" w:rsidRPr="00B97BFF" w:rsidRDefault="00CB6A81">
            <w:pPr>
              <w:jc w:val="center"/>
              <w:rPr>
                <w:rFonts w:cs="Arial"/>
                <w:sz w:val="20"/>
                <w:lang w:val="en-GB"/>
              </w:rPr>
            </w:pPr>
            <w:r w:rsidRPr="00B97BFF">
              <w:rPr>
                <w:rFonts w:cs="Arial"/>
                <w:sz w:val="20"/>
                <w:lang w:val="en-GB"/>
              </w:rPr>
              <w:t>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EABC0BA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E0D77B0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</w:tr>
      <w:tr w:rsidR="00CB6A81" w:rsidRPr="00B97BFF" w14:paraId="722C745C" w14:textId="7777777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B0EE1D5" w14:textId="77777777" w:rsidR="00CB6A81" w:rsidRPr="00B97BFF" w:rsidRDefault="00CB6A81">
            <w:pPr>
              <w:jc w:val="center"/>
              <w:rPr>
                <w:rFonts w:cs="Arial"/>
                <w:sz w:val="20"/>
                <w:lang w:val="en-GB"/>
              </w:rPr>
            </w:pPr>
            <w:r w:rsidRPr="00B97BFF">
              <w:rPr>
                <w:rFonts w:cs="Arial"/>
                <w:sz w:val="20"/>
                <w:lang w:val="en-GB"/>
              </w:rPr>
              <w:t>13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4FA6DFD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65A52EF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</w:tr>
      <w:tr w:rsidR="00CB6A81" w:rsidRPr="00B97BFF" w14:paraId="55D969F1" w14:textId="7777777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E78EFF3" w14:textId="77777777" w:rsidR="00CB6A81" w:rsidRPr="00B97BFF" w:rsidRDefault="00CB6A81">
            <w:pPr>
              <w:jc w:val="center"/>
              <w:rPr>
                <w:rFonts w:cs="Arial"/>
                <w:sz w:val="20"/>
                <w:lang w:val="en-GB"/>
              </w:rPr>
            </w:pPr>
            <w:r w:rsidRPr="00B97BFF">
              <w:rPr>
                <w:rFonts w:cs="Arial"/>
                <w:sz w:val="20"/>
                <w:lang w:val="en-GB"/>
              </w:rPr>
              <w:t>14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09A00EF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F22D1D9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</w:tr>
      <w:tr w:rsidR="00CB6A81" w:rsidRPr="00B97BFF" w14:paraId="05812B33" w14:textId="7777777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0C222E9" w14:textId="77777777" w:rsidR="00CB6A81" w:rsidRPr="00B97BFF" w:rsidRDefault="00CB6A81">
            <w:pPr>
              <w:jc w:val="center"/>
              <w:rPr>
                <w:rFonts w:cs="Arial"/>
                <w:sz w:val="20"/>
                <w:lang w:val="en-GB"/>
              </w:rPr>
            </w:pPr>
            <w:r w:rsidRPr="00B97BFF">
              <w:rPr>
                <w:rFonts w:cs="Arial"/>
                <w:sz w:val="20"/>
                <w:lang w:val="en-GB"/>
              </w:rPr>
              <w:t>15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2C20EC1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9BCA7E0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</w:tr>
      <w:tr w:rsidR="00CB6A81" w:rsidRPr="00B97BFF" w14:paraId="4D77502B" w14:textId="7777777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7630072" w14:textId="77777777" w:rsidR="00CB6A81" w:rsidRPr="00B97BFF" w:rsidRDefault="00CB6A81">
            <w:pPr>
              <w:jc w:val="center"/>
              <w:rPr>
                <w:rFonts w:cs="Arial"/>
                <w:sz w:val="20"/>
                <w:lang w:val="en-GB"/>
              </w:rPr>
            </w:pPr>
            <w:r w:rsidRPr="00B97BFF">
              <w:rPr>
                <w:rFonts w:cs="Arial"/>
                <w:sz w:val="20"/>
                <w:lang w:val="en-GB"/>
              </w:rPr>
              <w:t>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14E2BE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84B57E3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</w:tr>
      <w:tr w:rsidR="00CB6A81" w:rsidRPr="00B97BFF" w14:paraId="5A7EDBCC" w14:textId="7777777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54B5E01" w14:textId="77777777" w:rsidR="00CB6A81" w:rsidRPr="00B97BFF" w:rsidRDefault="00CB6A81">
            <w:pPr>
              <w:jc w:val="center"/>
              <w:rPr>
                <w:rFonts w:cs="Arial"/>
                <w:sz w:val="20"/>
                <w:lang w:val="en-GB"/>
              </w:rPr>
            </w:pPr>
            <w:r w:rsidRPr="00B97BFF">
              <w:rPr>
                <w:rFonts w:cs="Arial"/>
                <w:sz w:val="20"/>
                <w:lang w:val="en-GB"/>
              </w:rPr>
              <w:t>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7624B24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0E98ACE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</w:tr>
      <w:tr w:rsidR="00CB6A81" w:rsidRPr="00B97BFF" w14:paraId="536D0F78" w14:textId="7777777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FC30E94" w14:textId="77777777" w:rsidR="00CB6A81" w:rsidRPr="00B97BFF" w:rsidRDefault="00CB6A81">
            <w:pPr>
              <w:jc w:val="center"/>
              <w:rPr>
                <w:rFonts w:cs="Arial"/>
                <w:sz w:val="20"/>
                <w:lang w:val="en-GB"/>
              </w:rPr>
            </w:pPr>
            <w:r w:rsidRPr="00B97BFF">
              <w:rPr>
                <w:rFonts w:cs="Arial"/>
                <w:sz w:val="20"/>
                <w:lang w:val="en-GB"/>
              </w:rPr>
              <w:t>18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9132C12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F8E5C05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</w:tr>
      <w:tr w:rsidR="00CB6A81" w:rsidRPr="00B97BFF" w14:paraId="46EABA31" w14:textId="7777777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9F75EC4" w14:textId="77777777" w:rsidR="00CB6A81" w:rsidRPr="00B97BFF" w:rsidRDefault="00CB6A81">
            <w:pPr>
              <w:jc w:val="center"/>
              <w:rPr>
                <w:rFonts w:cs="Arial"/>
                <w:sz w:val="20"/>
                <w:lang w:val="en-GB"/>
              </w:rPr>
            </w:pPr>
            <w:r w:rsidRPr="00B97BFF">
              <w:rPr>
                <w:rFonts w:cs="Arial"/>
                <w:sz w:val="20"/>
                <w:lang w:val="en-GB"/>
              </w:rPr>
              <w:t>19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1FB3575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3EA271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</w:tr>
      <w:tr w:rsidR="00CB6A81" w:rsidRPr="00B97BFF" w14:paraId="2952AA99" w14:textId="7777777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5F5CE48" w14:textId="77777777" w:rsidR="00CB6A81" w:rsidRPr="00B97BFF" w:rsidRDefault="00CB6A81">
            <w:pPr>
              <w:jc w:val="center"/>
              <w:rPr>
                <w:rFonts w:cs="Arial"/>
                <w:sz w:val="20"/>
                <w:lang w:val="en-GB"/>
              </w:rPr>
            </w:pPr>
            <w:r w:rsidRPr="00B97BFF">
              <w:rPr>
                <w:rFonts w:cs="Arial"/>
                <w:sz w:val="20"/>
                <w:lang w:val="en-GB"/>
              </w:rPr>
              <w:t>20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1F769E3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A5F91C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</w:tr>
      <w:tr w:rsidR="00CB6A81" w:rsidRPr="00B97BFF" w14:paraId="5DC36158" w14:textId="7777777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3677A22" w14:textId="77777777" w:rsidR="00CB6A81" w:rsidRPr="00B97BFF" w:rsidRDefault="00CB6A81">
            <w:pPr>
              <w:jc w:val="center"/>
              <w:rPr>
                <w:rFonts w:cs="Arial"/>
                <w:sz w:val="20"/>
                <w:lang w:val="en-GB"/>
              </w:rPr>
            </w:pPr>
            <w:r w:rsidRPr="00B97BFF">
              <w:rPr>
                <w:rFonts w:cs="Arial"/>
                <w:sz w:val="20"/>
                <w:lang w:val="en-GB"/>
              </w:rPr>
              <w:t>21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3C5604B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60BCCFA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</w:tr>
      <w:tr w:rsidR="00CB6A81" w:rsidRPr="00B97BFF" w14:paraId="2658FAF4" w14:textId="7777777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B7A5499" w14:textId="77777777" w:rsidR="00CB6A81" w:rsidRPr="00B97BFF" w:rsidRDefault="00CB6A81">
            <w:pPr>
              <w:jc w:val="center"/>
              <w:rPr>
                <w:rFonts w:cs="Arial"/>
                <w:sz w:val="20"/>
                <w:lang w:val="en-GB"/>
              </w:rPr>
            </w:pPr>
            <w:r w:rsidRPr="00B97BFF">
              <w:rPr>
                <w:rFonts w:cs="Arial"/>
                <w:sz w:val="20"/>
                <w:lang w:val="en-GB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F0C2D14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12A1448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</w:tr>
      <w:tr w:rsidR="00CB6A81" w:rsidRPr="00B97BFF" w14:paraId="2896273D" w14:textId="7777777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EA03297" w14:textId="77777777" w:rsidR="00CB6A81" w:rsidRPr="00B97BFF" w:rsidRDefault="00CB6A81">
            <w:pPr>
              <w:jc w:val="center"/>
              <w:rPr>
                <w:rFonts w:cs="Arial"/>
                <w:sz w:val="20"/>
                <w:lang w:val="en-GB"/>
              </w:rPr>
            </w:pPr>
            <w:r w:rsidRPr="00B97BFF">
              <w:rPr>
                <w:rFonts w:cs="Arial"/>
                <w:sz w:val="20"/>
                <w:lang w:val="en-GB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2C19D6E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8C13EE1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</w:tr>
      <w:tr w:rsidR="00CB6A81" w:rsidRPr="00B97BFF" w14:paraId="2C29EEA6" w14:textId="7777777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36C1F69" w14:textId="77777777" w:rsidR="00CB6A81" w:rsidRPr="00B97BFF" w:rsidRDefault="00CB6A81">
            <w:pPr>
              <w:jc w:val="center"/>
              <w:rPr>
                <w:rFonts w:cs="Arial"/>
                <w:sz w:val="20"/>
                <w:lang w:val="en-GB"/>
              </w:rPr>
            </w:pPr>
            <w:r w:rsidRPr="00B97BFF">
              <w:rPr>
                <w:rFonts w:cs="Arial"/>
                <w:sz w:val="20"/>
                <w:lang w:val="en-GB"/>
              </w:rPr>
              <w:t>24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5FDC73B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3D0CBDE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</w:tr>
      <w:tr w:rsidR="00CB6A81" w:rsidRPr="00B97BFF" w14:paraId="1AA01440" w14:textId="7777777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FB51877" w14:textId="77777777" w:rsidR="00CB6A81" w:rsidRPr="00B97BFF" w:rsidRDefault="00CB6A81">
            <w:pPr>
              <w:jc w:val="center"/>
              <w:rPr>
                <w:rFonts w:cs="Arial"/>
                <w:sz w:val="20"/>
                <w:lang w:val="en-GB"/>
              </w:rPr>
            </w:pPr>
            <w:r w:rsidRPr="00B97BFF">
              <w:rPr>
                <w:rFonts w:cs="Arial"/>
                <w:sz w:val="20"/>
                <w:lang w:val="en-GB"/>
              </w:rPr>
              <w:t>25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17875FB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552F57A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</w:tr>
      <w:tr w:rsidR="00CB6A81" w:rsidRPr="00B97BFF" w14:paraId="75CF17BD" w14:textId="7777777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A35A74E" w14:textId="77777777" w:rsidR="00CB6A81" w:rsidRPr="00B97BFF" w:rsidRDefault="00CB6A81">
            <w:pPr>
              <w:jc w:val="center"/>
              <w:rPr>
                <w:rFonts w:cs="Arial"/>
                <w:sz w:val="20"/>
                <w:lang w:val="en-GB"/>
              </w:rPr>
            </w:pPr>
            <w:r w:rsidRPr="00B97BFF">
              <w:rPr>
                <w:rFonts w:cs="Arial"/>
                <w:sz w:val="20"/>
                <w:lang w:val="en-GB"/>
              </w:rPr>
              <w:t>26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7601CD3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D3E9B0D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</w:tr>
      <w:tr w:rsidR="00CB6A81" w:rsidRPr="00B97BFF" w14:paraId="78BC4154" w14:textId="7777777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4CE9B95" w14:textId="77777777" w:rsidR="00CB6A81" w:rsidRPr="00B97BFF" w:rsidRDefault="00CB6A81">
            <w:pPr>
              <w:jc w:val="center"/>
              <w:rPr>
                <w:rFonts w:cs="Arial"/>
                <w:sz w:val="20"/>
                <w:lang w:val="en-GB"/>
              </w:rPr>
            </w:pPr>
            <w:r w:rsidRPr="00B97BFF">
              <w:rPr>
                <w:rFonts w:cs="Arial"/>
                <w:sz w:val="20"/>
                <w:lang w:val="en-GB"/>
              </w:rPr>
              <w:t>27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5336897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0402AF1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</w:tr>
      <w:tr w:rsidR="00CB6A81" w:rsidRPr="00B97BFF" w14:paraId="6A2F9273" w14:textId="7777777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923354A" w14:textId="77777777" w:rsidR="00CB6A81" w:rsidRPr="00B97BFF" w:rsidRDefault="00CB6A81">
            <w:pPr>
              <w:jc w:val="center"/>
              <w:rPr>
                <w:rFonts w:cs="Arial"/>
                <w:sz w:val="20"/>
                <w:lang w:val="en-GB"/>
              </w:rPr>
            </w:pPr>
            <w:r w:rsidRPr="00B97BFF">
              <w:rPr>
                <w:rFonts w:cs="Arial"/>
                <w:sz w:val="20"/>
                <w:lang w:val="en-GB"/>
              </w:rPr>
              <w:t>28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6C048CE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9B5B00D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</w:tr>
      <w:tr w:rsidR="00CB6A81" w:rsidRPr="00B97BFF" w14:paraId="531262E2" w14:textId="7777777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E123AAA" w14:textId="77777777" w:rsidR="00CB6A81" w:rsidRPr="00B97BFF" w:rsidRDefault="00CB6A81">
            <w:pPr>
              <w:jc w:val="center"/>
              <w:rPr>
                <w:rFonts w:cs="Arial"/>
                <w:sz w:val="20"/>
                <w:lang w:val="en-GB"/>
              </w:rPr>
            </w:pPr>
            <w:r w:rsidRPr="00B97BFF">
              <w:rPr>
                <w:rFonts w:cs="Arial"/>
                <w:sz w:val="20"/>
                <w:lang w:val="en-GB"/>
              </w:rPr>
              <w:t>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C617362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1945876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</w:tr>
      <w:tr w:rsidR="00CB6A81" w:rsidRPr="00B97BFF" w14:paraId="7F49609B" w14:textId="77777777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36864E7" w14:textId="77777777" w:rsidR="00CB6A81" w:rsidRPr="00B97BFF" w:rsidRDefault="00CB6A81">
            <w:pPr>
              <w:jc w:val="center"/>
              <w:rPr>
                <w:rFonts w:cs="Arial"/>
                <w:sz w:val="20"/>
                <w:lang w:val="en-GB"/>
              </w:rPr>
            </w:pPr>
            <w:r w:rsidRPr="00B97BFF">
              <w:rPr>
                <w:rFonts w:cs="Arial"/>
                <w:sz w:val="20"/>
                <w:lang w:val="en-GB"/>
              </w:rPr>
              <w:t>30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6F39B81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AA1766F" w14:textId="77777777" w:rsidR="00CB6A81" w:rsidRPr="00B97BFF" w:rsidRDefault="00CB6A81">
            <w:pPr>
              <w:rPr>
                <w:rFonts w:cs="Arial"/>
                <w:sz w:val="20"/>
                <w:lang w:val="en-GB"/>
              </w:rPr>
            </w:pPr>
          </w:p>
        </w:tc>
      </w:tr>
    </w:tbl>
    <w:p w14:paraId="3D0C03CF" w14:textId="77777777" w:rsidR="00CB6A81" w:rsidRPr="00B97BFF" w:rsidRDefault="00CB6A81">
      <w:pPr>
        <w:rPr>
          <w:rFonts w:cs="Arial"/>
          <w:lang w:val="en-GB"/>
        </w:rPr>
      </w:pPr>
    </w:p>
    <w:sectPr w:rsidR="00CB6A81" w:rsidRPr="00B97BFF" w:rsidSect="00000E2D">
      <w:footerReference w:type="even" r:id="rId12"/>
      <w:footerReference w:type="default" r:id="rId13"/>
      <w:pgSz w:w="11901" w:h="16840" w:code="9"/>
      <w:pgMar w:top="1134" w:right="1134" w:bottom="1134" w:left="1134" w:header="720" w:footer="720" w:gutter="0"/>
      <w:paperSrc w:first="15" w:other="15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F5CC2E" w14:textId="77777777" w:rsidR="00C24C3C" w:rsidRDefault="00C24C3C" w:rsidP="00CB6A81">
      <w:r>
        <w:separator/>
      </w:r>
    </w:p>
  </w:endnote>
  <w:endnote w:type="continuationSeparator" w:id="0">
    <w:p w14:paraId="085D58ED" w14:textId="77777777" w:rsidR="00C24C3C" w:rsidRDefault="00C24C3C" w:rsidP="00CB6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galSans">
    <w:altName w:val="Arial"/>
    <w:charset w:val="00"/>
    <w:family w:val="swiss"/>
    <w:pitch w:val="variable"/>
    <w:sig w:usb0="00000001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F3EC3F" w14:textId="77777777" w:rsidR="00990AE3" w:rsidRDefault="00990AE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0EBAFFC3" w14:textId="77777777" w:rsidR="00990AE3" w:rsidRDefault="00990A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D5AF16" w14:textId="32C2D74C" w:rsidR="00990AE3" w:rsidRDefault="00990AE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759F">
      <w:rPr>
        <w:rStyle w:val="PageNumber"/>
        <w:noProof/>
      </w:rPr>
      <w:t>67</w:t>
    </w:r>
    <w:r>
      <w:rPr>
        <w:rStyle w:val="PageNumber"/>
      </w:rPr>
      <w:fldChar w:fldCharType="end"/>
    </w:r>
  </w:p>
  <w:p w14:paraId="4DAA8A60" w14:textId="467844BF" w:rsidR="00990AE3" w:rsidRDefault="00990AE3" w:rsidP="005C4FD8">
    <w:pPr>
      <w:pStyle w:val="Footer"/>
    </w:pPr>
    <w:r>
      <w:rPr>
        <w:sz w:val="20"/>
      </w:rPr>
      <w:t>Annex to ITU OB 1162-E</w:t>
    </w:r>
    <w:r>
      <w:t xml:space="preserve"> </w:t>
    </w:r>
    <w:r>
      <w:tab/>
      <w:t xml:space="preserve">     –     –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774887" w14:textId="77777777" w:rsidR="00C24C3C" w:rsidRDefault="00C24C3C" w:rsidP="00CB6A81">
      <w:r>
        <w:separator/>
      </w:r>
    </w:p>
  </w:footnote>
  <w:footnote w:type="continuationSeparator" w:id="0">
    <w:p w14:paraId="0A373015" w14:textId="77777777" w:rsidR="00C24C3C" w:rsidRDefault="00C24C3C" w:rsidP="00CB6A81">
      <w:r>
        <w:continuationSeparator/>
      </w:r>
    </w:p>
  </w:footnote>
  <w:footnote w:id="1">
    <w:p w14:paraId="5167DEE0" w14:textId="5D661225" w:rsidR="00990AE3" w:rsidRPr="005C51D3" w:rsidRDefault="00990AE3" w:rsidP="005C51D3">
      <w:pPr>
        <w:pStyle w:val="FootnoteText"/>
        <w:jc w:val="left"/>
        <w:rPr>
          <w:rFonts w:ascii="Calibri" w:hAnsi="Calibri"/>
          <w:sz w:val="18"/>
          <w:szCs w:val="18"/>
          <w:lang w:val="fr-FR"/>
        </w:rPr>
      </w:pPr>
      <w:r w:rsidRPr="005C51D3">
        <w:rPr>
          <w:rStyle w:val="FootnoteReference"/>
          <w:rFonts w:ascii="Calibri" w:hAnsi="Calibri"/>
          <w:sz w:val="18"/>
          <w:szCs w:val="18"/>
        </w:rPr>
        <w:t>*</w:t>
      </w:r>
      <w:r w:rsidRPr="005C51D3">
        <w:rPr>
          <w:rFonts w:ascii="Calibri" w:hAnsi="Calibri"/>
          <w:sz w:val="18"/>
          <w:szCs w:val="18"/>
        </w:rPr>
        <w:t xml:space="preserve"> This designation is without prejudice to positions on status, and is in line with UNSCR 1244 and the ICJ Opinion on the Kosovo declaration of independence.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A69"/>
    <w:rsid w:val="00000E2D"/>
    <w:rsid w:val="00007748"/>
    <w:rsid w:val="00012D25"/>
    <w:rsid w:val="000160F8"/>
    <w:rsid w:val="00016BD5"/>
    <w:rsid w:val="00024DBA"/>
    <w:rsid w:val="00026880"/>
    <w:rsid w:val="000269AE"/>
    <w:rsid w:val="0003164E"/>
    <w:rsid w:val="0004375B"/>
    <w:rsid w:val="00044AA6"/>
    <w:rsid w:val="000468D3"/>
    <w:rsid w:val="00070A64"/>
    <w:rsid w:val="000736FA"/>
    <w:rsid w:val="00073887"/>
    <w:rsid w:val="00081A12"/>
    <w:rsid w:val="00083BC1"/>
    <w:rsid w:val="000845B9"/>
    <w:rsid w:val="00085BB6"/>
    <w:rsid w:val="000A5412"/>
    <w:rsid w:val="000C464C"/>
    <w:rsid w:val="000E2F16"/>
    <w:rsid w:val="000F4CA6"/>
    <w:rsid w:val="00114798"/>
    <w:rsid w:val="00151BEC"/>
    <w:rsid w:val="001521EB"/>
    <w:rsid w:val="00153BEC"/>
    <w:rsid w:val="00167A6A"/>
    <w:rsid w:val="00176156"/>
    <w:rsid w:val="001816AD"/>
    <w:rsid w:val="001844D5"/>
    <w:rsid w:val="00184B20"/>
    <w:rsid w:val="001A0483"/>
    <w:rsid w:val="001A1A2F"/>
    <w:rsid w:val="001A566E"/>
    <w:rsid w:val="001B425B"/>
    <w:rsid w:val="001C258A"/>
    <w:rsid w:val="001C3247"/>
    <w:rsid w:val="001C42DA"/>
    <w:rsid w:val="001C4996"/>
    <w:rsid w:val="001C5C06"/>
    <w:rsid w:val="001C614C"/>
    <w:rsid w:val="001D4E33"/>
    <w:rsid w:val="001E39CF"/>
    <w:rsid w:val="001E6F82"/>
    <w:rsid w:val="00201216"/>
    <w:rsid w:val="002047AC"/>
    <w:rsid w:val="00221DD2"/>
    <w:rsid w:val="00225A17"/>
    <w:rsid w:val="00230285"/>
    <w:rsid w:val="00230758"/>
    <w:rsid w:val="002326C3"/>
    <w:rsid w:val="0025182E"/>
    <w:rsid w:val="00271831"/>
    <w:rsid w:val="0027531F"/>
    <w:rsid w:val="002771AA"/>
    <w:rsid w:val="002A2312"/>
    <w:rsid w:val="002A479E"/>
    <w:rsid w:val="002A5D31"/>
    <w:rsid w:val="002B5577"/>
    <w:rsid w:val="002B5BE0"/>
    <w:rsid w:val="002C093D"/>
    <w:rsid w:val="002C23ED"/>
    <w:rsid w:val="002C31FC"/>
    <w:rsid w:val="002C6D2B"/>
    <w:rsid w:val="002E3870"/>
    <w:rsid w:val="002F1CD9"/>
    <w:rsid w:val="002F21E6"/>
    <w:rsid w:val="002F3D59"/>
    <w:rsid w:val="00300AD3"/>
    <w:rsid w:val="00305142"/>
    <w:rsid w:val="003101AC"/>
    <w:rsid w:val="00310BC4"/>
    <w:rsid w:val="003114E2"/>
    <w:rsid w:val="00315502"/>
    <w:rsid w:val="00332903"/>
    <w:rsid w:val="00333A67"/>
    <w:rsid w:val="003436DF"/>
    <w:rsid w:val="00352951"/>
    <w:rsid w:val="0036692F"/>
    <w:rsid w:val="0037302F"/>
    <w:rsid w:val="003747A8"/>
    <w:rsid w:val="003767C9"/>
    <w:rsid w:val="00377B6E"/>
    <w:rsid w:val="00377CBC"/>
    <w:rsid w:val="00387534"/>
    <w:rsid w:val="00396212"/>
    <w:rsid w:val="003A16E3"/>
    <w:rsid w:val="003B4AF8"/>
    <w:rsid w:val="003C0698"/>
    <w:rsid w:val="003C238A"/>
    <w:rsid w:val="003C3C46"/>
    <w:rsid w:val="003D246B"/>
    <w:rsid w:val="003D5910"/>
    <w:rsid w:val="003E3E36"/>
    <w:rsid w:val="003F0E67"/>
    <w:rsid w:val="004007D3"/>
    <w:rsid w:val="0040523B"/>
    <w:rsid w:val="004077C9"/>
    <w:rsid w:val="00421DE5"/>
    <w:rsid w:val="00437774"/>
    <w:rsid w:val="0043786C"/>
    <w:rsid w:val="0044693B"/>
    <w:rsid w:val="00447CD5"/>
    <w:rsid w:val="004566F1"/>
    <w:rsid w:val="00456F57"/>
    <w:rsid w:val="0047716E"/>
    <w:rsid w:val="00482341"/>
    <w:rsid w:val="00495736"/>
    <w:rsid w:val="004A247B"/>
    <w:rsid w:val="004B3639"/>
    <w:rsid w:val="004B5AC7"/>
    <w:rsid w:val="004B7255"/>
    <w:rsid w:val="004C2A4C"/>
    <w:rsid w:val="004C514E"/>
    <w:rsid w:val="004C5473"/>
    <w:rsid w:val="004C5AF9"/>
    <w:rsid w:val="004C7913"/>
    <w:rsid w:val="004F0495"/>
    <w:rsid w:val="004F0AFB"/>
    <w:rsid w:val="004F2F0E"/>
    <w:rsid w:val="00500EC1"/>
    <w:rsid w:val="00501E91"/>
    <w:rsid w:val="00510012"/>
    <w:rsid w:val="00514BD7"/>
    <w:rsid w:val="00532047"/>
    <w:rsid w:val="00541EE3"/>
    <w:rsid w:val="00555930"/>
    <w:rsid w:val="0056118A"/>
    <w:rsid w:val="005643A9"/>
    <w:rsid w:val="00593F0F"/>
    <w:rsid w:val="00596179"/>
    <w:rsid w:val="00596CC5"/>
    <w:rsid w:val="005A051E"/>
    <w:rsid w:val="005B0252"/>
    <w:rsid w:val="005C4FD8"/>
    <w:rsid w:val="005C51D3"/>
    <w:rsid w:val="005C6C47"/>
    <w:rsid w:val="005C6D6C"/>
    <w:rsid w:val="005D0960"/>
    <w:rsid w:val="005D5614"/>
    <w:rsid w:val="005D67D3"/>
    <w:rsid w:val="005F1665"/>
    <w:rsid w:val="005F32F9"/>
    <w:rsid w:val="005F4E9D"/>
    <w:rsid w:val="00600A9F"/>
    <w:rsid w:val="006075AD"/>
    <w:rsid w:val="00620D84"/>
    <w:rsid w:val="006538CB"/>
    <w:rsid w:val="006553BD"/>
    <w:rsid w:val="00657653"/>
    <w:rsid w:val="00657962"/>
    <w:rsid w:val="00662F1A"/>
    <w:rsid w:val="00680BA2"/>
    <w:rsid w:val="00685BF4"/>
    <w:rsid w:val="0069046F"/>
    <w:rsid w:val="0069448C"/>
    <w:rsid w:val="006A1D42"/>
    <w:rsid w:val="006A4490"/>
    <w:rsid w:val="006A5186"/>
    <w:rsid w:val="006B1F5F"/>
    <w:rsid w:val="006B542D"/>
    <w:rsid w:val="006B66D3"/>
    <w:rsid w:val="006C155C"/>
    <w:rsid w:val="006C213F"/>
    <w:rsid w:val="006C347C"/>
    <w:rsid w:val="006D7766"/>
    <w:rsid w:val="006E2CCB"/>
    <w:rsid w:val="006F1D4D"/>
    <w:rsid w:val="007119A2"/>
    <w:rsid w:val="00715AFE"/>
    <w:rsid w:val="007266F6"/>
    <w:rsid w:val="00757393"/>
    <w:rsid w:val="00764930"/>
    <w:rsid w:val="00775C8B"/>
    <w:rsid w:val="007C47AB"/>
    <w:rsid w:val="007D1C84"/>
    <w:rsid w:val="007D5C47"/>
    <w:rsid w:val="00805B37"/>
    <w:rsid w:val="00810231"/>
    <w:rsid w:val="00822E03"/>
    <w:rsid w:val="00823B93"/>
    <w:rsid w:val="0082759F"/>
    <w:rsid w:val="008276BB"/>
    <w:rsid w:val="0083509C"/>
    <w:rsid w:val="00855C77"/>
    <w:rsid w:val="008570A2"/>
    <w:rsid w:val="00867329"/>
    <w:rsid w:val="00871BC3"/>
    <w:rsid w:val="00874C21"/>
    <w:rsid w:val="0088039D"/>
    <w:rsid w:val="00886A27"/>
    <w:rsid w:val="00887AED"/>
    <w:rsid w:val="008900B5"/>
    <w:rsid w:val="00891494"/>
    <w:rsid w:val="008B3D6E"/>
    <w:rsid w:val="008C4CF8"/>
    <w:rsid w:val="008D64F8"/>
    <w:rsid w:val="008E2A37"/>
    <w:rsid w:val="008F459A"/>
    <w:rsid w:val="0091024C"/>
    <w:rsid w:val="0091080B"/>
    <w:rsid w:val="00911BF7"/>
    <w:rsid w:val="00937FBB"/>
    <w:rsid w:val="00943C46"/>
    <w:rsid w:val="00950FF8"/>
    <w:rsid w:val="00961A43"/>
    <w:rsid w:val="00971C72"/>
    <w:rsid w:val="009728BB"/>
    <w:rsid w:val="009733A7"/>
    <w:rsid w:val="00973AFA"/>
    <w:rsid w:val="00974CA6"/>
    <w:rsid w:val="00976743"/>
    <w:rsid w:val="00984C8A"/>
    <w:rsid w:val="00987046"/>
    <w:rsid w:val="00990AE3"/>
    <w:rsid w:val="00992656"/>
    <w:rsid w:val="009A6F15"/>
    <w:rsid w:val="009A70D6"/>
    <w:rsid w:val="009D62CD"/>
    <w:rsid w:val="009E19F9"/>
    <w:rsid w:val="009E611E"/>
    <w:rsid w:val="009F02E2"/>
    <w:rsid w:val="009F539A"/>
    <w:rsid w:val="00A16A09"/>
    <w:rsid w:val="00A17099"/>
    <w:rsid w:val="00A20170"/>
    <w:rsid w:val="00A225F2"/>
    <w:rsid w:val="00A22F87"/>
    <w:rsid w:val="00A351B9"/>
    <w:rsid w:val="00A40EC4"/>
    <w:rsid w:val="00A43312"/>
    <w:rsid w:val="00A6708F"/>
    <w:rsid w:val="00A6723C"/>
    <w:rsid w:val="00A73DAD"/>
    <w:rsid w:val="00A8343C"/>
    <w:rsid w:val="00AA2141"/>
    <w:rsid w:val="00AA2F37"/>
    <w:rsid w:val="00AA6501"/>
    <w:rsid w:val="00AB353B"/>
    <w:rsid w:val="00AB4353"/>
    <w:rsid w:val="00AB5B8D"/>
    <w:rsid w:val="00AB61BD"/>
    <w:rsid w:val="00AC20A2"/>
    <w:rsid w:val="00AC451A"/>
    <w:rsid w:val="00AD0855"/>
    <w:rsid w:val="00AE0F08"/>
    <w:rsid w:val="00AE254F"/>
    <w:rsid w:val="00AE3680"/>
    <w:rsid w:val="00AF4DD8"/>
    <w:rsid w:val="00B02F75"/>
    <w:rsid w:val="00B14299"/>
    <w:rsid w:val="00B221F6"/>
    <w:rsid w:val="00B35C01"/>
    <w:rsid w:val="00B4604E"/>
    <w:rsid w:val="00B53E33"/>
    <w:rsid w:val="00B80857"/>
    <w:rsid w:val="00B83446"/>
    <w:rsid w:val="00B97BFF"/>
    <w:rsid w:val="00BA1BFB"/>
    <w:rsid w:val="00BA5A6D"/>
    <w:rsid w:val="00BB3624"/>
    <w:rsid w:val="00BB4D78"/>
    <w:rsid w:val="00BB7A4C"/>
    <w:rsid w:val="00BC7C57"/>
    <w:rsid w:val="00BE0229"/>
    <w:rsid w:val="00BE626A"/>
    <w:rsid w:val="00C03AFC"/>
    <w:rsid w:val="00C061AE"/>
    <w:rsid w:val="00C136CB"/>
    <w:rsid w:val="00C17417"/>
    <w:rsid w:val="00C23683"/>
    <w:rsid w:val="00C24C3C"/>
    <w:rsid w:val="00C32CF4"/>
    <w:rsid w:val="00C34B00"/>
    <w:rsid w:val="00C358C5"/>
    <w:rsid w:val="00C63FE2"/>
    <w:rsid w:val="00C777D5"/>
    <w:rsid w:val="00C83003"/>
    <w:rsid w:val="00C84F28"/>
    <w:rsid w:val="00C939F0"/>
    <w:rsid w:val="00CA3585"/>
    <w:rsid w:val="00CA417B"/>
    <w:rsid w:val="00CB3AFF"/>
    <w:rsid w:val="00CB4B1E"/>
    <w:rsid w:val="00CB6A81"/>
    <w:rsid w:val="00CB7F74"/>
    <w:rsid w:val="00CC74FF"/>
    <w:rsid w:val="00CE44F3"/>
    <w:rsid w:val="00CE68DF"/>
    <w:rsid w:val="00CF02B8"/>
    <w:rsid w:val="00CF351B"/>
    <w:rsid w:val="00D0695C"/>
    <w:rsid w:val="00D07A69"/>
    <w:rsid w:val="00D164BB"/>
    <w:rsid w:val="00D2085B"/>
    <w:rsid w:val="00D21EA7"/>
    <w:rsid w:val="00D275BA"/>
    <w:rsid w:val="00D35DCA"/>
    <w:rsid w:val="00D425CF"/>
    <w:rsid w:val="00D42B74"/>
    <w:rsid w:val="00D53D9E"/>
    <w:rsid w:val="00D56FF1"/>
    <w:rsid w:val="00D76846"/>
    <w:rsid w:val="00D776AD"/>
    <w:rsid w:val="00D82A36"/>
    <w:rsid w:val="00D85A80"/>
    <w:rsid w:val="00D87DBF"/>
    <w:rsid w:val="00DB2BD2"/>
    <w:rsid w:val="00DB478C"/>
    <w:rsid w:val="00DB5650"/>
    <w:rsid w:val="00DC255F"/>
    <w:rsid w:val="00DC5E1E"/>
    <w:rsid w:val="00DD5CED"/>
    <w:rsid w:val="00DE722F"/>
    <w:rsid w:val="00DF447C"/>
    <w:rsid w:val="00E179CC"/>
    <w:rsid w:val="00E2460B"/>
    <w:rsid w:val="00E35DE5"/>
    <w:rsid w:val="00E37DDB"/>
    <w:rsid w:val="00E40164"/>
    <w:rsid w:val="00E404AE"/>
    <w:rsid w:val="00E42394"/>
    <w:rsid w:val="00E6154B"/>
    <w:rsid w:val="00E7016D"/>
    <w:rsid w:val="00E7394C"/>
    <w:rsid w:val="00E82582"/>
    <w:rsid w:val="00E83B56"/>
    <w:rsid w:val="00E85090"/>
    <w:rsid w:val="00E90CD2"/>
    <w:rsid w:val="00EA2190"/>
    <w:rsid w:val="00EA66C3"/>
    <w:rsid w:val="00EB07BB"/>
    <w:rsid w:val="00EB2B70"/>
    <w:rsid w:val="00EB671B"/>
    <w:rsid w:val="00EC0C38"/>
    <w:rsid w:val="00ED092B"/>
    <w:rsid w:val="00ED245C"/>
    <w:rsid w:val="00ED544D"/>
    <w:rsid w:val="00EF192F"/>
    <w:rsid w:val="00EF5608"/>
    <w:rsid w:val="00EF7B67"/>
    <w:rsid w:val="00F0169F"/>
    <w:rsid w:val="00F02A68"/>
    <w:rsid w:val="00F0458A"/>
    <w:rsid w:val="00F12BDE"/>
    <w:rsid w:val="00F1406B"/>
    <w:rsid w:val="00F17442"/>
    <w:rsid w:val="00F300EE"/>
    <w:rsid w:val="00F33398"/>
    <w:rsid w:val="00F514EB"/>
    <w:rsid w:val="00F53B59"/>
    <w:rsid w:val="00F6153C"/>
    <w:rsid w:val="00F63EE2"/>
    <w:rsid w:val="00F65F11"/>
    <w:rsid w:val="00F67B5F"/>
    <w:rsid w:val="00F770C5"/>
    <w:rsid w:val="00F86038"/>
    <w:rsid w:val="00F958AB"/>
    <w:rsid w:val="00FA396A"/>
    <w:rsid w:val="00FB05E2"/>
    <w:rsid w:val="00FB6D9B"/>
    <w:rsid w:val="00FB7017"/>
    <w:rsid w:val="00FC193F"/>
    <w:rsid w:val="00FC524C"/>
    <w:rsid w:val="00FD476A"/>
    <w:rsid w:val="00FF2619"/>
    <w:rsid w:val="00FF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17435"/>
  <w15:docId w15:val="{9905D970-AE56-4AB7-BE95-233821A6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E2D"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000E2D"/>
    <w:pPr>
      <w:keepNext/>
      <w:outlineLvl w:val="0"/>
    </w:pPr>
    <w:rPr>
      <w:i/>
      <w:sz w:val="20"/>
      <w:lang w:val="en-GB"/>
    </w:rPr>
  </w:style>
  <w:style w:type="paragraph" w:styleId="Heading2">
    <w:name w:val="heading 2"/>
    <w:basedOn w:val="Normal"/>
    <w:next w:val="Normal"/>
    <w:qFormat/>
    <w:rsid w:val="00000E2D"/>
    <w:pPr>
      <w:overflowPunct w:val="0"/>
      <w:autoSpaceDE w:val="0"/>
      <w:autoSpaceDN w:val="0"/>
      <w:adjustRightInd w:val="0"/>
      <w:spacing w:before="120"/>
      <w:textAlignment w:val="baseline"/>
      <w:outlineLvl w:val="1"/>
    </w:pPr>
    <w:rPr>
      <w:rFonts w:ascii="Times New Roman" w:hAnsi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00E2D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link w:val="FooterChar"/>
    <w:uiPriority w:val="99"/>
    <w:rsid w:val="00000E2D"/>
    <w:pPr>
      <w:tabs>
        <w:tab w:val="center" w:pos="4703"/>
        <w:tab w:val="right" w:pos="9406"/>
      </w:tabs>
    </w:pPr>
  </w:style>
  <w:style w:type="character" w:styleId="Hyperlink">
    <w:name w:val="Hyperlink"/>
    <w:basedOn w:val="DefaultParagraphFont"/>
    <w:rsid w:val="00000E2D"/>
    <w:rPr>
      <w:color w:val="0000FF"/>
      <w:u w:val="single"/>
    </w:rPr>
  </w:style>
  <w:style w:type="paragraph" w:styleId="Title">
    <w:name w:val="Title"/>
    <w:basedOn w:val="Normal"/>
    <w:qFormat/>
    <w:rsid w:val="00000E2D"/>
    <w:pPr>
      <w:jc w:val="center"/>
    </w:pPr>
    <w:rPr>
      <w:i/>
      <w:sz w:val="20"/>
    </w:rPr>
  </w:style>
  <w:style w:type="character" w:styleId="PageNumber">
    <w:name w:val="page number"/>
    <w:basedOn w:val="DefaultParagraphFont"/>
    <w:rsid w:val="00000E2D"/>
  </w:style>
  <w:style w:type="paragraph" w:styleId="FootnoteText">
    <w:name w:val="footnote text"/>
    <w:basedOn w:val="Normal"/>
    <w:semiHidden/>
    <w:rsid w:val="00000E2D"/>
    <w:pPr>
      <w:tabs>
        <w:tab w:val="left" w:pos="284"/>
        <w:tab w:val="left" w:pos="1134"/>
      </w:tabs>
      <w:overflowPunct w:val="0"/>
      <w:autoSpaceDE w:val="0"/>
      <w:autoSpaceDN w:val="0"/>
      <w:adjustRightInd w:val="0"/>
      <w:jc w:val="both"/>
      <w:textAlignment w:val="baseline"/>
    </w:pPr>
    <w:rPr>
      <w:rFonts w:ascii="FrugalSans" w:hAnsi="FrugalSans"/>
      <w:sz w:val="16"/>
      <w:szCs w:val="16"/>
      <w:lang w:val="en-GB"/>
    </w:rPr>
  </w:style>
  <w:style w:type="paragraph" w:customStyle="1" w:styleId="Footnotesepar">
    <w:name w:val="Footnote separ"/>
    <w:basedOn w:val="FootnoteText"/>
    <w:rsid w:val="00000E2D"/>
    <w:pPr>
      <w:spacing w:before="136"/>
    </w:pPr>
    <w:rPr>
      <w:position w:val="6"/>
    </w:rPr>
  </w:style>
  <w:style w:type="paragraph" w:customStyle="1" w:styleId="MEP">
    <w:name w:val="MEP"/>
    <w:basedOn w:val="Normal"/>
    <w:rsid w:val="00000E2D"/>
    <w:pPr>
      <w:tabs>
        <w:tab w:val="left" w:pos="567"/>
        <w:tab w:val="left" w:pos="1134"/>
        <w:tab w:val="left" w:pos="1559"/>
        <w:tab w:val="left" w:pos="2126"/>
        <w:tab w:val="left" w:pos="5386"/>
        <w:tab w:val="left" w:pos="5953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FrugalSans" w:hAnsi="FrugalSans"/>
      <w:b/>
      <w:sz w:val="20"/>
      <w:szCs w:val="20"/>
      <w:lang w:val="es-ES"/>
    </w:rPr>
  </w:style>
  <w:style w:type="character" w:styleId="FollowedHyperlink">
    <w:name w:val="FollowedHyperlink"/>
    <w:basedOn w:val="DefaultParagraphFont"/>
    <w:rsid w:val="00000E2D"/>
    <w:rPr>
      <w:color w:val="800080"/>
      <w:u w:val="single"/>
    </w:rPr>
  </w:style>
  <w:style w:type="table" w:styleId="TableGrid">
    <w:name w:val="Table Grid"/>
    <w:basedOn w:val="TableNormal"/>
    <w:uiPriority w:val="59"/>
    <w:rsid w:val="0040523B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_text"/>
    <w:basedOn w:val="Normal"/>
    <w:link w:val="TabletextChar"/>
    <w:rsid w:val="00887AED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FrugalSans" w:eastAsia="SimSun" w:hAnsi="FrugalSans"/>
      <w:b/>
      <w:sz w:val="18"/>
      <w:szCs w:val="22"/>
      <w:lang w:val="fr-FR"/>
    </w:rPr>
  </w:style>
  <w:style w:type="paragraph" w:customStyle="1" w:styleId="Tablehead">
    <w:name w:val="Table_head"/>
    <w:basedOn w:val="Normal"/>
    <w:next w:val="Normal"/>
    <w:rsid w:val="00887AED"/>
    <w:pPr>
      <w:keepNext/>
      <w:overflowPunct w:val="0"/>
      <w:autoSpaceDE w:val="0"/>
      <w:autoSpaceDN w:val="0"/>
      <w:adjustRightInd w:val="0"/>
      <w:spacing w:before="80" w:after="80"/>
      <w:jc w:val="center"/>
      <w:textAlignment w:val="baseline"/>
    </w:pPr>
    <w:rPr>
      <w:rFonts w:ascii="FrugalSans" w:eastAsia="SimSun" w:hAnsi="FrugalSans"/>
      <w:b/>
      <w:bCs/>
      <w:i/>
      <w:sz w:val="18"/>
      <w:szCs w:val="22"/>
      <w:lang w:val="fr-FR"/>
    </w:rPr>
  </w:style>
  <w:style w:type="paragraph" w:customStyle="1" w:styleId="DefaultParagraphFontParaCharCharChar">
    <w:name w:val="Default Paragraph Font Para Char Char Char"/>
    <w:basedOn w:val="Normal"/>
    <w:semiHidden/>
    <w:rsid w:val="00887AED"/>
    <w:pPr>
      <w:spacing w:after="160" w:line="240" w:lineRule="exact"/>
    </w:pPr>
    <w:rPr>
      <w:rFonts w:eastAsia="SimSun"/>
      <w:sz w:val="20"/>
      <w:szCs w:val="22"/>
    </w:rPr>
  </w:style>
  <w:style w:type="table" w:customStyle="1" w:styleId="TableGrid8">
    <w:name w:val="Table Grid8"/>
    <w:basedOn w:val="TableNormal"/>
    <w:next w:val="TableGrid"/>
    <w:rsid w:val="00887AED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textChar">
    <w:name w:val="Table_text Char"/>
    <w:basedOn w:val="DefaultParagraphFont"/>
    <w:link w:val="Tabletext"/>
    <w:locked/>
    <w:rsid w:val="00757393"/>
    <w:rPr>
      <w:rFonts w:ascii="FrugalSans" w:eastAsia="SimSun" w:hAnsi="FrugalSans"/>
      <w:b/>
      <w:sz w:val="18"/>
      <w:szCs w:val="22"/>
      <w:lang w:val="fr-FR" w:eastAsia="en-US"/>
    </w:rPr>
  </w:style>
  <w:style w:type="paragraph" w:customStyle="1" w:styleId="EmptyLayoutCell">
    <w:name w:val="EmptyLayoutCell"/>
    <w:basedOn w:val="Normal"/>
    <w:rsid w:val="00332903"/>
    <w:rPr>
      <w:rFonts w:ascii="Times New Roman" w:hAnsi="Times New Roman"/>
      <w:sz w:val="2"/>
      <w:szCs w:val="20"/>
    </w:rPr>
  </w:style>
  <w:style w:type="character" w:styleId="FootnoteReference">
    <w:name w:val="footnote reference"/>
    <w:basedOn w:val="DefaultParagraphFont"/>
    <w:rsid w:val="00D2085B"/>
    <w:rPr>
      <w:vertAlign w:val="superscript"/>
    </w:rPr>
  </w:style>
  <w:style w:type="paragraph" w:styleId="ListParagraph">
    <w:name w:val="List Paragraph"/>
    <w:basedOn w:val="Normal"/>
    <w:uiPriority w:val="34"/>
    <w:qFormat/>
    <w:rsid w:val="00D2085B"/>
    <w:pPr>
      <w:ind w:left="720"/>
      <w:contextualSpacing/>
    </w:pPr>
  </w:style>
  <w:style w:type="paragraph" w:styleId="Revision">
    <w:name w:val="Revision"/>
    <w:hidden/>
    <w:uiPriority w:val="99"/>
    <w:semiHidden/>
    <w:rsid w:val="002F1CD9"/>
    <w:rPr>
      <w:rFonts w:ascii="Arial" w:hAnsi="Arial"/>
      <w:sz w:val="22"/>
      <w:szCs w:val="24"/>
      <w:lang w:eastAsia="en-US"/>
    </w:rPr>
  </w:style>
  <w:style w:type="paragraph" w:styleId="BalloonText">
    <w:name w:val="Balloon Text"/>
    <w:basedOn w:val="Normal"/>
    <w:link w:val="BalloonTextChar"/>
    <w:rsid w:val="002F1C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1CD9"/>
    <w:rPr>
      <w:rFonts w:ascii="Tahoma" w:hAnsi="Tahoma" w:cs="Tahoma"/>
      <w:sz w:val="16"/>
      <w:szCs w:val="16"/>
      <w:lang w:eastAsia="en-US"/>
    </w:rPr>
  </w:style>
  <w:style w:type="numbering" w:customStyle="1" w:styleId="NoList1">
    <w:name w:val="No List1"/>
    <w:next w:val="NoList"/>
    <w:uiPriority w:val="99"/>
    <w:semiHidden/>
    <w:unhideWhenUsed/>
    <w:rsid w:val="00024DBA"/>
  </w:style>
  <w:style w:type="numbering" w:customStyle="1" w:styleId="NoList11">
    <w:name w:val="No List11"/>
    <w:next w:val="NoList"/>
    <w:uiPriority w:val="99"/>
    <w:semiHidden/>
    <w:unhideWhenUsed/>
    <w:rsid w:val="00024DBA"/>
  </w:style>
  <w:style w:type="paragraph" w:styleId="NoSpacing">
    <w:name w:val="No Spacing"/>
    <w:uiPriority w:val="1"/>
    <w:qFormat/>
    <w:rsid w:val="00437774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37774"/>
    <w:rPr>
      <w:rFonts w:ascii="Arial" w:hAnsi="Arial"/>
      <w:sz w:val="22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37774"/>
    <w:rPr>
      <w:rFonts w:ascii="Arial" w:hAnsi="Arial"/>
      <w:sz w:val="22"/>
      <w:szCs w:val="24"/>
      <w:lang w:eastAsia="en-US"/>
    </w:rPr>
  </w:style>
  <w:style w:type="paragraph" w:customStyle="1" w:styleId="EmptyCellLayoutStyle">
    <w:name w:val="EmptyCellLayoutStyle"/>
    <w:rsid w:val="00C939F0"/>
    <w:rPr>
      <w:sz w:val="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2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tu.int/en/publications/ITU-T/Pages/publications.aspx?parent=T-SP&amp;view=T-SP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tu.int/pub/T-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u.int/en/ITU-T/inr/forms/Pages/mnc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34125-83D3-4CE6-B756-F828010AE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70</Pages>
  <Words>11193</Words>
  <Characters>63802</Characters>
  <Application>Microsoft Office Word</Application>
  <DocSecurity>0</DocSecurity>
  <Lines>531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Network Codes (MNC) for the international identification plan for public networks and subscriptions (According to Recommendation ITU-T E.212 (09/2016))</vt:lpstr>
    </vt:vector>
  </TitlesOfParts>
  <Company>ITU</Company>
  <LinksUpToDate>false</LinksUpToDate>
  <CharactersWithSpaces>74846</CharactersWithSpaces>
  <SharedDoc>false</SharedDoc>
  <HLinks>
    <vt:vector size="12" baseType="variant">
      <vt:variant>
        <vt:i4>5374028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http://www.itu.int/itu-t/bulletin/annex.html</vt:lpwstr>
      </vt:variant>
      <vt:variant>
        <vt:lpwstr/>
      </vt:variant>
      <vt:variant>
        <vt:i4>3473509</vt:i4>
      </vt:variant>
      <vt:variant>
        <vt:i4>0</vt:i4>
      </vt:variant>
      <vt:variant>
        <vt:i4>0</vt:i4>
      </vt:variant>
      <vt:variant>
        <vt:i4>5</vt:i4>
      </vt:variant>
      <vt:variant>
        <vt:lpwstr>http://www.itu.int/itu-t/inr/forms/mnc.html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Network Codes (MNC) for the international identification plan for public networks and subscriptions (According to Recommendation ITU-T E.212 (09/2016))</dc:title>
  <cp:lastPrinted>2018-11-27T15:31:00Z</cp:lastPrinted>
  <dcterms:created xsi:type="dcterms:W3CDTF">2018-11-27T15:26:00Z</dcterms:created>
  <dcterms:modified xsi:type="dcterms:W3CDTF">2018-12-10T15:55:00Z</dcterms:modified>
  <cp:category>Annex to ITU Operational Bulletin</cp:category>
</cp:coreProperties>
</file>